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w16sdtfl="http://schemas.microsoft.com/office/word/2024/wordml/sdtformatlock" xmlns:a="http://schemas.openxmlformats.org/drawingml/2006/main" xmlns:adec="http://schemas.microsoft.com/office/drawing/2017/decorative" xmlns:a14="http://schemas.microsoft.com/office/drawing/2010/main" mc:Ignorable="w14 w15 w16se w16cid w16 w16cex wp14 w16sdtdh w16sdtfl">
  <w:body>
    <w:p w:rsidRPr="009721A8" w:rsidR="00F5689F" w:rsidP="00702223" w:rsidRDefault="00C85B84" w14:paraId="3AA4034B" w14:textId="3018D7AD" w14:noSpellErr="1">
      <w:pPr>
        <w:spacing w:before="0"/>
        <w:rPr>
          <w:sz w:val="22"/>
          <w:szCs w:val="22"/>
        </w:rPr>
      </w:pPr>
      <w:r w:rsidRPr="009721A8">
        <w:rPr>
          <w:noProof/>
          <w:sz w:val="22"/>
          <w:szCs w:val="14"/>
          <w:lang w:bidi="fr-FR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8480" behindDoc="1" locked="1" layoutInCell="1" allowOverlap="1" wp14:anchorId="0D0BDE21" wp14:editId="3B69FB8A">
                <wp:simplePos x="0" y="0"/>
                <wp:positionH relativeFrom="page">
                  <wp:posOffset>-102235</wp:posOffset>
                </wp:positionH>
                <wp:positionV relativeFrom="paragraph">
                  <wp:posOffset>-914400</wp:posOffset>
                </wp:positionV>
                <wp:extent cx="7589520" cy="10706100"/>
                <wp:effectExtent l="0" t="0" r="0" b="0"/>
                <wp:wrapNone/>
                <wp:docPr id="22" name="Groupe 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706100"/>
                          <a:chOff x="0" y="0"/>
                          <a:chExt cx="11955" cy="15841"/>
                        </a:xfrm>
                      </wpg:grpSpPr>
                      <wpg:grpSp>
                        <wpg:cNvPr id="23" name="Groupe 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 xmlns:wps="http://schemas.microsoft.com/office/word/2010/wordprocessingShape">
                          <wps:cNvPr id="24" name="Forme automatique 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 xmlns:wps="http://schemas.microsoft.com/office/word/2010/wordprocessingShape">
                          <wps:cNvPr id="25" name="Forme libre 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 xmlns:wps="http://schemas.microsoft.com/office/word/2010/wordprocessingShape">
                          <wps:cNvPr id="26" name="Forme libre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 xmlns:wps="http://schemas.microsoft.com/office/word/2010/wordprocessingShape">
                          <wps:cNvPr id="27" name="Forme libre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 xmlns:wps="http://schemas.microsoft.com/office/word/2010/wordprocessingShape">
                          <wps:cNvPr id="28" name="Forme libre 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e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 xmlns:wps="http://schemas.microsoft.com/office/word/2010/wordprocessingShape">
                          <wps:cNvPr id="30" name="Forme libre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 xmlns:wps="http://schemas.microsoft.com/office/word/2010/wordprocessingShape">
                          <wps:cNvPr id="31" name="Forme libre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 xmlns:wps="http://schemas.microsoft.com/office/word/2010/wordprocessingShape">
                          <wps:cNvPr id="42" name="Forme libre 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e 22" style="position:absolute;margin-left:-8.05pt;margin-top:-1in;width:597.6pt;height:843pt;z-index:-251648000;mso-position-horizontal-relative:page" coordsize="11955,15841" o:spid="_x0000_s1026" w14:anchorId="6C320E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">
                <v:group id="Groupe 23" style="position:absolute;left:6586;width:5369;height:2980" coordsize="5369,2980" coordorigin="658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orme automatique 24" style="position:absolute;left:6586;width:3578;height:2980;visibility:visible;mso-wrap-style:square;v-text-anchor:top" coordsize="3578,2980" o:spid="_x0000_s1028" fillcolor="#4495a2 [3206]" stroked="f" path="m1786,591l1194,,,,1188,1188,1786,591m3577,2383l2980,1786r-597,597l2980,2980r597,-59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>
                    <v:path arrowok="t" o:connecttype="custom" o:connectlocs="1786,591;1194,0;0,0;1188,1188;1786,591;3577,2383;2980,1786;2383,2383;2980,2980;3577,2383" o:connectangles="0,0,0,0,0,0,0,0,0,0"/>
                  </v:shape>
                  <v:shape id="Forme libre 25" style="position:absolute;left:7177;top:1188;width:1792;height:1792;visibility:visible;mso-wrap-style:square;v-text-anchor:top" coordsize="1792,1792" o:spid="_x0000_s1029" fillcolor="#f9d448 [3209]" stroked="f" path="m597,l,598,1195,1792r597,-597l5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>
                    <v:path arrowok="t" o:connecttype="custom" o:connectlocs="597,1188;0,1786;1195,2980;1792,2383;597,1188" o:connectangles="0,0,0,0,0"/>
                  </v:shape>
                  <v:shape id="Forme libre 26" style="position:absolute;left:8974;width:1183;height:592;visibility:visible;mso-wrap-style:square;v-text-anchor:top" coordsize="1183,592" o:spid="_x0000_s1030" fillcolor="#4495a2 [3206]" stroked="f" path="m1183,l,,591,591,11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>
                    <v:path arrowok="t" o:connecttype="custom" o:connectlocs="1183,0;0,0;591,591;1183,0" o:connectangles="0,0,0,0"/>
                  </v:shape>
                  <v:shape id="Forme libre 27" style="position:absolute;left:7774;top:591;width:1792;height:1792;visibility:visible;mso-wrap-style:square;v-text-anchor:top" coordsize="1792,1792" o:spid="_x0000_s1031" fillcolor="#7ca655 [3215]" stroked="f" path="m598,l,597,1195,1792r597,-597l5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>
                    <v:path arrowok="t" o:connecttype="custom" o:connectlocs="598,591;0,1188;1195,2383;1792,1786;598,591" o:connectangles="0,0,0,0,0"/>
                  </v:shape>
                  <v:shape id="Forme libre 28" style="position:absolute;left:9566;top:591;width:2389;height:2389;visibility:visible;mso-wrap-style:square;v-text-anchor:top" coordsize="2389,2389" o:spid="_x0000_s1032" fillcolor="#f9d448 [3209]" stroked="f" path="m2389,1195l1194,,,1195,1194,2389,2389,119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>
                    <v:path arrowok="t" o:connecttype="custom" o:connectlocs="2389,1786;1194,591;0,1786;1194,2980;2389,1786" o:connectangles="0,0,0,0,0"/>
                  </v:shape>
                </v:group>
                <v:group id="Groupe 29" style="position:absolute;top:12290;width:3551;height:3551" coordsize="3551,3551" coordorigin=",12290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orme libre 30" style="position:absolute;top:12289;width:1789;height:2386;visibility:visible;mso-wrap-style:square;v-text-anchor:top" coordsize="1789,2386" o:spid="_x0000_s1034" fillcolor="#4495a2 [3206]" stroked="f" path="m,l,1194,1192,2386r597,-597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>
                    <v:path arrowok="t" o:connecttype="custom" o:connectlocs="0,12290;0,13484;1192,14676;1789,14079;0,12290" o:connectangles="0,0,0,0,0"/>
                  </v:shape>
                  <v:shape id="Forme libre 31" style="position:absolute;top:14678;width:1162;height:1162;visibility:visible;mso-wrap-style:square;v-text-anchor:top" coordsize="1162,1162" o:spid="_x0000_s1035" fillcolor="#7ca655 [3215]" stroked="f" path="m,l,1161r1161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>
                    <v:path arrowok="t" o:connecttype="custom" o:connectlocs="0,14679;0,15840;1161,15840;0,14679" o:connectangles="0,0,0,0"/>
                  </v:shape>
                  <v:shape id="Forme libre 32" style="position:absolute;left:1221;top:14675;width:2329;height:1165;visibility:visible;mso-wrap-style:square;v-text-anchor:top" coordsize="2329,1165" o:spid="_x0000_s1036" fillcolor="#f9d448 [3209]" stroked="f" path="m2329,1164l1165,,,1164r23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>
                    <v:path arrowok="t" o:connecttype="custom" o:connectlocs="2329,15840;1165,14676;0,15840;2329,15840" o:connectangles="0,0,0,0"/>
                  </v:shape>
                </v:group>
                <w10:wrap xmlns:w10="urn:schemas-microsoft-com:office:word" anchorx="page"/>
                <w10:anchorlock xmlns:w10="urn:schemas-microsoft-com:office:word"/>
              </v:group>
            </w:pict>
          </mc:Fallback>
        </mc:AlternateContent>
      </w:r>
    </w:p>
    <w:p w:rsidR="4336C320" w:rsidP="4336C320" w:rsidRDefault="4336C320" w14:paraId="5536DB25" w14:textId="1D4804D5">
      <w:pPr>
        <w:spacing w:before="0"/>
        <w:rPr>
          <w:sz w:val="22"/>
          <w:szCs w:val="22"/>
        </w:rPr>
      </w:pPr>
    </w:p>
    <w:p w:rsidR="4336C320" w:rsidP="4336C320" w:rsidRDefault="4336C320" w14:paraId="384E0A9A" w14:textId="25F7DE6D">
      <w:pPr>
        <w:spacing w:before="0"/>
        <w:rPr>
          <w:sz w:val="22"/>
          <w:szCs w:val="22"/>
        </w:rPr>
      </w:pPr>
    </w:p>
    <w:p w:rsidR="4336C320" w:rsidP="4336C320" w:rsidRDefault="4336C320" w14:paraId="44C37546" w14:textId="50F55569">
      <w:pPr>
        <w:spacing w:before="0"/>
        <w:rPr>
          <w:sz w:val="22"/>
          <w:szCs w:val="22"/>
        </w:rPr>
      </w:pPr>
    </w:p>
    <w:p w:rsidR="4336C320" w:rsidP="4336C320" w:rsidRDefault="4336C320" w14:paraId="127A1496" w14:textId="609A0E60">
      <w:pPr>
        <w:spacing w:before="0"/>
        <w:rPr>
          <w:sz w:val="22"/>
          <w:szCs w:val="22"/>
        </w:rPr>
      </w:pPr>
    </w:p>
    <w:p w:rsidR="4336C320" w:rsidP="4336C320" w:rsidRDefault="4336C320" w14:paraId="32AEE934" w14:textId="0E66FDA7">
      <w:pPr>
        <w:spacing w:before="0"/>
        <w:rPr>
          <w:sz w:val="22"/>
          <w:szCs w:val="22"/>
        </w:rPr>
      </w:pPr>
    </w:p>
    <w:p w:rsidR="340B2BB7" w:rsidP="4336C320" w:rsidRDefault="340B2BB7" w14:paraId="63B9AB00" w14:textId="7E8951E7">
      <w:pPr>
        <w:spacing w:before="0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</w:pPr>
      <w:r w:rsidRPr="4336C320" w:rsidR="340B2BB7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sz w:val="96"/>
          <w:szCs w:val="96"/>
          <w:lang w:val="fr-FR"/>
        </w:rPr>
        <w:t xml:space="preserve">    </w:t>
      </w:r>
      <w:r w:rsidRPr="4336C320" w:rsidR="69EE1F96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  <w:t>Cahier des Charges</w:t>
      </w:r>
    </w:p>
    <w:p w:rsidR="4D89EA47" w:rsidP="4336C320" w:rsidRDefault="4D89EA47" w14:paraId="0CBBBE86" w14:textId="653C8792">
      <w:pPr>
        <w:spacing w:before="0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</w:pPr>
      <w:r w:rsidRPr="4336C320" w:rsidR="4D89EA47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  <w:t xml:space="preserve">          </w:t>
      </w:r>
      <w:r w:rsidRPr="4336C320" w:rsidR="4CA15486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  <w:t xml:space="preserve">       </w:t>
      </w:r>
      <w:r w:rsidRPr="4336C320" w:rsidR="69EE1F96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  <w:t xml:space="preserve"> </w:t>
      </w:r>
      <w:r w:rsidRPr="4336C320" w:rsidR="5BAE1F03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  <w:t xml:space="preserve"> </w:t>
      </w:r>
      <w:r w:rsidRPr="4336C320" w:rsidR="69EE1F96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  <w:t xml:space="preserve">- </w:t>
      </w:r>
    </w:p>
    <w:p w:rsidR="2C60687B" w:rsidP="4336C320" w:rsidRDefault="2C60687B" w14:paraId="4BA19E94" w14:textId="0B46AC77">
      <w:pPr>
        <w:spacing w:before="0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</w:pPr>
      <w:r w:rsidRPr="4336C320" w:rsidR="2C60687B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  <w:t xml:space="preserve">     </w:t>
      </w:r>
      <w:r w:rsidRPr="4336C320" w:rsidR="2C60687B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  <w:t>CREATION D’UNE</w:t>
      </w:r>
    </w:p>
    <w:p w:rsidR="2C60687B" w:rsidP="4336C320" w:rsidRDefault="2C60687B" w14:paraId="4B1226AD" w14:textId="76ECC76D">
      <w:pPr>
        <w:spacing w:before="0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</w:pPr>
      <w:r w:rsidRPr="4336C320" w:rsidR="2C60687B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  <w:t xml:space="preserve">      </w:t>
      </w:r>
      <w:r w:rsidRPr="4336C320" w:rsidR="69EE1F96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color w:val="5C7C3F" w:themeColor="text2" w:themeTint="FF" w:themeShade="BF"/>
          <w:sz w:val="96"/>
          <w:szCs w:val="96"/>
          <w:lang w:val="fr-FR"/>
        </w:rPr>
        <w:t>Application Web</w:t>
      </w:r>
    </w:p>
    <w:p w:rsidR="3ED46DDE" w:rsidP="4336C320" w:rsidRDefault="3ED46DDE" w14:paraId="793E46DC" w14:textId="32275762">
      <w:pPr>
        <w:spacing w:before="45" w:beforeAutospacing="off" w:after="0" w:afterAutospacing="off"/>
        <w:rPr>
          <w:b w:val="1"/>
          <w:bCs w:val="1"/>
          <w:color w:val="3D532A" w:themeColor="text2" w:themeTint="FF" w:themeShade="80"/>
          <w:sz w:val="40"/>
          <w:szCs w:val="40"/>
        </w:rPr>
      </w:pPr>
      <w:r w:rsidRPr="4336C320" w:rsidR="3ED46DDE">
        <w:rPr>
          <w:b w:val="1"/>
          <w:bCs w:val="1"/>
          <w:color w:val="3D532A" w:themeColor="text2" w:themeTint="FF" w:themeShade="80"/>
          <w:sz w:val="40"/>
          <w:szCs w:val="40"/>
        </w:rPr>
        <w:t xml:space="preserve">                  </w:t>
      </w:r>
      <w:r w:rsidRPr="4336C320" w:rsidR="33461663">
        <w:rPr>
          <w:b w:val="1"/>
          <w:bCs w:val="1"/>
          <w:color w:val="3D532A" w:themeColor="text2" w:themeTint="FF" w:themeShade="80"/>
          <w:sz w:val="40"/>
          <w:szCs w:val="40"/>
        </w:rPr>
        <w:t>Gestion des rendez-vous médicale</w:t>
      </w:r>
    </w:p>
    <w:p w:rsidR="4BEDA1F7" w:rsidP="4336C320" w:rsidRDefault="4BEDA1F7" w14:paraId="2A248CDC" w14:textId="00D1DE12">
      <w:pPr>
        <w:spacing w:before="45" w:beforeAutospacing="off" w:after="0" w:afterAutospacing="off"/>
        <w:rPr>
          <w:b w:val="1"/>
          <w:bCs w:val="1"/>
          <w:color w:val="3D532A" w:themeColor="text2" w:themeTint="FF" w:themeShade="80"/>
          <w:sz w:val="40"/>
          <w:szCs w:val="40"/>
        </w:rPr>
      </w:pPr>
      <w:r w:rsidRPr="4336C320" w:rsidR="4BEDA1F7">
        <w:rPr>
          <w:b w:val="1"/>
          <w:bCs w:val="1"/>
          <w:color w:val="3D532A" w:themeColor="text2" w:themeTint="FF" w:themeShade="80"/>
          <w:sz w:val="40"/>
          <w:szCs w:val="40"/>
        </w:rPr>
        <w:t xml:space="preserve">                 </w:t>
      </w:r>
    </w:p>
    <w:p w:rsidR="4BEDA1F7" w:rsidP="4336C320" w:rsidRDefault="4BEDA1F7" w14:paraId="143D90E2" w14:textId="232FD902">
      <w:pPr>
        <w:spacing w:before="45" w:beforeAutospacing="off" w:after="0" w:afterAutospacing="off"/>
        <w:rPr>
          <w:rFonts w:ascii="Franklin Gothic Book" w:hAnsi="Franklin Gothic Book" w:eastAsia="Franklin Gothic Book" w:cs="Franklin Gothic Book"/>
          <w:noProof w:val="0"/>
          <w:sz w:val="40"/>
          <w:szCs w:val="40"/>
          <w:lang w:val="fr-FR"/>
        </w:rPr>
      </w:pPr>
      <w:r w:rsidRPr="4336C320" w:rsidR="4BEDA1F7">
        <w:rPr>
          <w:b w:val="1"/>
          <w:bCs w:val="1"/>
          <w:color w:val="3D532A" w:themeColor="text2" w:themeTint="FF" w:themeShade="80"/>
          <w:sz w:val="40"/>
          <w:szCs w:val="40"/>
        </w:rPr>
        <w:t xml:space="preserve">                 </w:t>
      </w:r>
      <w:r w:rsidRPr="4336C320" w:rsidR="4BEDA1F7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color w:val="3D532A" w:themeColor="text2" w:themeTint="FF" w:themeShade="80"/>
          <w:sz w:val="40"/>
          <w:szCs w:val="40"/>
        </w:rPr>
        <w:t xml:space="preserve"> </w:t>
      </w:r>
      <w:r w:rsidRPr="4336C320" w:rsidR="5CD6A682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color w:val="3D532A" w:themeColor="text2" w:themeTint="FF" w:themeShade="80"/>
          <w:sz w:val="40"/>
          <w:szCs w:val="40"/>
        </w:rPr>
        <w:t xml:space="preserve"> </w:t>
      </w:r>
      <w:r w:rsidRPr="4336C320" w:rsidR="38998F41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sz w:val="40"/>
          <w:szCs w:val="40"/>
          <w:lang w:val="fr-FR"/>
        </w:rPr>
        <w:t xml:space="preserve">Préparé par : Fatima Zahra </w:t>
      </w:r>
      <w:r w:rsidRPr="4336C320" w:rsidR="38998F41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noProof w:val="0"/>
          <w:sz w:val="40"/>
          <w:szCs w:val="40"/>
          <w:lang w:val="fr-FR"/>
        </w:rPr>
        <w:t>Bouaouda</w:t>
      </w:r>
    </w:p>
    <w:p w:rsidRPr="009721A8" w:rsidR="00340C75" w:rsidP="00F5689F" w:rsidRDefault="00340C75" w14:paraId="2F5BC3BE" w14:textId="77777777">
      <w:pPr>
        <w:sectPr w:rsidRPr="009721A8" w:rsidR="00340C75" w:rsidSect="00AA6A73">
          <w:pgSz w:w="11906" w:h="16838" w:orient="portrait" w:code="9"/>
          <w:pgMar w:top="1440" w:right="734" w:bottom="288" w:left="720" w:header="720" w:footer="720" w:gutter="0"/>
          <w:cols w:space="720"/>
          <w:docGrid w:linePitch="245"/>
          <w:headerReference w:type="default" r:id="R81aa3974ae2d4dc0"/>
          <w:footerReference w:type="default" r:id="R9c82a4f793b34280"/>
        </w:sectPr>
      </w:pPr>
    </w:p>
    <w:p w:rsidR="4336C320" w:rsidP="4336C320" w:rsidRDefault="4336C320" w14:paraId="24DCA83B" w14:textId="74AC1AE4">
      <w:pPr>
        <w:shd w:val="clear" w:color="auto" w:fill="FFFFFF" w:themeFill="background1"/>
        <w:spacing w:before="0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/>
        </w:rPr>
      </w:pPr>
    </w:p>
    <w:p w:rsidR="395489BE" w:rsidP="4336C320" w:rsidRDefault="395489BE" w14:paraId="18158001" w14:textId="48B5E542">
      <w:pPr>
        <w:shd w:val="clear" w:color="auto" w:fill="FFFFFF" w:themeFill="background1"/>
        <w:spacing w:before="0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/>
        </w:rPr>
      </w:pPr>
      <w:r w:rsidRPr="4336C320" w:rsidR="395489BE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/>
        </w:rPr>
        <w:t>1. Présent</w:t>
      </w:r>
      <w:r w:rsidRPr="4336C320" w:rsidR="395489BE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>ation d</w:t>
      </w:r>
      <w:r w:rsidRPr="4336C320" w:rsidR="395489BE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/>
        </w:rPr>
        <w:t>u projet</w:t>
      </w:r>
    </w:p>
    <w:p w:rsidR="4336C320" w:rsidP="4336C320" w:rsidRDefault="4336C320" w14:paraId="1EBCD025" w14:textId="74138D60">
      <w:pPr>
        <w:shd w:val="clear" w:color="auto" w:fill="FFFFFF" w:themeFill="background1"/>
        <w:spacing w:before="0"/>
        <w:rPr>
          <w:rFonts w:ascii="Franklin Gothic Book" w:hAnsi="Franklin Gothic Book" w:eastAsia="Franklin Gothic Book" w:cs="Franklin Gothic Book"/>
          <w:noProof w:val="0"/>
          <w:sz w:val="18"/>
          <w:szCs w:val="18"/>
          <w:lang w:val="fr-FR"/>
        </w:rPr>
      </w:pPr>
    </w:p>
    <w:p w:rsidR="4336C320" w:rsidP="4336C320" w:rsidRDefault="4336C320" w14:paraId="00539EEC" w14:textId="6AA8A05A">
      <w:pPr>
        <w:shd w:val="clear" w:color="auto" w:fill="FFFFFF" w:themeFill="background1"/>
        <w:spacing w:before="0"/>
        <w:rPr>
          <w:rFonts w:ascii="Franklin Gothic Book" w:hAnsi="Franklin Gothic Book" w:eastAsia="Franklin Gothic Book" w:cs="Franklin Gothic Book"/>
          <w:noProof w:val="0"/>
          <w:sz w:val="18"/>
          <w:szCs w:val="18"/>
          <w:lang w:val="fr-FR"/>
        </w:rPr>
      </w:pPr>
    </w:p>
    <w:p w:rsidR="395489BE" w:rsidP="4336C320" w:rsidRDefault="395489BE" w14:paraId="346ADDED" w14:textId="001DABDC">
      <w:pPr>
        <w:spacing w:before="45" w:beforeAutospacing="off" w:after="0" w:afterAutospacing="off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4336C320" w:rsidR="395489BE">
        <w:rPr>
          <w:rFonts w:ascii="Franklin Gothic Book" w:hAnsi="Franklin Gothic Book" w:eastAsia="Franklin Gothic Book" w:cs="Franklin Gothic Book"/>
          <w:noProof w:val="0"/>
          <w:sz w:val="18"/>
          <w:szCs w:val="18"/>
          <w:lang w:val="fr-FR"/>
        </w:rPr>
        <w:t xml:space="preserve"> </w:t>
      </w:r>
      <w:r w:rsidRPr="4336C320" w:rsidR="395489BE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/>
        </w:rPr>
        <w:t>Nom du projet</w:t>
      </w:r>
      <w:r w:rsidRPr="4336C320" w:rsidR="395489BE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/>
        </w:rPr>
        <w:t xml:space="preserve"> :</w:t>
      </w:r>
      <w:r w:rsidRPr="4336C320" w:rsidR="395489BE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18"/>
          <w:szCs w:val="18"/>
          <w:lang w:val="fr-FR"/>
        </w:rPr>
        <w:t xml:space="preserve"> </w:t>
      </w:r>
      <w:r w:rsidRPr="4336C320" w:rsidR="3A4378CD">
        <w:rPr>
          <w:b w:val="0"/>
          <w:bCs w:val="0"/>
          <w:color w:val="000000" w:themeColor="text1" w:themeTint="FF" w:themeShade="FF"/>
          <w:sz w:val="36"/>
          <w:szCs w:val="36"/>
        </w:rPr>
        <w:t>Gestion des rendez-vous médicale</w:t>
      </w:r>
      <w:r w:rsidRPr="4336C320" w:rsidR="7EE772D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(G.RDV.MED)</w:t>
      </w:r>
    </w:p>
    <w:p w:rsidR="4336C320" w:rsidP="4336C320" w:rsidRDefault="4336C320" w14:paraId="0ECBDAD6" w14:textId="158CDB22">
      <w:pPr>
        <w:spacing w:before="0" w:beforeAutospacing="off" w:after="0" w:afterAutospacing="off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24"/>
          <w:szCs w:val="24"/>
          <w:u w:val="none"/>
          <w:lang w:val="fr-FR"/>
        </w:rPr>
      </w:pPr>
    </w:p>
    <w:p w:rsidR="395489BE" w:rsidP="4336C320" w:rsidRDefault="395489BE" w14:paraId="07E9B194" w14:textId="40173999">
      <w:pPr>
        <w:shd w:val="clear" w:color="auto" w:fill="FFFFFF" w:themeFill="background1"/>
        <w:spacing w:before="0"/>
        <w:rPr>
          <w:b w:val="0"/>
          <w:bC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4336C320" w:rsidR="395489BE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Objectif :</w:t>
      </w:r>
      <w:r w:rsidRPr="4336C320" w:rsidR="76039EB1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 xml:space="preserve"> </w:t>
      </w:r>
      <w:r w:rsidRPr="4336C320" w:rsidR="76039EB1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Développer une application web centralisée permettant aux patients de </w:t>
      </w:r>
      <w:r w:rsidRPr="4336C320" w:rsidR="76039EB1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prendre des rendez-vous avec les différents services</w:t>
      </w:r>
      <w:r w:rsidRPr="4336C320" w:rsidR="76039EB1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 d’un hôpital (généralistes, spécialistes, laboratoires, radiologie, etc.).</w:t>
      </w:r>
      <w:r>
        <w:br/>
      </w:r>
      <w:r w:rsidRPr="4336C320" w:rsidR="76039EB1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 Elle devra également permettre aux professionnels de santé et à l’administration de </w:t>
      </w:r>
      <w:r w:rsidRPr="4336C320" w:rsidR="76039EB1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gérer leurs créneaux et les consultations</w:t>
      </w:r>
      <w:r w:rsidRPr="4336C320" w:rsidR="76039EB1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.</w:t>
      </w:r>
    </w:p>
    <w:p w:rsidR="395489BE" w:rsidP="4336C320" w:rsidRDefault="395489BE" w14:paraId="2A97151A" w14:textId="13D9D41E">
      <w:pPr>
        <w:shd w:val="clear" w:color="auto" w:fill="FFFFFF" w:themeFill="background1"/>
        <w:spacing w:before="0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395489BE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Contexte :</w:t>
      </w:r>
      <w:r w:rsidRPr="4336C320" w:rsidR="395489BE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 xml:space="preserve"> </w:t>
      </w:r>
      <w:r w:rsidRPr="4336C320" w:rsidR="348F58FB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Ce projet vise à centraliser la prise de rendez-vous à travers une plateforme web unique, accessible aux patients, aux médecins et à l'administration. L'objectif est d'améliorer la qualité de service, réduire les temps d'attente, et optimiser la gestion du temps des professionnels de santé.</w:t>
      </w:r>
    </w:p>
    <w:p w:rsidR="395489BE" w:rsidP="4336C320" w:rsidRDefault="395489BE" w14:paraId="73A4F206" w14:textId="1AA1A1AF">
      <w:pPr>
        <w:shd w:val="clear" w:color="auto" w:fill="FFFFFF" w:themeFill="background1"/>
        <w:spacing w:before="0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395489BE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Problématique :</w:t>
      </w:r>
      <w:r w:rsidRPr="4336C320" w:rsidR="395489BE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 xml:space="preserve"> </w:t>
      </w:r>
      <w:r w:rsidRPr="4336C320" w:rsidR="7A7E6B7E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Des délais d’attente importants pour les patients, Une surcharge des appels téléphoniques pour prendre rendez-vous, Des erreurs de planning (rendez-vous oubliés, doublons, indisponibilités non prises en compte), Un manque de coordination entre les services médicaux,</w:t>
      </w:r>
      <w:r w:rsidRPr="4336C320" w:rsidR="2BCF757C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 Une mauvaise gestion du temps pour les médecins et l’administration</w:t>
      </w:r>
    </w:p>
    <w:p w:rsidR="4336C320" w:rsidP="4336C320" w:rsidRDefault="4336C320" w14:paraId="3C5BFB13" w14:textId="6A6B3A2A">
      <w:pPr>
        <w:shd w:val="clear" w:color="auto" w:fill="FFFFFF" w:themeFill="background1"/>
        <w:spacing w:before="0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</w:p>
    <w:p w:rsidR="4336C320" w:rsidP="4336C320" w:rsidRDefault="4336C320" w14:paraId="2906FC82" w14:textId="7B203A9B">
      <w:pPr>
        <w:shd w:val="clear" w:color="auto" w:fill="FFFFFF" w:themeFill="background1"/>
        <w:spacing w:before="0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</w:p>
    <w:p w:rsidR="4336C320" w:rsidP="4336C320" w:rsidRDefault="4336C320" w14:paraId="44B43873" w14:textId="2436F53A">
      <w:pPr>
        <w:shd w:val="clear" w:color="auto" w:fill="FFFFFF" w:themeFill="background1"/>
        <w:spacing w:before="0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</w:p>
    <w:p w:rsidR="4336C320" w:rsidP="4336C320" w:rsidRDefault="4336C320" w14:paraId="5DBBAE20" w14:textId="479BCF4E">
      <w:pPr>
        <w:shd w:val="clear" w:color="auto" w:fill="FFFFFF" w:themeFill="background1"/>
        <w:spacing w:before="0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</w:p>
    <w:p w:rsidR="4336C320" w:rsidP="4336C320" w:rsidRDefault="4336C320" w14:paraId="7C6D126F" w14:textId="47BC6E6D">
      <w:pPr>
        <w:shd w:val="clear" w:color="auto" w:fill="FFFFFF" w:themeFill="background1"/>
        <w:spacing w:before="0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</w:p>
    <w:p w:rsidR="4336C320" w:rsidP="4336C320" w:rsidRDefault="4336C320" w14:paraId="31C4A303" w14:textId="02B5704C">
      <w:pPr>
        <w:pStyle w:val="Normal"/>
        <w:shd w:val="clear" w:color="auto" w:fill="FFFFFF" w:themeFill="background1"/>
        <w:spacing w:before="0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</w:p>
    <w:p w:rsidR="6B7E7C99" w:rsidP="4336C320" w:rsidRDefault="6B7E7C99" w14:paraId="432D85CD" w14:textId="3D557F70">
      <w:pPr>
        <w:pStyle w:val="Normal"/>
        <w:shd w:val="clear" w:color="auto" w:fill="FFFFFF" w:themeFill="background1"/>
        <w:spacing w:before="0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/>
        </w:rPr>
      </w:pPr>
      <w:r w:rsidRPr="4336C320" w:rsidR="6B7E7C99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>2.</w:t>
      </w:r>
      <w:r w:rsidRPr="4336C320" w:rsidR="3FB96B88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 xml:space="preserve">Description </w:t>
      </w:r>
      <w:r w:rsidRPr="4336C320" w:rsidR="14BB49BD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 xml:space="preserve">des Besoins </w:t>
      </w:r>
      <w:r w:rsidRPr="4336C320" w:rsidR="3FB96B88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>:</w:t>
      </w:r>
    </w:p>
    <w:p w:rsidR="4C89F716" w:rsidP="4336C320" w:rsidRDefault="4C89F716" w14:paraId="5FD83C31" w14:textId="367B3528">
      <w:pPr>
        <w:pStyle w:val="Titre3"/>
        <w:spacing w:before="281" w:beforeAutospacing="off" w:after="281" w:afterAutospacing="off"/>
      </w:pPr>
      <w:r w:rsidRPr="4336C320" w:rsidR="4C89F716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1. Besoins des patie</w:t>
      </w:r>
      <w:r w:rsidRPr="4336C320" w:rsidR="4C89F716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nt</w:t>
      </w:r>
      <w:r w:rsidRPr="4336C320" w:rsidR="4C89F716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s</w:t>
      </w:r>
    </w:p>
    <w:p w:rsidR="4C89F716" w:rsidP="4336C320" w:rsidRDefault="4C89F716" w14:paraId="23A4471B" w14:textId="2E4D348C">
      <w:pPr>
        <w:pStyle w:val="Paragraphedeliste"/>
        <w:numPr>
          <w:ilvl w:val="0"/>
          <w:numId w:val="7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Accès facile à une </w:t>
      </w: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interface web claire et intuitive</w:t>
      </w:r>
    </w:p>
    <w:p w:rsidR="4C89F716" w:rsidP="4336C320" w:rsidRDefault="4C89F716" w14:paraId="51DF8550" w14:textId="2CF9F353">
      <w:pPr>
        <w:pStyle w:val="Paragraphedeliste"/>
        <w:numPr>
          <w:ilvl w:val="0"/>
          <w:numId w:val="7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Consultation des services</w:t>
      </w: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 médicaux disponibles</w:t>
      </w:r>
    </w:p>
    <w:p w:rsidR="4C89F716" w:rsidP="4336C320" w:rsidRDefault="4C89F716" w14:paraId="135DBB6E" w14:textId="5D66B133">
      <w:pPr>
        <w:pStyle w:val="Paragraphedeliste"/>
        <w:numPr>
          <w:ilvl w:val="0"/>
          <w:numId w:val="7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Prise de rendez-vous en ligne</w:t>
      </w: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 avec choix de service, médecin, date et heure</w:t>
      </w:r>
    </w:p>
    <w:p w:rsidR="4C89F716" w:rsidP="4336C320" w:rsidRDefault="4C89F716" w14:paraId="4B25607E" w14:textId="6628E3E2">
      <w:pPr>
        <w:pStyle w:val="Paragraphedeliste"/>
        <w:numPr>
          <w:ilvl w:val="0"/>
          <w:numId w:val="7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Modification ou annulation</w:t>
      </w: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 de rendez-vous</w:t>
      </w:r>
    </w:p>
    <w:p w:rsidR="4C89F716" w:rsidP="4336C320" w:rsidRDefault="4C89F716" w14:paraId="2C132A67" w14:textId="093564B7">
      <w:pPr>
        <w:pStyle w:val="Paragraphedeliste"/>
        <w:numPr>
          <w:ilvl w:val="0"/>
          <w:numId w:val="7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Réception de </w:t>
      </w: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notifications automatiques</w:t>
      </w: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 (</w:t>
      </w:r>
      <w:r w:rsidRPr="4336C320" w:rsidR="2782CF6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courriel</w:t>
      </w: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 ou SMS)</w:t>
      </w:r>
    </w:p>
    <w:p w:rsidR="4C89F716" w:rsidP="4336C320" w:rsidRDefault="4C89F716" w14:paraId="11B27EA4" w14:textId="3A8BFA46">
      <w:pPr>
        <w:pStyle w:val="Paragraphedeliste"/>
        <w:numPr>
          <w:ilvl w:val="0"/>
          <w:numId w:val="7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Suivi de </w:t>
      </w:r>
      <w:r w:rsidRPr="4336C320" w:rsidR="4C89F716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l’historique de ses consultations</w:t>
      </w:r>
    </w:p>
    <w:p w:rsidR="705D025C" w:rsidP="4336C320" w:rsidRDefault="705D025C" w14:paraId="62387DBC" w14:textId="370EDAEF">
      <w:pPr>
        <w:pStyle w:val="Titre3"/>
        <w:spacing w:before="281" w:beforeAutospacing="off" w:after="281" w:afterAutospacing="off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</w:pPr>
      <w:r w:rsidRPr="4336C320" w:rsidR="705D025C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2. Besoins des médecins et du personnel de santé</w:t>
      </w:r>
    </w:p>
    <w:p w:rsidR="705D025C" w:rsidP="4336C320" w:rsidRDefault="705D025C" w14:paraId="68E57D41" w14:textId="09715E09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705D025C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Accès sécurisé à un </w:t>
      </w:r>
      <w:r w:rsidRPr="4336C320" w:rsidR="705D025C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compte professionnel</w:t>
      </w:r>
    </w:p>
    <w:p w:rsidR="705D025C" w:rsidP="4336C320" w:rsidRDefault="705D025C" w14:paraId="7F576B5E" w14:textId="4C237DE9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705D025C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Possibilité de </w:t>
      </w:r>
      <w:r w:rsidRPr="4336C320" w:rsidR="705D025C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gérer ses créneaux de disponibilité</w:t>
      </w:r>
    </w:p>
    <w:p w:rsidR="705D025C" w:rsidP="4336C320" w:rsidRDefault="705D025C" w14:paraId="66E3304E" w14:textId="43901C6B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705D025C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Consultation de l’</w:t>
      </w:r>
      <w:r w:rsidRPr="4336C320" w:rsidR="705D025C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agenda quotidien ou hebdomadaire</w:t>
      </w:r>
    </w:p>
    <w:p w:rsidR="705D025C" w:rsidP="4336C320" w:rsidRDefault="705D025C" w14:paraId="66540C8A" w14:textId="0E61AAE8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705D025C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Marquage des rendez-vous (réalisé, absent, annulé, etc.)</w:t>
      </w:r>
    </w:p>
    <w:p w:rsidR="705D025C" w:rsidP="4336C320" w:rsidRDefault="705D025C" w14:paraId="15F42C1A" w14:textId="73E7A876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705D025C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Possibilité de </w:t>
      </w:r>
      <w:r w:rsidRPr="4336C320" w:rsidR="705D025C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bloquer certains créneaux</w:t>
      </w:r>
      <w:r w:rsidRPr="4336C320" w:rsidR="705D025C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 (ex. : congés, réunions)</w:t>
      </w:r>
    </w:p>
    <w:p w:rsidR="4336C320" w:rsidP="4336C320" w:rsidRDefault="4336C320" w14:paraId="29272C4C" w14:textId="5E13B4DA">
      <w:pPr>
        <w:pStyle w:val="Normal"/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231F20"/>
          <w:sz w:val="18"/>
          <w:szCs w:val="18"/>
          <w:lang w:val="fr-FR" w:eastAsia="en-US" w:bidi="en-US"/>
        </w:rPr>
      </w:pPr>
    </w:p>
    <w:p w:rsidR="4336C320" w:rsidP="4336C320" w:rsidRDefault="4336C320" w14:paraId="42F4F545" w14:textId="182D7DA6">
      <w:pPr>
        <w:pStyle w:val="Normal"/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231F20"/>
          <w:sz w:val="18"/>
          <w:szCs w:val="18"/>
          <w:lang w:val="fr-FR" w:eastAsia="en-US" w:bidi="en-US"/>
        </w:rPr>
      </w:pPr>
    </w:p>
    <w:p w:rsidR="608ABA82" w:rsidP="4336C320" w:rsidRDefault="608ABA82" w14:paraId="36F50B62" w14:textId="0BFB40EB">
      <w:pPr>
        <w:pStyle w:val="Titre3"/>
        <w:spacing w:before="281" w:beforeAutospacing="off" w:after="281" w:afterAutospacing="off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</w:pPr>
      <w:r w:rsidRPr="4336C320" w:rsidR="608ABA82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3</w:t>
      </w:r>
      <w:r w:rsidRPr="4336C320" w:rsidR="608ABA82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.</w:t>
      </w:r>
      <w:r w:rsidRPr="4336C320" w:rsidR="608ABA82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 xml:space="preserve"> Besoins de l’administration</w:t>
      </w:r>
    </w:p>
    <w:p w:rsidR="608ABA82" w:rsidP="4336C320" w:rsidRDefault="608ABA82" w14:paraId="40366CCE" w14:textId="694B3982">
      <w:pPr>
        <w:pStyle w:val="Paragraphedeliste"/>
        <w:numPr>
          <w:ilvl w:val="0"/>
          <w:numId w:val="9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608ABA82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Gestion des comptes utilisateurs (patients et médecins)</w:t>
      </w:r>
    </w:p>
    <w:p w:rsidR="608ABA82" w:rsidP="4336C320" w:rsidRDefault="608ABA82" w14:paraId="117FCE60" w14:textId="759BD23C">
      <w:pPr>
        <w:pStyle w:val="Paragraphedeliste"/>
        <w:numPr>
          <w:ilvl w:val="0"/>
          <w:numId w:val="9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608ABA82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Ajout, modification ou suppression de </w:t>
      </w:r>
      <w:r w:rsidRPr="4336C320" w:rsidR="608ABA82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services hospitaliers</w:t>
      </w:r>
    </w:p>
    <w:p w:rsidR="608ABA82" w:rsidP="4336C320" w:rsidRDefault="608ABA82" w14:paraId="278D4943" w14:textId="2378E894">
      <w:pPr>
        <w:pStyle w:val="Paragraphedeliste"/>
        <w:numPr>
          <w:ilvl w:val="0"/>
          <w:numId w:val="9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608ABA82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Paramétrage des horaires d’ouverture, des spécialités, </w:t>
      </w:r>
      <w:r w:rsidRPr="4336C320" w:rsidR="608ABA82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etc.</w:t>
      </w:r>
      <w:r w:rsidRPr="4336C320" w:rsidR="537092FD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,</w:t>
      </w:r>
    </w:p>
    <w:p w:rsidR="537092FD" w:rsidP="4336C320" w:rsidRDefault="537092FD" w14:paraId="17561B84" w14:textId="4EF87337">
      <w:pPr>
        <w:pStyle w:val="Paragraphedeliste"/>
        <w:numPr>
          <w:ilvl w:val="0"/>
          <w:numId w:val="9"/>
        </w:numPr>
        <w:spacing w:before="240" w:beforeAutospacing="off" w:after="240" w:afterAutospacing="off"/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</w:pPr>
      <w:r w:rsidRPr="4336C320" w:rsidR="537092FD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Suivi</w:t>
      </w:r>
      <w:r w:rsidRPr="4336C320" w:rsidR="537092FD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 statistique</w:t>
      </w:r>
      <w:r w:rsidRPr="4336C320" w:rsidR="537092FD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 xml:space="preserve"> des rendez-vous (par jour, par service, par </w:t>
      </w:r>
      <w:r w:rsidRPr="4336C320" w:rsidR="537092FD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médecin</w:t>
      </w:r>
      <w:r w:rsidRPr="4336C320" w:rsidR="0B046DA0">
        <w:rPr>
          <w:rFonts w:ascii="Franklin Gothic Book" w:hAnsi="Franklin Gothic Book" w:eastAsia="Arial" w:cs="Arial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8"/>
          <w:szCs w:val="28"/>
          <w:lang w:val="fr-FR" w:eastAsia="en-US" w:bidi="en-US"/>
        </w:rPr>
        <w:t>)</w:t>
      </w:r>
    </w:p>
    <w:p w:rsidR="4336C320" w:rsidP="4336C320" w:rsidRDefault="4336C320" w14:paraId="59A29339" w14:textId="03917F53">
      <w:pPr>
        <w:pStyle w:val="Paragraphedeliste"/>
        <w:spacing w:before="240" w:beforeAutospacing="off" w:after="240" w:afterAutospacing="off"/>
        <w:ind w:left="720"/>
        <w:rPr>
          <w:b w:val="1"/>
          <w:bCs w:val="1"/>
          <w:noProof w:val="0"/>
          <w:lang w:val="fr-FR"/>
        </w:rPr>
      </w:pPr>
    </w:p>
    <w:p w:rsidR="4336C320" w:rsidP="4336C320" w:rsidRDefault="4336C320" w14:paraId="7E346CED" w14:textId="45FC3808">
      <w:pPr>
        <w:pStyle w:val="Paragraphedeliste"/>
        <w:spacing w:before="240" w:beforeAutospacing="off" w:after="240" w:afterAutospacing="off"/>
        <w:ind w:left="720"/>
        <w:rPr>
          <w:b w:val="1"/>
          <w:bCs w:val="1"/>
          <w:noProof w:val="0"/>
          <w:lang w:val="fr-FR"/>
        </w:rPr>
      </w:pPr>
    </w:p>
    <w:p w:rsidR="0B01C0B1" w:rsidP="4336C320" w:rsidRDefault="0B01C0B1" w14:paraId="1C2F109A" w14:textId="4F70BF22">
      <w:pPr>
        <w:spacing w:before="240" w:beforeAutospacing="off" w:after="240" w:afterAutospacing="off"/>
        <w:ind w:left="0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</w:pPr>
      <w:r w:rsidRPr="4336C320" w:rsidR="0B01C0B1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 xml:space="preserve">3. </w:t>
      </w:r>
      <w:r w:rsidRPr="4336C320" w:rsidR="0B01C0B1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 xml:space="preserve">Spécifications </w:t>
      </w:r>
      <w:r w:rsidRPr="4336C320" w:rsidR="0B01C0B1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>fonctionnelles</w:t>
      </w:r>
      <w:r w:rsidRPr="4336C320" w:rsidR="12AEB649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 xml:space="preserve"> :</w:t>
      </w:r>
      <w:r w:rsidRPr="4336C320" w:rsidR="12AEB649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 xml:space="preserve"> </w:t>
      </w:r>
    </w:p>
    <w:p w:rsidR="12AEB649" w:rsidP="4336C320" w:rsidRDefault="12AEB649" w14:paraId="330D715F" w14:textId="2B44E662">
      <w:pPr>
        <w:pStyle w:val="Titre3"/>
        <w:spacing w:before="281" w:beforeAutospacing="off" w:after="281" w:afterAutospacing="off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</w:pPr>
      <w:r w:rsidRPr="4336C320" w:rsidR="12AEB649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Scénario 1 – Patient : Prise de rendez-vous</w:t>
      </w:r>
    </w:p>
    <w:p w:rsidR="12AEB649" w:rsidP="4336C320" w:rsidRDefault="12AEB649" w14:paraId="0498105F" w14:textId="232AC8C0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  <w:r w:rsidRPr="4336C320" w:rsidR="12AEB64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Le patient accède au site web de l’hôpital.</w:t>
      </w:r>
    </w:p>
    <w:p w:rsidR="12AEB649" w:rsidP="4336C320" w:rsidRDefault="12AEB649" w14:paraId="29F9ABF4" w14:textId="4CE6A603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  <w:r w:rsidRPr="4336C320" w:rsidR="12AEB64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Il clique sur "Créer un compte" et remplit ses informations personnelles.</w:t>
      </w:r>
    </w:p>
    <w:p w:rsidR="12AEB649" w:rsidP="4336C320" w:rsidRDefault="12AEB649" w14:paraId="195E9A84" w14:textId="77797358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  <w:r w:rsidRPr="4336C320" w:rsidR="12AEB64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Après validation, il se connecte à son espace.</w:t>
      </w:r>
    </w:p>
    <w:p w:rsidR="12AEB649" w:rsidP="4336C320" w:rsidRDefault="12AEB649" w14:paraId="2E3BD64D" w14:textId="0AB68DD4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  <w:r w:rsidRPr="4336C320" w:rsidR="12AEB64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Il sélectionne le service "choisi".</w:t>
      </w:r>
    </w:p>
    <w:p w:rsidR="12AEB649" w:rsidP="4336C320" w:rsidRDefault="12AEB649" w14:paraId="4E25AAD1" w14:textId="47F990A7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  <w:r w:rsidRPr="4336C320" w:rsidR="12AEB64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Il choisit un médecin, une date et une heure parmi les disponibilités proposées.</w:t>
      </w:r>
    </w:p>
    <w:p w:rsidR="12AEB649" w:rsidP="4336C320" w:rsidRDefault="12AEB649" w14:paraId="38685EDF" w14:textId="66BC991A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  <w:r w:rsidRPr="4336C320" w:rsidR="12AEB64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Il confirme le rendez-vous.</w:t>
      </w:r>
    </w:p>
    <w:p w:rsidR="12AEB649" w:rsidP="4336C320" w:rsidRDefault="12AEB649" w14:paraId="2FDE54D5" w14:textId="770DB0D4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  <w:r w:rsidRPr="4336C320" w:rsidR="12AEB64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 xml:space="preserve">Il reçoit une confirmation par </w:t>
      </w:r>
      <w:r w:rsidRPr="4336C320" w:rsidR="669D14AC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courriel</w:t>
      </w:r>
      <w:r w:rsidRPr="4336C320" w:rsidR="12AEB64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 xml:space="preserve"> (ou SMS si activé).</w:t>
      </w:r>
    </w:p>
    <w:p w:rsidR="6DAD76B3" w:rsidP="4336C320" w:rsidRDefault="6DAD76B3" w14:paraId="7528DC0A" w14:textId="38D6753D">
      <w:pPr>
        <w:pStyle w:val="Titre3"/>
        <w:suppressLineNumbers w:val="0"/>
        <w:bidi w:val="0"/>
        <w:spacing w:before="281" w:beforeAutospacing="off" w:after="281" w:afterAutospacing="off" w:line="312" w:lineRule="auto"/>
        <w:ind w:left="0" w:right="0"/>
        <w:jc w:val="left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</w:pPr>
      <w:r w:rsidRPr="4336C320" w:rsidR="6DAD76B3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Scénario 2 – Patient : Consultation des rendez-vous</w:t>
      </w:r>
    </w:p>
    <w:p w:rsidR="6DAD76B3" w:rsidP="4336C320" w:rsidRDefault="6DAD76B3" w14:paraId="021C1576" w14:textId="588CBF98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  <w:r w:rsidRPr="4336C320" w:rsidR="6DAD76B3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Le patient se connecte à son compte.</w:t>
      </w:r>
    </w:p>
    <w:p w:rsidR="6DAD76B3" w:rsidP="4336C320" w:rsidRDefault="6DAD76B3" w14:paraId="720DF66F" w14:textId="0DA329C3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  <w:r w:rsidRPr="4336C320" w:rsidR="6DAD76B3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Il accède à la section "Mes rendez-vous".</w:t>
      </w:r>
    </w:p>
    <w:p w:rsidR="6DAD76B3" w:rsidP="4336C320" w:rsidRDefault="6DAD76B3" w14:paraId="59B3A859" w14:textId="69D3E284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  <w:r w:rsidRPr="4336C320" w:rsidR="6DAD76B3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Il visualise la liste de ses rendez-vous à venir et passés.</w:t>
      </w:r>
    </w:p>
    <w:p w:rsidR="6DAD76B3" w:rsidP="4336C320" w:rsidRDefault="6DAD76B3" w14:paraId="2E10A841" w14:textId="2A8D2F1A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  <w:r w:rsidRPr="4336C320" w:rsidR="6DAD76B3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Il peut choisir d’annuler ou de modifier une date.</w:t>
      </w:r>
    </w:p>
    <w:p w:rsidR="4336C320" w:rsidP="4336C320" w:rsidRDefault="4336C320" w14:paraId="4B9C5C42" w14:textId="7F475457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</w:p>
    <w:p w:rsidR="6B7D33E5" w:rsidP="4336C320" w:rsidRDefault="6B7D33E5" w14:paraId="0C3E1A76" w14:textId="6125CD8A">
      <w:pPr>
        <w:pStyle w:val="Titre3"/>
        <w:suppressLineNumbers w:val="0"/>
        <w:bidi w:val="0"/>
        <w:spacing w:before="281" w:beforeAutospacing="off" w:after="281" w:afterAutospacing="off" w:line="312" w:lineRule="auto"/>
        <w:ind w:left="0" w:right="0"/>
        <w:jc w:val="left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</w:pPr>
      <w:r w:rsidRPr="4336C320" w:rsidR="6B7D33E5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Scénario</w:t>
      </w:r>
      <w:r w:rsidRPr="4336C320" w:rsidR="6B7D33E5">
        <w:rPr>
          <w:b w:val="1"/>
          <w:bCs w:val="1"/>
          <w:noProof w:val="0"/>
          <w:sz w:val="28"/>
          <w:szCs w:val="28"/>
          <w:lang w:val="fr-FR"/>
        </w:rPr>
        <w:t xml:space="preserve"> </w:t>
      </w:r>
      <w:r w:rsidRPr="4336C320" w:rsidR="6B7D33E5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3 – Médecin : Gestion des disponibilités</w:t>
      </w:r>
    </w:p>
    <w:p w:rsidR="37117636" w:rsidP="4336C320" w:rsidRDefault="37117636" w14:paraId="75825F5C" w14:textId="732CA605">
      <w:pPr>
        <w:pStyle w:val="Normal"/>
        <w:suppressLineNumbers w:val="0"/>
        <w:bidi w:val="0"/>
        <w:spacing w:before="240" w:beforeAutospacing="off" w:after="240" w:afterAutospacing="off" w:line="312" w:lineRule="auto"/>
        <w:ind w:right="0"/>
        <w:jc w:val="both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18"/>
          <w:szCs w:val="18"/>
          <w:lang w:val="fr-FR" w:eastAsia="en-US" w:bidi="en-US"/>
        </w:rPr>
      </w:pPr>
      <w:r w:rsidRPr="4336C320" w:rsidR="37117636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       </w:t>
      </w:r>
      <w:r w:rsidRPr="4336C320" w:rsidR="6B7D33E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L</w:t>
      </w:r>
      <w:r w:rsidRPr="4336C320" w:rsidR="6B7D33E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e médecin se connecte avec son compte sécurisé.</w:t>
      </w:r>
    </w:p>
    <w:p w:rsidR="5A1C18CC" w:rsidP="4336C320" w:rsidRDefault="5A1C18CC" w14:paraId="275AFECA" w14:textId="169B2AA6">
      <w:pPr>
        <w:pStyle w:val="Normal"/>
        <w:suppressLineNumbers w:val="0"/>
        <w:bidi w:val="0"/>
        <w:spacing w:before="240" w:beforeAutospacing="off" w:after="240" w:afterAutospacing="off" w:line="312" w:lineRule="auto"/>
        <w:ind w:right="0"/>
        <w:jc w:val="both"/>
        <w:rPr>
          <w:rFonts w:ascii="Franklin Gothic Book" w:hAnsi="Franklin Gothic Book" w:eastAsia="Franklin Gothic Book" w:cs="Franklin Gothic Book"/>
          <w:noProof w:val="0"/>
          <w:color w:val="231F20"/>
          <w:sz w:val="18"/>
          <w:szCs w:val="18"/>
          <w:lang w:val="fr-FR"/>
        </w:rPr>
      </w:pPr>
      <w:r w:rsidRPr="4336C320" w:rsidR="5A1C18CC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 xml:space="preserve">      </w:t>
      </w:r>
      <w:r w:rsidRPr="4336C320" w:rsidR="1365C2DD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 xml:space="preserve">  </w:t>
      </w:r>
      <w:r w:rsidRPr="4336C320" w:rsidR="6B7D33E5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Il accède à son agenda professionnel.</w:t>
      </w:r>
    </w:p>
    <w:p w:rsidR="55C04792" w:rsidP="4336C320" w:rsidRDefault="55C04792" w14:paraId="5E1EAB37" w14:textId="2EECE48E">
      <w:pPr>
        <w:pStyle w:val="Normal"/>
        <w:suppressLineNumbers w:val="0"/>
        <w:bidi w:val="0"/>
        <w:spacing w:before="240" w:beforeAutospacing="off" w:after="240" w:afterAutospacing="off" w:line="312" w:lineRule="auto"/>
        <w:ind w:right="0"/>
        <w:jc w:val="both"/>
        <w:rPr>
          <w:rFonts w:ascii="Franklin Gothic Book" w:hAnsi="Franklin Gothic Book" w:eastAsia="Franklin Gothic Book" w:cs="Franklin Gothic Book"/>
          <w:noProof w:val="0"/>
          <w:color w:val="231F20"/>
          <w:sz w:val="18"/>
          <w:szCs w:val="18"/>
          <w:lang w:val="fr-FR"/>
        </w:rPr>
      </w:pPr>
      <w:r w:rsidRPr="4336C320" w:rsidR="55C04792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 xml:space="preserve">     </w:t>
      </w:r>
      <w:r w:rsidRPr="4336C320" w:rsidR="5D5F9025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 xml:space="preserve">   </w:t>
      </w:r>
      <w:r w:rsidRPr="4336C320" w:rsidR="6B7D33E5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Il clique sur une journée et indique "Indisponible".</w:t>
      </w:r>
    </w:p>
    <w:p w:rsidR="58EA7BA9" w:rsidP="4336C320" w:rsidRDefault="58EA7BA9" w14:paraId="7D6EDD96" w14:textId="6D3FB3A8">
      <w:pPr>
        <w:pStyle w:val="Normal"/>
        <w:suppressLineNumbers w:val="0"/>
        <w:bidi w:val="0"/>
        <w:spacing w:before="240" w:beforeAutospacing="off" w:after="240" w:afterAutospacing="off" w:line="312" w:lineRule="auto"/>
        <w:ind w:right="0"/>
        <w:jc w:val="both"/>
        <w:rPr>
          <w:rFonts w:ascii="Franklin Gothic Book" w:hAnsi="Franklin Gothic Book" w:eastAsia="Franklin Gothic Book" w:cs="Franklin Gothic Book"/>
          <w:noProof w:val="0"/>
          <w:color w:val="231F20"/>
          <w:sz w:val="18"/>
          <w:szCs w:val="18"/>
          <w:lang w:val="fr-FR"/>
        </w:rPr>
      </w:pPr>
      <w:r w:rsidRPr="4336C320" w:rsidR="58EA7BA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 xml:space="preserve">      </w:t>
      </w:r>
      <w:r w:rsidRPr="4336C320" w:rsidR="6B7D33E5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  <w:t>Les créneaux concernés sont automatiquement désactivés pour la prise de rendez-vous côté patient.</w:t>
      </w:r>
    </w:p>
    <w:p w:rsidR="4336C320" w:rsidP="4336C320" w:rsidRDefault="4336C320" w14:paraId="7EDAF4B6" w14:textId="5F589FDD">
      <w:pPr>
        <w:pStyle w:val="Paragraphedeliste"/>
        <w:suppressLineNumbers w:val="0"/>
        <w:bidi w:val="0"/>
        <w:spacing w:before="240" w:beforeAutospacing="off" w:after="240" w:afterAutospacing="off" w:line="312" w:lineRule="auto"/>
        <w:ind w:left="720" w:right="0"/>
        <w:jc w:val="left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fr-FR"/>
        </w:rPr>
      </w:pPr>
    </w:p>
    <w:p w:rsidR="49E60382" w:rsidP="4336C320" w:rsidRDefault="49E60382" w14:paraId="7230ED0E" w14:textId="08D559D1">
      <w:pPr>
        <w:pStyle w:val="Titre3"/>
        <w:spacing w:before="281" w:beforeAutospacing="off" w:after="281" w:afterAutospacing="off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</w:pPr>
      <w:r w:rsidRPr="4336C320" w:rsidR="49E60382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Scénario 4 – Médecin : Suivi des rendez-vous du jour</w:t>
      </w:r>
    </w:p>
    <w:p w:rsidR="24FEC61B" w:rsidP="4336C320" w:rsidRDefault="24FEC61B" w14:paraId="49F1DED0" w14:textId="1901EAAC">
      <w:pPr>
        <w:pStyle w:val="Normal"/>
        <w:suppressLineNumbers w:val="0"/>
        <w:bidi w:val="0"/>
        <w:spacing w:before="240" w:beforeAutospacing="off" w:after="240" w:afterAutospacing="off" w:line="312" w:lineRule="auto"/>
        <w:ind w:right="0"/>
        <w:jc w:val="both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24FEC61B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         </w:t>
      </w:r>
      <w:r w:rsidRPr="4336C320" w:rsidR="49E60382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Il visualise les patients à venir, avec horaires et motifs de visite.</w:t>
      </w:r>
    </w:p>
    <w:p w:rsidR="3280C201" w:rsidP="4336C320" w:rsidRDefault="3280C201" w14:paraId="1C92F474" w14:textId="099B1B20">
      <w:pPr>
        <w:pStyle w:val="Normal"/>
        <w:suppressLineNumbers w:val="0"/>
        <w:bidi w:val="0"/>
        <w:spacing w:before="240" w:beforeAutospacing="off" w:after="240" w:afterAutospacing="off" w:line="312" w:lineRule="auto"/>
        <w:ind w:right="0"/>
        <w:jc w:val="both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3280C201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        </w:t>
      </w:r>
      <w:r w:rsidRPr="4336C320" w:rsidR="49E60382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Il peut marquer un patient comme "présent", "absent" ou "reporté".</w:t>
      </w:r>
    </w:p>
    <w:p w:rsidR="69ADC4E2" w:rsidP="4336C320" w:rsidRDefault="69ADC4E2" w14:paraId="3D17FFCB" w14:textId="5343CFCC">
      <w:pPr>
        <w:pStyle w:val="Titre3"/>
        <w:suppressLineNumbers w:val="0"/>
        <w:bidi w:val="0"/>
        <w:spacing w:before="281" w:beforeAutospacing="off" w:after="281" w:afterAutospacing="off" w:line="312" w:lineRule="auto"/>
        <w:ind w:left="0" w:right="0"/>
        <w:jc w:val="left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</w:pPr>
      <w:r w:rsidRPr="4336C320" w:rsidR="69ADC4E2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Scénario 5 – Administrateur : Ajout d’un nouveau service</w:t>
      </w:r>
    </w:p>
    <w:p w:rsidR="69ADC4E2" w:rsidP="4336C320" w:rsidRDefault="69ADC4E2" w14:paraId="7FB5F4FC" w14:textId="4EB07149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69ADC4E2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L’admin se connecte à l’espace de gestion.</w:t>
      </w:r>
    </w:p>
    <w:p w:rsidR="69ADC4E2" w:rsidP="4336C320" w:rsidRDefault="69ADC4E2" w14:paraId="695AA057" w14:textId="59930B56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69ADC4E2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Il va dans "Services" &gt; "Ajouter un service".</w:t>
      </w:r>
    </w:p>
    <w:p w:rsidR="69ADC4E2" w:rsidP="4336C320" w:rsidRDefault="69ADC4E2" w14:paraId="308E72BE" w14:textId="6366A2EE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69ADC4E2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Il renseigne le nom, les horaires, les médecins associés.</w:t>
      </w:r>
    </w:p>
    <w:p w:rsidR="69ADC4E2" w:rsidP="4336C320" w:rsidRDefault="69ADC4E2" w14:paraId="51EB4EEE" w14:textId="645F3816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69ADC4E2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Le service est immédiatement disponible sur le site public pour la prise de rendez-vous.</w:t>
      </w:r>
    </w:p>
    <w:p w:rsidR="4336C320" w:rsidP="4336C320" w:rsidRDefault="4336C320" w14:paraId="00C94E67" w14:textId="2BE11A7C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18"/>
          <w:szCs w:val="18"/>
          <w:lang w:val="fr-FR"/>
        </w:rPr>
      </w:pPr>
    </w:p>
    <w:p w:rsidR="4336C320" w:rsidP="4336C320" w:rsidRDefault="4336C320" w14:paraId="7B7A48C3" w14:textId="29111B47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18"/>
          <w:szCs w:val="18"/>
          <w:lang w:val="fr-FR"/>
        </w:rPr>
      </w:pPr>
    </w:p>
    <w:p w:rsidR="4336C320" w:rsidP="4336C320" w:rsidRDefault="4336C320" w14:paraId="75A8BE1C" w14:textId="25D44AE8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18"/>
          <w:szCs w:val="18"/>
          <w:lang w:val="fr-FR"/>
        </w:rPr>
      </w:pPr>
    </w:p>
    <w:p w:rsidR="4336C320" w:rsidP="4336C320" w:rsidRDefault="4336C320" w14:paraId="70FC0150" w14:textId="03872AB7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18"/>
          <w:szCs w:val="18"/>
          <w:lang w:val="fr-FR"/>
        </w:rPr>
      </w:pPr>
    </w:p>
    <w:p w:rsidR="4336C320" w:rsidP="4336C320" w:rsidRDefault="4336C320" w14:paraId="652D7566" w14:textId="544F8CAC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18"/>
          <w:szCs w:val="18"/>
          <w:lang w:val="fr-FR"/>
        </w:rPr>
      </w:pPr>
    </w:p>
    <w:p w:rsidR="4336C320" w:rsidP="4336C320" w:rsidRDefault="4336C320" w14:paraId="16A32AAB" w14:textId="4A06E8E3">
      <w:pPr>
        <w:pStyle w:val="Normal"/>
        <w:spacing w:before="240" w:beforeAutospacing="off" w:after="240" w:afterAutospacing="off"/>
        <w:ind w:left="720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</w:pPr>
    </w:p>
    <w:p w:rsidR="477979AD" w:rsidP="4336C320" w:rsidRDefault="477979AD" w14:paraId="10337B78" w14:textId="2C2715E9">
      <w:pPr>
        <w:pStyle w:val="Normal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noProof w:val="0"/>
          <w:sz w:val="18"/>
          <w:szCs w:val="18"/>
          <w:lang w:val="fr-FR"/>
        </w:rPr>
      </w:pPr>
      <w:r w:rsidRPr="4336C320" w:rsidR="477979AD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 xml:space="preserve">4. Spécifications </w:t>
      </w:r>
      <w:r w:rsidRPr="4336C320" w:rsidR="19B5F571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>techniques :</w:t>
      </w:r>
    </w:p>
    <w:p w:rsidR="0AA1B138" w:rsidP="4336C320" w:rsidRDefault="0AA1B138" w14:paraId="428464A4" w14:textId="16BF51C5">
      <w:pPr>
        <w:pStyle w:val="Titre4"/>
        <w:numPr>
          <w:ilvl w:val="0"/>
          <w:numId w:val="27"/>
        </w:numPr>
        <w:spacing w:before="319" w:beforeAutospacing="off" w:after="319" w:afterAutospacing="off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</w:pPr>
      <w:r w:rsidRPr="4336C320" w:rsidR="0AA1B138">
        <w:rPr>
          <w:rFonts w:ascii="Franklin Gothic Book" w:hAnsi="Franklin Gothic Book" w:eastAsia="Arial" w:cs="Arial" w:asciiTheme="minorAscii" w:hAnsiTheme="minorAscii" w:eastAsiaTheme="minorAscii" w:cstheme="minorBidi"/>
          <w:noProof w:val="0"/>
          <w:color w:val="231F20"/>
          <w:sz w:val="18"/>
          <w:szCs w:val="18"/>
          <w:lang w:val="fr-FR" w:eastAsia="en-US" w:bidi="en-US"/>
        </w:rPr>
        <w:t xml:space="preserve"> </w:t>
      </w:r>
      <w:r w:rsidRPr="4336C320" w:rsidR="55B14466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Fron</w:t>
      </w:r>
      <w:r w:rsidRPr="4336C320" w:rsidR="0E49BD07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-</w:t>
      </w:r>
      <w:r w:rsidRPr="4336C320" w:rsidR="55B14466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tend</w:t>
      </w:r>
      <w:r w:rsidRPr="4336C320" w:rsidR="0AA1B138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 xml:space="preserve"> (interface utilisateur)</w:t>
      </w:r>
    </w:p>
    <w:p w:rsidR="20EA8B7F" w:rsidP="4336C320" w:rsidRDefault="20EA8B7F" w14:paraId="4BE584C2" w14:textId="2BA57898">
      <w:pPr>
        <w:pStyle w:val="Paragraphedeliste"/>
        <w:numPr>
          <w:ilvl w:val="0"/>
          <w:numId w:val="33"/>
        </w:numPr>
        <w:spacing w:before="240" w:beforeAutospacing="off" w:after="240" w:afterAutospacing="off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20EA8B7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 </w:t>
      </w:r>
      <w:r w:rsidRPr="4336C320" w:rsidR="0AA1B138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Langages</w:t>
      </w:r>
      <w:r w:rsidRPr="4336C320" w:rsidR="0AA1B138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 : HTML5, CSS3, JavaScript</w:t>
      </w:r>
    </w:p>
    <w:p w:rsidR="0AA1B138" w:rsidP="4336C320" w:rsidRDefault="0AA1B138" w14:paraId="7EF3CF3D" w14:textId="41EAB573">
      <w:pPr>
        <w:pStyle w:val="Titre4"/>
        <w:numPr>
          <w:ilvl w:val="0"/>
          <w:numId w:val="29"/>
        </w:numPr>
        <w:spacing w:before="319" w:beforeAutospacing="off" w:after="319" w:afterAutospacing="off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</w:pPr>
      <w:r w:rsidRPr="4336C320" w:rsidR="0AA1B138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 xml:space="preserve"> </w:t>
      </w:r>
      <w:r w:rsidRPr="4336C320" w:rsidR="115EEBE7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Back</w:t>
      </w:r>
      <w:r w:rsidRPr="4336C320" w:rsidR="49B7F0F4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-</w:t>
      </w:r>
      <w:r w:rsidRPr="4336C320" w:rsidR="115EEBE7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end</w:t>
      </w:r>
      <w:r w:rsidRPr="4336C320" w:rsidR="0AA1B138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 xml:space="preserve"> </w:t>
      </w:r>
    </w:p>
    <w:p w:rsidR="14839957" w:rsidP="4336C320" w:rsidRDefault="14839957" w14:paraId="30550D62" w14:textId="38508CB6">
      <w:pPr>
        <w:pStyle w:val="Paragraphedeliste"/>
        <w:numPr>
          <w:ilvl w:val="0"/>
          <w:numId w:val="32"/>
        </w:numPr>
        <w:spacing w:before="240" w:beforeAutospacing="off" w:after="240" w:afterAutospacing="off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en-US" w:eastAsia="en-US" w:bidi="en-US"/>
        </w:rPr>
      </w:pPr>
      <w:r w:rsidRPr="4336C320" w:rsidR="14839957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en-US" w:eastAsia="en-US" w:bidi="en-US"/>
        </w:rPr>
        <w:t>Languages:</w:t>
      </w:r>
      <w:r w:rsidRPr="4336C320" w:rsidR="0AA1B138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en-US" w:eastAsia="en-US" w:bidi="en-US"/>
        </w:rPr>
        <w:t xml:space="preserve"> PHP  </w:t>
      </w:r>
      <w:r w:rsidRPr="4336C320" w:rsidR="28A3195C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en-US" w:eastAsia="en-US" w:bidi="en-US"/>
        </w:rPr>
        <w:t xml:space="preserve">  </w:t>
      </w:r>
    </w:p>
    <w:p w:rsidR="0AA1B138" w:rsidP="4336C320" w:rsidRDefault="0AA1B138" w14:paraId="17BC6B34" w14:textId="7580EDCF">
      <w:pPr>
        <w:pStyle w:val="Titre4"/>
        <w:numPr>
          <w:ilvl w:val="0"/>
          <w:numId w:val="30"/>
        </w:numPr>
        <w:spacing w:before="319" w:beforeAutospacing="off" w:after="319" w:afterAutospacing="off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</w:pPr>
      <w:r w:rsidRPr="4336C320" w:rsidR="0AA1B138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Base de données</w:t>
      </w:r>
    </w:p>
    <w:p w:rsidR="0AA1B138" w:rsidP="4336C320" w:rsidRDefault="0AA1B138" w14:paraId="39A86899" w14:textId="205E791E">
      <w:pPr>
        <w:pStyle w:val="Paragraphedeliste"/>
        <w:numPr>
          <w:ilvl w:val="0"/>
          <w:numId w:val="31"/>
        </w:numPr>
        <w:spacing w:before="240" w:beforeAutospacing="off" w:after="240" w:afterAutospacing="off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0AA1B138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SGBD : MySQL, </w:t>
      </w:r>
      <w:r w:rsidRPr="4336C320" w:rsidR="31208249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Merise</w:t>
      </w:r>
    </w:p>
    <w:p w:rsidR="3EF47209" w:rsidP="4336C320" w:rsidRDefault="3EF47209" w14:paraId="30AE7088" w14:textId="3E39BA18">
      <w:pPr>
        <w:pStyle w:val="Titre4"/>
        <w:numPr>
          <w:ilvl w:val="0"/>
          <w:numId w:val="30"/>
        </w:numPr>
        <w:spacing w:before="319" w:beforeAutospacing="off" w:after="319" w:afterAutospacing="off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</w:pPr>
      <w:r w:rsidRPr="4336C320" w:rsidR="3EF47209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36"/>
          <w:szCs w:val="36"/>
          <w:lang w:val="fr-FR" w:eastAsia="en-US" w:bidi="en-US"/>
        </w:rPr>
        <w:t>Architecture prévue</w:t>
      </w:r>
    </w:p>
    <w:p w:rsidR="3EF47209" w:rsidP="4336C320" w:rsidRDefault="3EF47209" w14:paraId="35086FDF" w14:textId="2B9F63E2">
      <w:pPr>
        <w:pStyle w:val="Paragraphedeliste"/>
        <w:numPr>
          <w:ilvl w:val="0"/>
          <w:numId w:val="31"/>
        </w:numPr>
        <w:spacing w:before="240" w:beforeAutospacing="off" w:after="240" w:afterAutospacing="off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3EF47209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Client-serveur</w:t>
      </w:r>
    </w:p>
    <w:p w:rsidR="386675F2" w:rsidP="4336C320" w:rsidRDefault="386675F2" w14:paraId="24047A1C" w14:textId="6E74BDCF">
      <w:pPr>
        <w:pStyle w:val="Normal"/>
        <w:spacing w:before="240" w:beforeAutospacing="off" w:after="240" w:afterAutospacing="off"/>
        <w:ind w:left="0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386675F2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>5.Contraintes</w:t>
      </w:r>
    </w:p>
    <w:p w:rsidR="209BA709" w:rsidP="4336C320" w:rsidRDefault="209BA709" w14:paraId="0C7BA9F1" w14:textId="3D7DC26F">
      <w:pPr>
        <w:pStyle w:val="Paragraphedeliste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312" w:lineRule="auto"/>
        <w:ind w:right="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209BA709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L'application doit être </w:t>
      </w:r>
      <w:r w:rsidRPr="4336C320" w:rsidR="209BA709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responsive</w:t>
      </w:r>
      <w:r w:rsidRPr="4336C320" w:rsidR="209BA709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 (fonctionnelle sur mobile, tablette, et ordinateur).</w:t>
      </w:r>
    </w:p>
    <w:p w:rsidR="209BA709" w:rsidP="4336C320" w:rsidRDefault="209BA709" w14:paraId="5545BBD4" w14:textId="05DF843A">
      <w:pPr>
        <w:pStyle w:val="Paragraphedeliste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312" w:lineRule="auto"/>
        <w:ind w:right="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209BA709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L'application doit être accessible via un </w:t>
      </w:r>
      <w:r w:rsidRPr="4336C320" w:rsidR="209BA709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navigateur web moderne</w:t>
      </w:r>
      <w:r w:rsidRPr="4336C320" w:rsidR="209BA709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 (Chrome, Firefox, Edge...).</w:t>
      </w:r>
    </w:p>
    <w:p w:rsidR="0416893F" w:rsidP="4336C320" w:rsidRDefault="0416893F" w14:paraId="7BF4E3B6" w14:textId="49EC4A10">
      <w:pPr>
        <w:pStyle w:val="Paragraphedeliste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312" w:lineRule="auto"/>
        <w:ind w:right="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041689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Les données personnelles des patients doivent être protégées (nom, </w:t>
      </w:r>
      <w:r w:rsidRPr="4336C320" w:rsidR="3A36688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courriel</w:t>
      </w:r>
      <w:r w:rsidRPr="4336C320" w:rsidR="041689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, historique médical, etc.).</w:t>
      </w:r>
    </w:p>
    <w:p w:rsidR="7356C181" w:rsidP="4336C320" w:rsidRDefault="7356C181" w14:paraId="733DB1FD" w14:textId="49D12024">
      <w:pPr>
        <w:pStyle w:val="Paragraphedeliste"/>
        <w:numPr>
          <w:ilvl w:val="0"/>
          <w:numId w:val="7"/>
        </w:numPr>
        <w:bidi w:val="0"/>
        <w:spacing w:before="240" w:beforeAutospacing="off" w:after="240" w:afterAutospacing="off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7356C181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 xml:space="preserve">L'application doit permettre l'accès à plusieurs profils utilisateurs </w:t>
      </w:r>
    </w:p>
    <w:p w:rsidR="3357A35C" w:rsidP="4336C320" w:rsidRDefault="3357A35C" w14:paraId="29370277" w14:textId="74C6BD9D">
      <w:pPr>
        <w:pStyle w:val="Normal"/>
        <w:suppressLineNumbers w:val="0"/>
        <w:bidi w:val="0"/>
        <w:spacing w:before="240" w:beforeAutospacing="off" w:after="240" w:afterAutospacing="off" w:line="312" w:lineRule="auto"/>
        <w:ind w:left="720" w:right="0"/>
        <w:jc w:val="left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</w:pPr>
      <w:r w:rsidRPr="4336C320" w:rsidR="3357A35C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>6</w:t>
      </w:r>
      <w:r w:rsidRPr="4336C320" w:rsidR="280DF185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>.UX/UL</w:t>
      </w:r>
    </w:p>
    <w:p w:rsidR="280DF185" w:rsidP="4336C320" w:rsidRDefault="280DF185" w14:paraId="6936C183" w14:textId="7412FD7A">
      <w:pPr>
        <w:pStyle w:val="Paragraphedeliste"/>
        <w:suppressLineNumbers w:val="0"/>
        <w:bidi w:val="0"/>
        <w:spacing w:before="240" w:beforeAutospacing="off" w:after="240" w:afterAutospacing="off" w:line="312" w:lineRule="auto"/>
        <w:ind w:left="720" w:right="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280DF18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  <w:t>Rapidité d'accès, Feedback utilisateur (Confirmation à chaque étape (inscription, RDV, rappel) ...</w:t>
      </w:r>
    </w:p>
    <w:p w:rsidR="280DF185" w:rsidP="4336C320" w:rsidRDefault="280DF185" w14:paraId="42B02B99" w14:textId="62429859">
      <w:pPr>
        <w:pStyle w:val="Paragraphedeliste"/>
        <w:numPr>
          <w:ilvl w:val="0"/>
          <w:numId w:val="18"/>
        </w:numPr>
        <w:spacing w:before="0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28"/>
          <w:szCs w:val="28"/>
          <w:lang w:val="fr-FR" w:eastAsia="en-US" w:bidi="en-US"/>
        </w:rPr>
      </w:pPr>
      <w:r w:rsidRPr="4336C320" w:rsidR="280DF185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28"/>
          <w:szCs w:val="28"/>
          <w:lang w:val="fr-FR" w:eastAsia="en-US" w:bidi="en-US"/>
        </w:rPr>
        <w:t>Page d’accueil</w:t>
      </w:r>
    </w:p>
    <w:p w:rsidR="280DF185" w:rsidP="4336C320" w:rsidRDefault="280DF185" w14:paraId="603A2E89" w14:textId="5BBC89B3">
      <w:pPr>
        <w:pStyle w:val="Paragraphedeliste"/>
        <w:numPr>
          <w:ilvl w:val="0"/>
          <w:numId w:val="18"/>
        </w:numPr>
        <w:suppressLineNumbers w:val="0"/>
        <w:bidi w:val="0"/>
        <w:spacing w:before="0" w:beforeAutospacing="off" w:after="240" w:afterAutospacing="off" w:line="312" w:lineRule="auto"/>
        <w:ind w:left="720" w:right="0" w:hanging="360"/>
        <w:jc w:val="left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28"/>
          <w:szCs w:val="28"/>
          <w:lang w:val="fr-FR" w:eastAsia="en-US" w:bidi="en-US"/>
        </w:rPr>
      </w:pPr>
      <w:r w:rsidRPr="4336C320" w:rsidR="280DF185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28"/>
          <w:szCs w:val="28"/>
          <w:lang w:val="fr-FR" w:eastAsia="en-US" w:bidi="en-US"/>
        </w:rPr>
        <w:t>Espace patient :</w:t>
      </w:r>
    </w:p>
    <w:p w:rsidR="280DF185" w:rsidP="4336C320" w:rsidRDefault="280DF185" w14:paraId="0750A5AB" w14:textId="627057FE">
      <w:pPr>
        <w:pStyle w:val="Paragraphedeliste"/>
        <w:numPr>
          <w:ilvl w:val="0"/>
          <w:numId w:val="34"/>
        </w:numPr>
        <w:suppressLineNumbers w:val="0"/>
        <w:bidi w:val="0"/>
        <w:spacing w:before="240" w:beforeAutospacing="off" w:after="240" w:afterAutospacing="off" w:line="312" w:lineRule="auto"/>
        <w:ind w:right="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280DF18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Interface d'inscription </w:t>
      </w:r>
    </w:p>
    <w:p w:rsidR="280DF185" w:rsidP="4336C320" w:rsidRDefault="280DF185" w14:paraId="47B0FAFD" w14:textId="493094CE">
      <w:pPr>
        <w:pStyle w:val="Paragraphedeliste"/>
        <w:numPr>
          <w:ilvl w:val="0"/>
          <w:numId w:val="34"/>
        </w:numPr>
        <w:suppressLineNumbers w:val="0"/>
        <w:bidi w:val="0"/>
        <w:spacing w:before="240" w:beforeAutospacing="off" w:after="240" w:afterAutospacing="off" w:line="312" w:lineRule="auto"/>
        <w:ind w:right="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280DF18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Dashboard personnel (prochains rendez-vous, historique, messages)</w:t>
      </w:r>
    </w:p>
    <w:p w:rsidR="280DF185" w:rsidP="4336C320" w:rsidRDefault="280DF185" w14:paraId="50DF971A" w14:textId="07C62539">
      <w:pPr>
        <w:pStyle w:val="Paragraphedeliste"/>
        <w:numPr>
          <w:ilvl w:val="0"/>
          <w:numId w:val="34"/>
        </w:numPr>
        <w:suppressLineNumbers w:val="0"/>
        <w:bidi w:val="0"/>
        <w:spacing w:before="240" w:beforeAutospacing="off" w:after="240" w:afterAutospacing="off" w:line="312" w:lineRule="auto"/>
        <w:ind w:right="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280DF18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Formulaire intelligent de réservation (filtrage par service, médecin, date)</w:t>
      </w:r>
    </w:p>
    <w:p w:rsidR="280DF185" w:rsidP="4336C320" w:rsidRDefault="280DF185" w14:paraId="03578F6C" w14:textId="2F2CE4D5">
      <w:pPr>
        <w:pStyle w:val="Normal"/>
        <w:suppressLineNumbers w:val="0"/>
        <w:bidi w:val="0"/>
        <w:spacing w:before="240" w:beforeAutospacing="off" w:after="240" w:afterAutospacing="off" w:line="312" w:lineRule="auto"/>
        <w:ind w:right="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8"/>
          <w:szCs w:val="28"/>
          <w:lang w:val="fr-FR" w:eastAsia="en-US" w:bidi="en-US"/>
        </w:rPr>
      </w:pPr>
      <w:r w:rsidRPr="4336C320" w:rsidR="280DF18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             Système de confirmation </w:t>
      </w:r>
    </w:p>
    <w:p w:rsidR="280DF185" w:rsidP="4336C320" w:rsidRDefault="280DF185" w14:paraId="1E98E0B0" w14:textId="7895A0A5">
      <w:pPr>
        <w:pStyle w:val="Paragraphedeliste"/>
        <w:numPr>
          <w:ilvl w:val="0"/>
          <w:numId w:val="20"/>
        </w:numPr>
        <w:spacing w:before="240" w:beforeAutospacing="off" w:after="240" w:afterAutospacing="off"/>
        <w:rPr>
          <w:noProof w:val="0"/>
          <w:lang w:val="fr-FR"/>
        </w:rPr>
      </w:pPr>
      <w:r w:rsidRPr="4336C320" w:rsidR="280DF185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28"/>
          <w:szCs w:val="28"/>
          <w:lang w:val="fr-FR" w:eastAsia="en-US" w:bidi="en-US"/>
        </w:rPr>
        <w:t xml:space="preserve">Espace médecin </w:t>
      </w:r>
      <w:r w:rsidRPr="4336C320" w:rsidR="280DF185">
        <w:rPr>
          <w:b w:val="1"/>
          <w:bCs w:val="1"/>
          <w:noProof w:val="0"/>
          <w:lang w:val="fr-FR"/>
        </w:rPr>
        <w:t>:</w:t>
      </w:r>
    </w:p>
    <w:p w:rsidR="280DF185" w:rsidP="4336C320" w:rsidRDefault="280DF185" w14:paraId="373AB460" w14:textId="4427C57E">
      <w:pPr>
        <w:pStyle w:val="Paragraphedeliste"/>
        <w:numPr>
          <w:ilvl w:val="0"/>
          <w:numId w:val="21"/>
        </w:numPr>
        <w:suppressLineNumbers w:val="0"/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280DF18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Vue d’ensemble des rendez-vous par jour/semaine</w:t>
      </w:r>
    </w:p>
    <w:p w:rsidR="280DF185" w:rsidP="4336C320" w:rsidRDefault="280DF185" w14:paraId="1FAFA2DB" w14:textId="2B660B6A">
      <w:pPr>
        <w:pStyle w:val="Paragraphedeliste"/>
        <w:numPr>
          <w:ilvl w:val="0"/>
          <w:numId w:val="21"/>
        </w:numPr>
        <w:suppressLineNumbers w:val="0"/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280DF18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Fiches patients résumées</w:t>
      </w:r>
    </w:p>
    <w:p w:rsidR="280DF185" w:rsidP="4336C320" w:rsidRDefault="280DF185" w14:paraId="101877CA" w14:textId="6D1011CE">
      <w:pPr>
        <w:pStyle w:val="Paragraphedeliste"/>
        <w:numPr>
          <w:ilvl w:val="0"/>
          <w:numId w:val="21"/>
        </w:numPr>
        <w:suppressLineNumbers w:val="0"/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280DF18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Statut du rendez-vous (passé, annulé, à venir)</w:t>
      </w:r>
    </w:p>
    <w:p w:rsidR="280DF185" w:rsidP="4336C320" w:rsidRDefault="280DF185" w14:paraId="4C6E17C6" w14:textId="0BE573AB">
      <w:pPr>
        <w:pStyle w:val="Paragraphedeliste"/>
        <w:numPr>
          <w:ilvl w:val="0"/>
          <w:numId w:val="21"/>
        </w:numPr>
        <w:suppressLineNumbers w:val="0"/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280DF18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Interface pour bloquer des créneaux (type "glisser-déposer")</w:t>
      </w:r>
    </w:p>
    <w:p w:rsidR="280DF185" w:rsidP="4336C320" w:rsidRDefault="280DF185" w14:paraId="6D08D9A7" w14:textId="1D3A8EDE">
      <w:pPr>
        <w:pStyle w:val="Paragraphedeliste"/>
        <w:numPr>
          <w:ilvl w:val="0"/>
          <w:numId w:val="22"/>
        </w:numPr>
        <w:spacing w:before="240" w:beforeAutospacing="off" w:after="240" w:afterAutospacing="off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28"/>
          <w:szCs w:val="28"/>
          <w:lang w:val="fr-FR" w:eastAsia="en-US" w:bidi="en-US"/>
        </w:rPr>
      </w:pPr>
      <w:r w:rsidRPr="4336C320" w:rsidR="280DF185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3D532A" w:themeColor="text2" w:themeTint="FF" w:themeShade="80"/>
          <w:sz w:val="28"/>
          <w:szCs w:val="28"/>
          <w:lang w:val="fr-FR" w:eastAsia="en-US" w:bidi="en-US"/>
        </w:rPr>
        <w:t>Espace administrateur :</w:t>
      </w:r>
    </w:p>
    <w:p w:rsidR="280DF185" w:rsidP="4336C320" w:rsidRDefault="280DF185" w14:paraId="66D837F5" w14:textId="7602D242">
      <w:pPr>
        <w:pStyle w:val="Paragraphedeliste"/>
        <w:numPr>
          <w:ilvl w:val="0"/>
          <w:numId w:val="23"/>
        </w:numPr>
        <w:suppressLineNumbers w:val="0"/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280DF18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Tableau de bord général</w:t>
      </w:r>
    </w:p>
    <w:p w:rsidR="280DF185" w:rsidP="4336C320" w:rsidRDefault="280DF185" w14:paraId="3964C866" w14:textId="4F97AC5B">
      <w:pPr>
        <w:pStyle w:val="Paragraphedeliste"/>
        <w:numPr>
          <w:ilvl w:val="0"/>
          <w:numId w:val="23"/>
        </w:numPr>
        <w:suppressLineNumbers w:val="0"/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18"/>
          <w:szCs w:val="18"/>
          <w:lang w:val="fr-FR" w:eastAsia="en-US" w:bidi="en-US"/>
        </w:rPr>
      </w:pPr>
      <w:r w:rsidRPr="4336C320" w:rsidR="280DF185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Gestion utilisateurs / services / 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horaires, Vue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multi-agenda (tous les médecins/services)</w:t>
      </w:r>
    </w:p>
    <w:p w:rsidR="1C58EB0B" w:rsidP="4336C320" w:rsidRDefault="1C58EB0B" w14:paraId="66C3439F" w14:textId="20ECF6A6">
      <w:pPr>
        <w:pStyle w:val="Normal"/>
        <w:suppressLineNumbers w:val="0"/>
        <w:bidi w:val="0"/>
        <w:spacing w:before="240" w:beforeAutospacing="off" w:after="240" w:afterAutospacing="off" w:line="312" w:lineRule="auto"/>
        <w:ind w:left="0" w:right="0"/>
        <w:jc w:val="left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</w:pPr>
      <w:r w:rsidRPr="4336C320" w:rsidR="1C58EB0B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>7</w:t>
      </w:r>
      <w:r w:rsidRPr="4336C320" w:rsidR="72C1783F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>. Exemple de planning</w:t>
      </w:r>
    </w:p>
    <w:p w:rsidR="72C1783F" w:rsidP="4336C320" w:rsidRDefault="72C1783F" w14:paraId="06C0E320" w14:textId="41198B38">
      <w:pPr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S</w:t>
      </w:r>
      <w:r w:rsidRPr="4336C320" w:rsidR="59D82513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emaine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1</w:t>
      </w:r>
      <w:r w:rsidRPr="4336C320" w:rsidR="33B7C70D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  </w:t>
      </w:r>
      <w:r w:rsidRPr="4336C320" w:rsidR="33B7C70D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1"/>
          <w:bCs w:val="1"/>
          <w:noProof w:val="0"/>
          <w:color w:val="231F20"/>
          <w:sz w:val="24"/>
          <w:szCs w:val="24"/>
          <w:lang w:val="fr-FR" w:eastAsia="en-US" w:bidi="en-US"/>
        </w:rPr>
        <w:t xml:space="preserve"> ----&gt;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Étude des besoins, définition des services </w:t>
      </w:r>
    </w:p>
    <w:p w:rsidR="72C1783F" w:rsidP="4336C320" w:rsidRDefault="72C1783F" w14:paraId="2CF055F8" w14:textId="5A21FF43">
      <w:pPr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S</w:t>
      </w:r>
      <w:r w:rsidRPr="4336C320" w:rsidR="26E08E90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emaine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2</w:t>
      </w:r>
      <w:r w:rsidRPr="4336C320" w:rsidR="604E1C1C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 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1"/>
          <w:bCs w:val="1"/>
          <w:noProof w:val="0"/>
          <w:color w:val="231F20"/>
          <w:sz w:val="24"/>
          <w:szCs w:val="24"/>
          <w:lang w:val="fr-FR" w:eastAsia="en-US" w:bidi="en-US"/>
        </w:rPr>
        <w:t xml:space="preserve"> </w:t>
      </w:r>
      <w:r w:rsidRPr="4336C320" w:rsidR="1CDD277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1"/>
          <w:bCs w:val="1"/>
          <w:noProof w:val="0"/>
          <w:color w:val="231F20"/>
          <w:sz w:val="24"/>
          <w:szCs w:val="24"/>
          <w:lang w:val="fr-FR" w:eastAsia="en-US" w:bidi="en-US"/>
        </w:rPr>
        <w:t>----&gt;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Maquettes de l’interface (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Figma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) </w:t>
      </w:r>
    </w:p>
    <w:p w:rsidR="72C1783F" w:rsidP="4336C320" w:rsidRDefault="72C1783F" w14:paraId="24C297E7" w14:textId="2131FA50">
      <w:pPr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S</w:t>
      </w:r>
      <w:r w:rsidRPr="4336C320" w:rsidR="757DA067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emaine</w:t>
      </w:r>
      <w:r w:rsidRPr="4336C320" w:rsidR="163A34A2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3  </w:t>
      </w:r>
      <w:r w:rsidRPr="4336C320" w:rsidR="163A34A2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1"/>
          <w:bCs w:val="1"/>
          <w:noProof w:val="0"/>
          <w:color w:val="231F20"/>
          <w:sz w:val="24"/>
          <w:szCs w:val="24"/>
          <w:lang w:val="fr-FR" w:eastAsia="en-US" w:bidi="en-US"/>
        </w:rPr>
        <w:t xml:space="preserve"> ----</w:t>
      </w:r>
      <w:r w:rsidRPr="4336C320" w:rsidR="1A5AFC12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1"/>
          <w:bCs w:val="1"/>
          <w:noProof w:val="0"/>
          <w:color w:val="231F20"/>
          <w:sz w:val="24"/>
          <w:szCs w:val="24"/>
          <w:lang w:val="fr-FR" w:eastAsia="en-US" w:bidi="en-US"/>
        </w:rPr>
        <w:t>&gt;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Création base de données </w:t>
      </w:r>
    </w:p>
    <w:p w:rsidR="72C1783F" w:rsidP="4336C320" w:rsidRDefault="72C1783F" w14:paraId="4546979D" w14:textId="2D563FE1">
      <w:pPr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S</w:t>
      </w:r>
      <w:r w:rsidRPr="4336C320" w:rsidR="79B91689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emaine</w:t>
      </w:r>
      <w:r w:rsidRPr="4336C320" w:rsidR="4AF3842C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4 </w:t>
      </w:r>
      <w:r w:rsidRPr="4336C320" w:rsidR="4AF3842C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1"/>
          <w:bCs w:val="1"/>
          <w:noProof w:val="0"/>
          <w:color w:val="231F20"/>
          <w:sz w:val="24"/>
          <w:szCs w:val="24"/>
          <w:lang w:val="fr-FR" w:eastAsia="en-US" w:bidi="en-US"/>
        </w:rPr>
        <w:t>----</w:t>
      </w:r>
      <w:r w:rsidRPr="4336C320" w:rsidR="679DA92A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1"/>
          <w:bCs w:val="1"/>
          <w:noProof w:val="0"/>
          <w:color w:val="231F20"/>
          <w:sz w:val="24"/>
          <w:szCs w:val="24"/>
          <w:lang w:val="fr-FR" w:eastAsia="en-US" w:bidi="en-US"/>
        </w:rPr>
        <w:t>&gt;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Développement </w:t>
      </w:r>
      <w:r w:rsidRPr="4336C320" w:rsidR="1B6A6AA7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Frontend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</w:t>
      </w:r>
    </w:p>
    <w:p w:rsidR="72C1783F" w:rsidP="4336C320" w:rsidRDefault="72C1783F" w14:paraId="242D40CB" w14:textId="24773CD8">
      <w:pPr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S</w:t>
      </w:r>
      <w:r w:rsidRPr="4336C320" w:rsidR="236E90D7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emaine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5</w:t>
      </w:r>
      <w:r w:rsidRPr="4336C320" w:rsidR="2E0DD568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</w:t>
      </w:r>
      <w:r w:rsidRPr="4336C320" w:rsidR="2E0DD568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1"/>
          <w:bCs w:val="1"/>
          <w:noProof w:val="0"/>
          <w:color w:val="231F20"/>
          <w:sz w:val="24"/>
          <w:szCs w:val="24"/>
          <w:lang w:val="fr-FR" w:eastAsia="en-US" w:bidi="en-US"/>
        </w:rPr>
        <w:t>----&gt;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Développement 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Back-end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</w:t>
      </w:r>
    </w:p>
    <w:p w:rsidR="72C1783F" w:rsidP="4336C320" w:rsidRDefault="72C1783F" w14:paraId="6F16A988" w14:textId="462A7127">
      <w:pPr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S</w:t>
      </w:r>
      <w:r w:rsidRPr="4336C320" w:rsidR="39111C2D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emaine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>6</w:t>
      </w:r>
      <w:r w:rsidRPr="4336C320" w:rsidR="7C6DCF5E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</w:t>
      </w:r>
      <w:r w:rsidRPr="4336C320" w:rsidR="7C6DCF5E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1"/>
          <w:bCs w:val="1"/>
          <w:noProof w:val="0"/>
          <w:color w:val="231F20"/>
          <w:sz w:val="24"/>
          <w:szCs w:val="24"/>
          <w:lang w:val="fr-FR" w:eastAsia="en-US" w:bidi="en-US"/>
        </w:rPr>
        <w:t>----&gt;</w:t>
      </w:r>
      <w:r w:rsidRPr="4336C320" w:rsidR="72C1783F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  <w:t xml:space="preserve"> Tests, corrections, mise en production</w:t>
      </w:r>
    </w:p>
    <w:p w:rsidR="4336C320" w:rsidP="4336C320" w:rsidRDefault="4336C320" w14:paraId="4EC4BAD1" w14:textId="79AF9264">
      <w:pPr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</w:p>
    <w:p w:rsidR="4336C320" w:rsidP="4336C320" w:rsidRDefault="4336C320" w14:paraId="764A4F49" w14:textId="24BA5227">
      <w:pPr>
        <w:pStyle w:val="Paragraphedeliste"/>
        <w:suppressLineNumbers w:val="0"/>
        <w:bidi w:val="0"/>
        <w:spacing w:before="240" w:beforeAutospacing="off" w:after="240" w:afterAutospacing="off" w:line="312" w:lineRule="auto"/>
        <w:ind w:left="720" w:right="0" w:hanging="360"/>
        <w:jc w:val="left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noProof w:val="0"/>
          <w:color w:val="231F20"/>
          <w:sz w:val="24"/>
          <w:szCs w:val="24"/>
          <w:lang w:val="fr-FR" w:eastAsia="en-US" w:bidi="en-US"/>
        </w:rPr>
      </w:pPr>
    </w:p>
    <w:p w:rsidR="4336C320" w:rsidP="4336C320" w:rsidRDefault="4336C320" w14:paraId="1A71D02B" w14:textId="216E910C">
      <w:pPr>
        <w:pStyle w:val="Paragraphedeliste"/>
        <w:spacing w:before="240" w:beforeAutospacing="off" w:after="240" w:afterAutospacing="off"/>
        <w:ind w:left="720"/>
        <w:rPr>
          <w:rFonts w:ascii="Franklin Gothic Book" w:hAnsi="Franklin Gothic Book" w:eastAsia="Franklin Gothic Book" w:cs="Franklin Gothic Book"/>
          <w:b w:val="1"/>
          <w:bCs w:val="1"/>
          <w:noProof w:val="0"/>
          <w:sz w:val="22"/>
          <w:szCs w:val="22"/>
          <w:lang w:val="fr-FR"/>
        </w:rPr>
      </w:pPr>
    </w:p>
    <w:p w:rsidR="4336C320" w:rsidP="4336C320" w:rsidRDefault="4336C320" w14:paraId="2533E5DA" w14:textId="6751D3CF">
      <w:pPr>
        <w:shd w:val="clear" w:color="auto" w:fill="FFFFFF" w:themeFill="background1"/>
        <w:spacing w:before="0"/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1"/>
          <w:bCs w:val="1"/>
          <w:noProof w:val="0"/>
          <w:color w:val="231F20"/>
          <w:sz w:val="36"/>
          <w:szCs w:val="36"/>
          <w:lang w:val="fr-FR" w:eastAsia="en-US" w:bidi="en-US"/>
        </w:rPr>
        <w:sectPr w:rsidRPr="009721A8" w:rsidR="00340C75" w:rsidSect="00AA6A73">
          <w:pgSz w:w="11906" w:h="16838" w:orient="portrait" w:code="9"/>
          <w:pgMar w:top="1440" w:right="734" w:bottom="288" w:left="720" w:header="720" w:footer="720" w:gutter="0"/>
          <w:cols w:space="720"/>
          <w:docGrid w:linePitch="245"/>
          <w:headerReference w:type="default" r:id="R44a77db754204469"/>
          <w:footerReference w:type="default" r:id="R0505b901b60a435a"/>
        </w:sectPr>
      </w:pPr>
    </w:p>
    <w:p w:rsidRPr="009721A8" w:rsidR="00340C75" w:rsidP="4336C320" w:rsidRDefault="00BE191C" w14:paraId="25861671" w14:textId="036EF22B">
      <w:pPr>
        <w:pStyle w:val="Paragraphedeliste"/>
        <w:spacing w:before="240" w:beforeAutospacing="off" w:after="240" w:afterAutospacing="off"/>
        <w:ind w:left="720"/>
        <w:rPr>
          <w:b w:val="1"/>
          <w:bCs w:val="1"/>
          <w:noProof w:val="0"/>
          <w:lang w:val="fr-FR"/>
        </w:rPr>
      </w:pPr>
    </w:p>
    <w:p w:rsidRPr="009721A8" w:rsidR="00340C75" w:rsidP="4336C320" w:rsidRDefault="00BE191C" w14:paraId="6489325F" w14:textId="30EC67A3">
      <w:pPr>
        <w:pStyle w:val="Paragraphedeliste"/>
        <w:spacing w:before="0"/>
        <w:ind w:left="720"/>
        <w:rPr>
          <w:b w:val="1"/>
          <w:bCs w:val="1"/>
          <w:noProof w:val="0"/>
          <w:lang w:val="fr-FR"/>
        </w:rPr>
      </w:pPr>
    </w:p>
    <w:p w:rsidRPr="009721A8" w:rsidR="00340C75" w:rsidP="4336C320" w:rsidRDefault="00BE191C" w14:paraId="582FD59C" w14:textId="125B7010">
      <w:pPr>
        <w:spacing w:before="0"/>
        <w:rPr>
          <w:rFonts w:ascii="Franklin Gothic Medium" w:hAnsi="Franklin Gothic Medium" w:eastAsia="Franklin Gothic Medium" w:cs="Franklin Gothic Medium"/>
          <w:noProof w:val="0"/>
          <w:sz w:val="44"/>
          <w:szCs w:val="44"/>
          <w:lang w:val="fr-FR"/>
        </w:rPr>
      </w:pPr>
    </w:p>
    <w:p w:rsidRPr="009721A8" w:rsidR="00340C75" w:rsidP="4336C320" w:rsidRDefault="00BE191C" w14:paraId="1A39233C" w14:textId="58B3406E">
      <w:pPr>
        <w:pStyle w:val="Normal"/>
        <w:spacing w:before="0"/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highlight w:val="yellow"/>
          <w:lang w:val="fr-FR" w:eastAsia="en-US" w:bidi="en-US"/>
        </w:rPr>
      </w:pPr>
      <w:r w:rsidRPr="4336C320" w:rsidR="02F06BC6">
        <w:rPr>
          <w:rFonts w:ascii="Franklin Gothic Medium" w:hAnsi="Franklin Gothic Medium" w:eastAsia="Franklin Gothic Medium" w:cs="Franklin Gothic Medium" w:asciiTheme="majorAscii" w:hAnsiTheme="majorAscii" w:eastAsiaTheme="majorAscii" w:cstheme="majorAscii"/>
          <w:b w:val="1"/>
          <w:bCs w:val="1"/>
          <w:noProof w:val="0"/>
          <w:color w:val="224A51" w:themeColor="accent3" w:themeTint="FF" w:themeShade="80"/>
          <w:sz w:val="44"/>
          <w:szCs w:val="44"/>
          <w:lang w:val="fr-FR" w:eastAsia="en-US" w:bidi="en-US"/>
        </w:rPr>
        <w:t xml:space="preserve"> </w:t>
      </w:r>
    </w:p>
    <w:p w:rsidRPr="009721A8" w:rsidR="00340C75" w:rsidP="4336C320" w:rsidRDefault="00BE191C" w14:paraId="4F7C4547" w14:textId="0A699EE4">
      <w:pPr>
        <w:pStyle w:val="Normal"/>
        <w:spacing w:before="0"/>
        <w:rPr>
          <w:sz w:val="22"/>
          <w:szCs w:val="22"/>
        </w:rPr>
      </w:pPr>
    </w:p>
    <w:p w:rsidR="4336C320" w:rsidP="4336C320" w:rsidRDefault="4336C320" w14:paraId="43CD24E8">
      <w:pPr>
        <w:spacing w:before="0"/>
        <w:rPr>
          <w:sz w:val="22"/>
          <w:szCs w:val="22"/>
        </w:rPr>
      </w:pPr>
    </w:p>
    <w:p w:rsidRPr="009721A8" w:rsidR="00913A01" w:rsidP="00F5689F" w:rsidRDefault="00913A01" w14:paraId="6F906004" w14:textId="77777777"/>
    <w:sectPr w:rsidRPr="009721A8" w:rsidR="00913A01" w:rsidSect="00AA6A73">
      <w:pgSz w:w="11906" w:h="16838" w:orient="portrait" w:code="9"/>
      <w:pgMar w:top="1440" w:right="734" w:bottom="288" w:left="720" w:header="720" w:footer="720" w:gutter="0"/>
      <w:cols w:space="720"/>
      <w:docGrid w:linePitch="245"/>
      <w:headerReference w:type="default" r:id="R27ec16ffa660402f"/>
      <w:footerReference w:type="default" r:id="R8863abb0be6240e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w16sdtfl="http://schemas.microsoft.com/office/word/2024/wordml/sdtformatlock" mc:Ignorable="w14 w15 w16se w16cid w16 w16cex wp14 w16sdtdh w16sdtfl">
  <w:endnote w:type="separator" w:id="-1">
    <w:p w:rsidR="00FD6650" w:rsidP="003D37DA" w:rsidRDefault="00FD6650" w14:paraId="5E1573C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FD6650" w:rsidP="003D37DA" w:rsidRDefault="00FD6650" w14:paraId="56A10E6B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xmlns:w16sdtfl="http://schemas.microsoft.com/office/word/2024/wordml/sdtformatlock" mc:Ignorable="w14 w15 w16se w16cid w16 w16cex wp14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4336C320" w:rsidTr="4336C320" w14:paraId="1B2AAEC8">
      <w:trPr>
        <w:trHeight w:val="300"/>
      </w:trPr>
      <w:tc>
        <w:tcPr>
          <w:tcW w:w="3480" w:type="dxa"/>
          <w:tcMar/>
        </w:tcPr>
        <w:p w:rsidR="4336C320" w:rsidP="4336C320" w:rsidRDefault="4336C320" w14:paraId="707DC2F5" w14:textId="3D7C8BAC">
          <w:pPr>
            <w:pStyle w:val="En-tte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4336C320" w:rsidP="4336C320" w:rsidRDefault="4336C320" w14:paraId="5862AE0C" w14:textId="760A609A">
          <w:pPr>
            <w:pStyle w:val="En-tte"/>
            <w:bidi w:val="0"/>
            <w:jc w:val="center"/>
          </w:pPr>
        </w:p>
      </w:tc>
      <w:tc>
        <w:tcPr>
          <w:tcW w:w="3480" w:type="dxa"/>
          <w:tcMar/>
        </w:tcPr>
        <w:p w:rsidR="4336C320" w:rsidP="4336C320" w:rsidRDefault="4336C320" w14:paraId="4FACCDF4" w14:textId="14369630">
          <w:pPr>
            <w:pStyle w:val="En-tte"/>
            <w:bidi w:val="0"/>
            <w:ind w:right="-115"/>
            <w:jc w:val="right"/>
          </w:pPr>
        </w:p>
      </w:tc>
    </w:tr>
  </w:tbl>
  <w:p w:rsidR="4336C320" w:rsidP="4336C320" w:rsidRDefault="4336C320" w14:paraId="304DF55D" w14:textId="2FDD772B">
    <w:pPr>
      <w:pStyle w:val="Pieddepage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4336C320" w:rsidTr="4336C320" w14:paraId="36B62C6D">
      <w:trPr>
        <w:trHeight w:val="300"/>
      </w:trPr>
      <w:tc>
        <w:tcPr>
          <w:tcW w:w="3480" w:type="dxa"/>
          <w:tcMar/>
        </w:tcPr>
        <w:p w:rsidR="4336C320" w:rsidP="4336C320" w:rsidRDefault="4336C320" w14:paraId="1B2F0005" w14:textId="446EE9D4">
          <w:pPr>
            <w:pStyle w:val="En-tte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4336C320" w:rsidP="4336C320" w:rsidRDefault="4336C320" w14:paraId="0EE9E451" w14:textId="4D06FA86">
          <w:pPr>
            <w:pStyle w:val="En-tte"/>
            <w:bidi w:val="0"/>
            <w:jc w:val="center"/>
          </w:pPr>
        </w:p>
      </w:tc>
      <w:tc>
        <w:tcPr>
          <w:tcW w:w="3480" w:type="dxa"/>
          <w:tcMar/>
        </w:tcPr>
        <w:p w:rsidR="4336C320" w:rsidP="4336C320" w:rsidRDefault="4336C320" w14:paraId="64171B2C" w14:textId="691D1264">
          <w:pPr>
            <w:pStyle w:val="En-tte"/>
            <w:bidi w:val="0"/>
            <w:ind w:right="-115"/>
            <w:jc w:val="right"/>
          </w:pPr>
        </w:p>
      </w:tc>
    </w:tr>
  </w:tbl>
  <w:p w:rsidR="4336C320" w:rsidP="4336C320" w:rsidRDefault="4336C320" w14:paraId="2E9631AD" w14:textId="37989112">
    <w:pPr>
      <w:pStyle w:val="Pieddepage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4336C320" w:rsidTr="4336C320" w14:paraId="4ECF4684">
      <w:trPr>
        <w:trHeight w:val="300"/>
      </w:trPr>
      <w:tc>
        <w:tcPr>
          <w:tcW w:w="3480" w:type="dxa"/>
          <w:tcMar/>
        </w:tcPr>
        <w:p w:rsidR="4336C320" w:rsidP="4336C320" w:rsidRDefault="4336C320" w14:paraId="550F1E41" w14:textId="1C3AA910">
          <w:pPr>
            <w:pStyle w:val="En-tte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4336C320" w:rsidP="4336C320" w:rsidRDefault="4336C320" w14:paraId="5A84CE4B" w14:textId="6BC74EA4">
          <w:pPr>
            <w:pStyle w:val="En-tte"/>
            <w:bidi w:val="0"/>
            <w:jc w:val="center"/>
          </w:pPr>
        </w:p>
      </w:tc>
      <w:tc>
        <w:tcPr>
          <w:tcW w:w="3480" w:type="dxa"/>
          <w:tcMar/>
        </w:tcPr>
        <w:p w:rsidR="4336C320" w:rsidP="4336C320" w:rsidRDefault="4336C320" w14:paraId="172E18D1" w14:textId="192CDD36">
          <w:pPr>
            <w:pStyle w:val="En-tte"/>
            <w:bidi w:val="0"/>
            <w:ind w:right="-115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w16sdtfl="http://schemas.microsoft.com/office/word/2024/wordml/sdtformatlock" mc:Ignorable="w14 w15 w16se w16cid w16 w16cex wp14 w16sdtdh w16sdtfl">
  <w:footnote w:type="separator" w:id="-1">
    <w:p w:rsidR="00FD6650" w:rsidP="003D37DA" w:rsidRDefault="00FD6650" w14:paraId="48847812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FD6650" w:rsidP="003D37DA" w:rsidRDefault="00FD6650" w14:paraId="010CC6F8" w14:textId="77777777">
      <w:pPr>
        <w:spacing w:before="0"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4336C320" w:rsidTr="4336C320" w14:paraId="1E51E996">
      <w:trPr>
        <w:trHeight w:val="300"/>
      </w:trPr>
      <w:tc>
        <w:tcPr>
          <w:tcW w:w="3480" w:type="dxa"/>
          <w:tcMar/>
        </w:tcPr>
        <w:p w:rsidR="4336C320" w:rsidP="4336C320" w:rsidRDefault="4336C320" w14:paraId="5B4DC699" w14:textId="32D676F0">
          <w:pPr>
            <w:pStyle w:val="En-tte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4336C320" w:rsidP="4336C320" w:rsidRDefault="4336C320" w14:paraId="79B5A512" w14:textId="2AC8E023">
          <w:pPr>
            <w:pStyle w:val="En-tte"/>
            <w:bidi w:val="0"/>
            <w:jc w:val="center"/>
          </w:pPr>
        </w:p>
      </w:tc>
      <w:tc>
        <w:tcPr>
          <w:tcW w:w="3480" w:type="dxa"/>
          <w:tcMar/>
        </w:tcPr>
        <w:p w:rsidR="4336C320" w:rsidP="4336C320" w:rsidRDefault="4336C320" w14:paraId="54DA8AA7" w14:textId="0F75E6EE">
          <w:pPr>
            <w:pStyle w:val="En-tte"/>
            <w:bidi w:val="0"/>
            <w:ind w:right="-115"/>
            <w:jc w:val="right"/>
          </w:pPr>
        </w:p>
      </w:tc>
    </w:tr>
  </w:tbl>
  <w:p w:rsidR="4336C320" w:rsidP="4336C320" w:rsidRDefault="4336C320" w14:paraId="6D74A828" w14:textId="0471313F">
    <w:pPr>
      <w:pStyle w:val="En-tte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4336C320" w:rsidTr="4336C320" w14:paraId="47622179">
      <w:trPr>
        <w:trHeight w:val="300"/>
      </w:trPr>
      <w:tc>
        <w:tcPr>
          <w:tcW w:w="3480" w:type="dxa"/>
          <w:tcMar/>
        </w:tcPr>
        <w:p w:rsidR="4336C320" w:rsidP="4336C320" w:rsidRDefault="4336C320" w14:paraId="5845163B" w14:textId="67628B58">
          <w:pPr>
            <w:pStyle w:val="En-tte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4336C320" w:rsidP="4336C320" w:rsidRDefault="4336C320" w14:paraId="07B16E4C" w14:textId="5E932838">
          <w:pPr>
            <w:pStyle w:val="En-tte"/>
            <w:bidi w:val="0"/>
            <w:jc w:val="center"/>
          </w:pPr>
        </w:p>
      </w:tc>
      <w:tc>
        <w:tcPr>
          <w:tcW w:w="3480" w:type="dxa"/>
          <w:tcMar/>
        </w:tcPr>
        <w:p w:rsidR="4336C320" w:rsidP="4336C320" w:rsidRDefault="4336C320" w14:paraId="391F45CB" w14:textId="1CF87B4E">
          <w:pPr>
            <w:pStyle w:val="En-tte"/>
            <w:bidi w:val="0"/>
            <w:ind w:right="-115"/>
            <w:jc w:val="right"/>
          </w:pPr>
        </w:p>
      </w:tc>
    </w:tr>
  </w:tbl>
  <w:p w:rsidR="4336C320" w:rsidP="4336C320" w:rsidRDefault="4336C320" w14:paraId="3247DAAF" w14:textId="2EF531CB">
    <w:pPr>
      <w:pStyle w:val="En-tte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4336C320" w:rsidTr="4336C320" w14:paraId="05DA6C3C">
      <w:trPr>
        <w:trHeight w:val="300"/>
      </w:trPr>
      <w:tc>
        <w:tcPr>
          <w:tcW w:w="3480" w:type="dxa"/>
          <w:tcMar/>
        </w:tcPr>
        <w:p w:rsidR="4336C320" w:rsidP="4336C320" w:rsidRDefault="4336C320" w14:paraId="0A193743" w14:textId="1510AB36">
          <w:pPr>
            <w:pStyle w:val="En-tte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4336C320" w:rsidP="4336C320" w:rsidRDefault="4336C320" w14:paraId="012EAA06" w14:textId="24295668">
          <w:pPr>
            <w:pStyle w:val="En-tte"/>
            <w:bidi w:val="0"/>
            <w:jc w:val="center"/>
          </w:pPr>
        </w:p>
      </w:tc>
      <w:tc>
        <w:tcPr>
          <w:tcW w:w="3480" w:type="dxa"/>
          <w:tcMar/>
        </w:tcPr>
        <w:p w:rsidR="4336C320" w:rsidP="4336C320" w:rsidRDefault="4336C320" w14:paraId="7DEACAB6" w14:textId="4AB3B66C">
          <w:pPr>
            <w:pStyle w:val="En-tte"/>
            <w:bidi w:val="0"/>
            <w:ind w:right="-115"/>
            <w:jc w:val="right"/>
          </w:pPr>
        </w:p>
      </w:tc>
    </w:tr>
  </w:tbl>
  <w:p w:rsidR="4336C320" w:rsidP="4336C320" w:rsidRDefault="4336C320" w14:paraId="018C756F" w14:textId="5B2F974D">
    <w:pPr>
      <w:pStyle w:val="En-tte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k/XNLkKipsTX5" int2:id="VC1JW8yq">
      <int2:state int2:type="AugLoop_Text_Critique" int2:value="Rejected"/>
    </int2:textHash>
    <int2:textHash int2:hashCode="0oNLC8xvlL1n8y" int2:id="lgPwJIlD">
      <int2:state int2:type="AugLoop_Text_Critique" int2:value="Rejected"/>
    </int2:textHash>
    <int2:textHash int2:hashCode="3vTuQ95ZKZPlIN" int2:id="61eDqBw6">
      <int2:state int2:type="AugLoop_Text_Critique" int2:value="Rejected"/>
    </int2:textHash>
    <int2:textHash int2:hashCode="Gbb/P7iOkzH1hG" int2:id="04GG2sy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8">
    <w:nsid w:val="17fa9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8580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0d76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d861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8e9d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447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e712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9977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02b9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a305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dd89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87b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0dca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960f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fa34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dae1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05b3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c5ba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577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2df5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509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573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c53a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583f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653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372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afe7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a435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d43b4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32e3b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7c20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6d8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2d3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Comptencespourlespuces"/>
      <w:lvlText w:val=""/>
      <w:lvlJc w:val="left"/>
      <w:pPr>
        <w:ind w:left="288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xmlns:wp14="http://schemas.microsoft.com/office/word/2010/wordprocessingDrawing" xmlns:w16sdtdh="http://schemas.microsoft.com/office/word/2020/wordml/sdtdatahash" xmlns:w16sdtfl="http://schemas.microsoft.com/office/word/2024/wordml/sdtformatlock" mc:Ignorable="w14 w15 w16se w16cid w16 w16cex wp14 w16sdtdh w16sdtfl">
  <w:zoom w:percent="100"/>
  <w:removePersonalInformation/>
  <w:removeDateAndTime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65E04"/>
    <w:rsid w:val="00172BC0"/>
    <w:rsid w:val="003116B7"/>
    <w:rsid w:val="00340C75"/>
    <w:rsid w:val="00390F23"/>
    <w:rsid w:val="003B0449"/>
    <w:rsid w:val="003D37DA"/>
    <w:rsid w:val="003E6D64"/>
    <w:rsid w:val="004A76EA"/>
    <w:rsid w:val="005106C2"/>
    <w:rsid w:val="00547E34"/>
    <w:rsid w:val="0055ED9F"/>
    <w:rsid w:val="005D49CA"/>
    <w:rsid w:val="006123CC"/>
    <w:rsid w:val="00702223"/>
    <w:rsid w:val="00721C3B"/>
    <w:rsid w:val="007466F4"/>
    <w:rsid w:val="00762950"/>
    <w:rsid w:val="00851431"/>
    <w:rsid w:val="008539E9"/>
    <w:rsid w:val="00860689"/>
    <w:rsid w:val="0086291E"/>
    <w:rsid w:val="00913A01"/>
    <w:rsid w:val="009721A8"/>
    <w:rsid w:val="00A635D5"/>
    <w:rsid w:val="00A82D03"/>
    <w:rsid w:val="00AA6A73"/>
    <w:rsid w:val="00B80EE9"/>
    <w:rsid w:val="00BE191C"/>
    <w:rsid w:val="00C764ED"/>
    <w:rsid w:val="00C8183F"/>
    <w:rsid w:val="00C83E97"/>
    <w:rsid w:val="00C85B84"/>
    <w:rsid w:val="00CA1B7A"/>
    <w:rsid w:val="00CC77D2"/>
    <w:rsid w:val="00D87E03"/>
    <w:rsid w:val="00DD38E7"/>
    <w:rsid w:val="00E24AD4"/>
    <w:rsid w:val="00E6525B"/>
    <w:rsid w:val="00E97CB2"/>
    <w:rsid w:val="00ED6E70"/>
    <w:rsid w:val="00EF10F2"/>
    <w:rsid w:val="00F148F1"/>
    <w:rsid w:val="00F2567B"/>
    <w:rsid w:val="00F41ACF"/>
    <w:rsid w:val="00F5689F"/>
    <w:rsid w:val="00F609CC"/>
    <w:rsid w:val="00F7064C"/>
    <w:rsid w:val="00FC78D4"/>
    <w:rsid w:val="00FD6650"/>
    <w:rsid w:val="00FE4C1E"/>
    <w:rsid w:val="010EAD00"/>
    <w:rsid w:val="013DE887"/>
    <w:rsid w:val="0207DDC7"/>
    <w:rsid w:val="0240392F"/>
    <w:rsid w:val="02F06BC6"/>
    <w:rsid w:val="0416893F"/>
    <w:rsid w:val="04614253"/>
    <w:rsid w:val="061BA2EC"/>
    <w:rsid w:val="063404A4"/>
    <w:rsid w:val="06B9DC75"/>
    <w:rsid w:val="07B12FA2"/>
    <w:rsid w:val="090BBB1F"/>
    <w:rsid w:val="0991C456"/>
    <w:rsid w:val="0AA1B138"/>
    <w:rsid w:val="0AD24BFA"/>
    <w:rsid w:val="0ADEC83A"/>
    <w:rsid w:val="0B01C0B1"/>
    <w:rsid w:val="0B046DA0"/>
    <w:rsid w:val="0CF406FA"/>
    <w:rsid w:val="0E49BD07"/>
    <w:rsid w:val="0E6D0575"/>
    <w:rsid w:val="0EC569DB"/>
    <w:rsid w:val="0EC88272"/>
    <w:rsid w:val="0ED964F5"/>
    <w:rsid w:val="0F471897"/>
    <w:rsid w:val="107BFBA7"/>
    <w:rsid w:val="112FC9D6"/>
    <w:rsid w:val="115EEBE7"/>
    <w:rsid w:val="11813670"/>
    <w:rsid w:val="12AEB649"/>
    <w:rsid w:val="1303DC98"/>
    <w:rsid w:val="1365C2DD"/>
    <w:rsid w:val="14839957"/>
    <w:rsid w:val="14BB49BD"/>
    <w:rsid w:val="155D05E1"/>
    <w:rsid w:val="15F7C384"/>
    <w:rsid w:val="163A34A2"/>
    <w:rsid w:val="164AD7E2"/>
    <w:rsid w:val="168C125D"/>
    <w:rsid w:val="1904A90D"/>
    <w:rsid w:val="196B1803"/>
    <w:rsid w:val="19B5F571"/>
    <w:rsid w:val="1A5AFC12"/>
    <w:rsid w:val="1A90C118"/>
    <w:rsid w:val="1B6A6AA7"/>
    <w:rsid w:val="1C58EB0B"/>
    <w:rsid w:val="1CD566E5"/>
    <w:rsid w:val="1CDD277F"/>
    <w:rsid w:val="1D329697"/>
    <w:rsid w:val="1E31C792"/>
    <w:rsid w:val="1E647263"/>
    <w:rsid w:val="1F749C3F"/>
    <w:rsid w:val="209BA709"/>
    <w:rsid w:val="20EA8B7F"/>
    <w:rsid w:val="21B362F4"/>
    <w:rsid w:val="229391C0"/>
    <w:rsid w:val="236E90D7"/>
    <w:rsid w:val="24E0C3B5"/>
    <w:rsid w:val="24FEC61B"/>
    <w:rsid w:val="26E08E90"/>
    <w:rsid w:val="2782CF66"/>
    <w:rsid w:val="280DF185"/>
    <w:rsid w:val="28A3195C"/>
    <w:rsid w:val="2A3889FA"/>
    <w:rsid w:val="2A858046"/>
    <w:rsid w:val="2B00A652"/>
    <w:rsid w:val="2BCF757C"/>
    <w:rsid w:val="2C16F82E"/>
    <w:rsid w:val="2C60687B"/>
    <w:rsid w:val="2D198647"/>
    <w:rsid w:val="2D57B013"/>
    <w:rsid w:val="2D7A0B08"/>
    <w:rsid w:val="2E0DD568"/>
    <w:rsid w:val="2E2E5892"/>
    <w:rsid w:val="2F3D2668"/>
    <w:rsid w:val="2FA8B899"/>
    <w:rsid w:val="2FFDF9F0"/>
    <w:rsid w:val="30668234"/>
    <w:rsid w:val="30A994DE"/>
    <w:rsid w:val="31208249"/>
    <w:rsid w:val="31E41D1D"/>
    <w:rsid w:val="3280C201"/>
    <w:rsid w:val="33461663"/>
    <w:rsid w:val="3357A35C"/>
    <w:rsid w:val="337F99D9"/>
    <w:rsid w:val="33B7C70D"/>
    <w:rsid w:val="340B2BB7"/>
    <w:rsid w:val="348F58FB"/>
    <w:rsid w:val="352C1279"/>
    <w:rsid w:val="35A6B7C8"/>
    <w:rsid w:val="35B1209A"/>
    <w:rsid w:val="36628773"/>
    <w:rsid w:val="37117636"/>
    <w:rsid w:val="37187BBF"/>
    <w:rsid w:val="37A8930F"/>
    <w:rsid w:val="37CD5490"/>
    <w:rsid w:val="3818E9F4"/>
    <w:rsid w:val="386675F2"/>
    <w:rsid w:val="38998F41"/>
    <w:rsid w:val="38CF4974"/>
    <w:rsid w:val="39111C2D"/>
    <w:rsid w:val="395489BE"/>
    <w:rsid w:val="39D2EF5B"/>
    <w:rsid w:val="3A208F05"/>
    <w:rsid w:val="3A36688F"/>
    <w:rsid w:val="3A4378CD"/>
    <w:rsid w:val="3A447527"/>
    <w:rsid w:val="3A5C8E90"/>
    <w:rsid w:val="3A5ED4F7"/>
    <w:rsid w:val="3A8E185F"/>
    <w:rsid w:val="3ACE0512"/>
    <w:rsid w:val="3AE31A50"/>
    <w:rsid w:val="3BFA550F"/>
    <w:rsid w:val="3CDD9B0D"/>
    <w:rsid w:val="3CF1B9F5"/>
    <w:rsid w:val="3D6DA908"/>
    <w:rsid w:val="3EA6ABC1"/>
    <w:rsid w:val="3ED46DDE"/>
    <w:rsid w:val="3EF47209"/>
    <w:rsid w:val="3F6F206E"/>
    <w:rsid w:val="3FB96B88"/>
    <w:rsid w:val="3FC54BE8"/>
    <w:rsid w:val="40E5CE83"/>
    <w:rsid w:val="424960A3"/>
    <w:rsid w:val="4336C320"/>
    <w:rsid w:val="434D324D"/>
    <w:rsid w:val="44E91004"/>
    <w:rsid w:val="4530B103"/>
    <w:rsid w:val="45C67164"/>
    <w:rsid w:val="4651AD29"/>
    <w:rsid w:val="46F30946"/>
    <w:rsid w:val="477979AD"/>
    <w:rsid w:val="477DB872"/>
    <w:rsid w:val="48A13416"/>
    <w:rsid w:val="48C8DBA2"/>
    <w:rsid w:val="49B7F0F4"/>
    <w:rsid w:val="49B9C363"/>
    <w:rsid w:val="49E60382"/>
    <w:rsid w:val="49F5D04D"/>
    <w:rsid w:val="4A718A0A"/>
    <w:rsid w:val="4AF3842C"/>
    <w:rsid w:val="4BB52C3B"/>
    <w:rsid w:val="4BEDA1F7"/>
    <w:rsid w:val="4C89F716"/>
    <w:rsid w:val="4CA15486"/>
    <w:rsid w:val="4CAF15B5"/>
    <w:rsid w:val="4D6E004D"/>
    <w:rsid w:val="4D89EA47"/>
    <w:rsid w:val="4E70AFDD"/>
    <w:rsid w:val="4F7CC516"/>
    <w:rsid w:val="5015E02A"/>
    <w:rsid w:val="501FA20A"/>
    <w:rsid w:val="5092FE4A"/>
    <w:rsid w:val="50AC0A09"/>
    <w:rsid w:val="50BB4284"/>
    <w:rsid w:val="50CE1FC2"/>
    <w:rsid w:val="537092FD"/>
    <w:rsid w:val="557FC5F2"/>
    <w:rsid w:val="55B14466"/>
    <w:rsid w:val="55C04792"/>
    <w:rsid w:val="564E7B70"/>
    <w:rsid w:val="5657B2E5"/>
    <w:rsid w:val="58B68825"/>
    <w:rsid w:val="58EA7BA9"/>
    <w:rsid w:val="59D82513"/>
    <w:rsid w:val="5A1C18CC"/>
    <w:rsid w:val="5A294630"/>
    <w:rsid w:val="5ACD4729"/>
    <w:rsid w:val="5B70F91E"/>
    <w:rsid w:val="5B79639B"/>
    <w:rsid w:val="5BAE1F03"/>
    <w:rsid w:val="5BEEC1E5"/>
    <w:rsid w:val="5C3662F2"/>
    <w:rsid w:val="5C59B773"/>
    <w:rsid w:val="5C9FEB22"/>
    <w:rsid w:val="5CD6A682"/>
    <w:rsid w:val="5D0FD812"/>
    <w:rsid w:val="5D32C602"/>
    <w:rsid w:val="5D5F9025"/>
    <w:rsid w:val="5E9400BE"/>
    <w:rsid w:val="5F06EFE3"/>
    <w:rsid w:val="604E1C1C"/>
    <w:rsid w:val="608ABA82"/>
    <w:rsid w:val="60AB1162"/>
    <w:rsid w:val="62161997"/>
    <w:rsid w:val="63515648"/>
    <w:rsid w:val="6377E6A3"/>
    <w:rsid w:val="63961495"/>
    <w:rsid w:val="6409115E"/>
    <w:rsid w:val="6455FAE7"/>
    <w:rsid w:val="646C65E1"/>
    <w:rsid w:val="65D9F2CE"/>
    <w:rsid w:val="65E85FCE"/>
    <w:rsid w:val="65F68A41"/>
    <w:rsid w:val="6607A4C8"/>
    <w:rsid w:val="669D14AC"/>
    <w:rsid w:val="679DA92A"/>
    <w:rsid w:val="67CAA027"/>
    <w:rsid w:val="689A0330"/>
    <w:rsid w:val="68CEB02A"/>
    <w:rsid w:val="694B396B"/>
    <w:rsid w:val="69ADC4E2"/>
    <w:rsid w:val="69EE1F96"/>
    <w:rsid w:val="6AF6D79B"/>
    <w:rsid w:val="6B7D33E5"/>
    <w:rsid w:val="6B7E7C99"/>
    <w:rsid w:val="6CFA295E"/>
    <w:rsid w:val="6D2CD474"/>
    <w:rsid w:val="6DAD76B3"/>
    <w:rsid w:val="6E2693C3"/>
    <w:rsid w:val="6E48DD3D"/>
    <w:rsid w:val="6E700519"/>
    <w:rsid w:val="6EAF72EA"/>
    <w:rsid w:val="6EEA2CCB"/>
    <w:rsid w:val="701C7048"/>
    <w:rsid w:val="70507F3F"/>
    <w:rsid w:val="705D025C"/>
    <w:rsid w:val="714C1442"/>
    <w:rsid w:val="71761C1C"/>
    <w:rsid w:val="718A6CBD"/>
    <w:rsid w:val="721DA33E"/>
    <w:rsid w:val="7287B920"/>
    <w:rsid w:val="72C1783F"/>
    <w:rsid w:val="730EDAED"/>
    <w:rsid w:val="7356C181"/>
    <w:rsid w:val="73DF6FA4"/>
    <w:rsid w:val="744F1DD7"/>
    <w:rsid w:val="74A42942"/>
    <w:rsid w:val="757DA067"/>
    <w:rsid w:val="76039EB1"/>
    <w:rsid w:val="764F47B3"/>
    <w:rsid w:val="76811293"/>
    <w:rsid w:val="770ED796"/>
    <w:rsid w:val="7768D0EC"/>
    <w:rsid w:val="77A28410"/>
    <w:rsid w:val="78491DBF"/>
    <w:rsid w:val="7899FFE6"/>
    <w:rsid w:val="793E86B9"/>
    <w:rsid w:val="7956B91E"/>
    <w:rsid w:val="79B91689"/>
    <w:rsid w:val="7A7E6B7E"/>
    <w:rsid w:val="7A9532A5"/>
    <w:rsid w:val="7A997991"/>
    <w:rsid w:val="7A9F4B0B"/>
    <w:rsid w:val="7B3D3A5A"/>
    <w:rsid w:val="7B3D3DF6"/>
    <w:rsid w:val="7C6DCF5E"/>
    <w:rsid w:val="7CCE9524"/>
    <w:rsid w:val="7CF0CC7C"/>
    <w:rsid w:val="7E0D2C95"/>
    <w:rsid w:val="7E4F18CE"/>
    <w:rsid w:val="7EE772D9"/>
    <w:rsid w:val="7FB39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D3DF6"/>
  <w15:docId w15:val="{7E33F150-BDB8-45F9-84A5-108C9324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xmlns:w16sdtfl="http://schemas.microsoft.com/office/word/2024/wordml/sdtformatlock" mc:Ignorable="w14 w15 w16se w16cid w16 w16cex wp14 w16sdtdh w16sdtfl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38E7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Titre1">
    <w:name w:val="heading 1"/>
    <w:basedOn w:val="Normal"/>
    <w:next w:val="Normal"/>
    <w:link w:val="Titre1C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itre3">
    <w:name w:val="heading 3"/>
    <w:aliases w:val="Heading 3 Section Category"/>
    <w:basedOn w:val="Normal"/>
    <w:next w:val="Normal"/>
    <w:link w:val="Titre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itre4">
    <w:name w:val="heading 4"/>
    <w:aliases w:val="Heading 4 Job Title"/>
    <w:basedOn w:val="Normal"/>
    <w:next w:val="Normal"/>
    <w:link w:val="Titre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semiHidden/>
    <w:qFormat/>
    <w:rsid w:val="00EF10F2"/>
  </w:style>
  <w:style w:type="paragraph" w:styleId="Paragraphedeliste">
    <w:name w:val="List Paragraph"/>
    <w:basedOn w:val="Normal"/>
    <w:uiPriority w:val="1"/>
    <w:semiHidden/>
    <w:qFormat/>
  </w:style>
  <w:style w:type="paragraph" w:styleId="Paragraphedutableau" w:customStyle="1">
    <w:name w:val="Paragraphe du tableau"/>
    <w:basedOn w:val="Normal"/>
    <w:uiPriority w:val="1"/>
    <w:semiHidden/>
    <w:qFormat/>
  </w:style>
  <w:style w:type="character" w:styleId="Titre1Car" w:customStyle="1">
    <w:name w:val="Titre 1 Car"/>
    <w:basedOn w:val="Policepardfaut"/>
    <w:link w:val="Titre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styleId="Titre2Car" w:customStyle="1">
    <w:name w:val="Titre 2 Car"/>
    <w:basedOn w:val="Policepardfaut"/>
    <w:link w:val="Titre2"/>
    <w:uiPriority w:val="9"/>
    <w:semiHidden/>
    <w:rsid w:val="00A82D03"/>
    <w:rPr>
      <w:rFonts w:ascii="Arial Nova" w:hAnsi="Arial Nova" w:eastAsia="Arial" w:cs="Arial"/>
      <w:color w:val="231F20"/>
      <w:sz w:val="43"/>
      <w:szCs w:val="16"/>
      <w:lang w:bidi="en-US"/>
    </w:rPr>
  </w:style>
  <w:style w:type="character" w:styleId="Titre3Car" w:customStyle="1">
    <w:name w:val="Titre 3 Car"/>
    <w:aliases w:val="Heading 3 Section Category Car"/>
    <w:basedOn w:val="Policepardfaut"/>
    <w:link w:val="Titre3"/>
    <w:uiPriority w:val="9"/>
    <w:semiHidden/>
    <w:rsid w:val="00A82D03"/>
    <w:rPr>
      <w:rFonts w:ascii="Arial Nova" w:hAnsi="Arial Nova" w:eastAsia="Arial" w:cs="Arial"/>
      <w:b/>
      <w:color w:val="231F20"/>
      <w:spacing w:val="-11"/>
      <w:sz w:val="40"/>
      <w:szCs w:val="16"/>
      <w:lang w:bidi="en-US"/>
    </w:rPr>
  </w:style>
  <w:style w:type="character" w:styleId="Titre4Car" w:customStyle="1">
    <w:name w:val="Titre 4 Car"/>
    <w:aliases w:val="Heading 4 Job Title Car"/>
    <w:basedOn w:val="Policepardfaut"/>
    <w:link w:val="Titre4"/>
    <w:uiPriority w:val="9"/>
    <w:semiHidden/>
    <w:rsid w:val="00A82D03"/>
    <w:rPr>
      <w:rFonts w:ascii="Arial Nova" w:hAnsi="Arial Nova" w:eastAsia="Arial" w:cs="Arial"/>
      <w:b/>
      <w:bCs/>
      <w:color w:val="231F20"/>
      <w:sz w:val="23"/>
      <w:szCs w:val="16"/>
      <w:lang w:bidi="en-US"/>
    </w:rPr>
  </w:style>
  <w:style w:type="paragraph" w:styleId="Coordonnesducorps" w:customStyle="1">
    <w:name w:val="Coordonnées du corps"/>
    <w:basedOn w:val="Corpsdetexte"/>
    <w:qFormat/>
    <w:rsid w:val="00F148F1"/>
    <w:pPr>
      <w:spacing w:before="40" w:after="0" w:line="360" w:lineRule="auto"/>
    </w:pPr>
    <w:rPr>
      <w:color w:val="auto"/>
    </w:rPr>
  </w:style>
  <w:style w:type="paragraph" w:styleId="Pucesdecomptences" w:customStyle="1">
    <w:name w:val="Puces de compétences"/>
    <w:basedOn w:val="Comptencespourlespuces"/>
    <w:semiHidden/>
    <w:qFormat/>
    <w:rsid w:val="00F148F1"/>
    <w:pPr>
      <w:spacing w:before="0" w:after="240" w:line="254" w:lineRule="auto"/>
    </w:pPr>
    <w:rPr>
      <w:sz w:val="22"/>
    </w:rPr>
  </w:style>
  <w:style w:type="paragraph" w:styleId="Comptencespourlespuces" w:customStyle="1">
    <w:name w:val="Compétences pour les puces"/>
    <w:basedOn w:val="Coordonnesducorps"/>
    <w:semiHidden/>
    <w:qFormat/>
    <w:rsid w:val="00EF10F2"/>
    <w:pPr>
      <w:numPr>
        <w:numId w:val="5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styleId="TitreCar" w:customStyle="1">
    <w:name w:val="Titre Car"/>
    <w:basedOn w:val="Policepardfaut"/>
    <w:link w:val="Titre"/>
    <w:uiPriority w:val="10"/>
    <w:rsid w:val="00172BC0"/>
    <w:rPr>
      <w:rFonts w:eastAsia="Arial" w:cs="Arial" w:asciiTheme="majorHAnsi" w:hAnsiTheme="majorHAnsi"/>
      <w:b/>
      <w:color w:val="231F20"/>
      <w:sz w:val="96"/>
      <w:szCs w:val="16"/>
      <w:lang w:bidi="en-US"/>
    </w:rPr>
  </w:style>
  <w:style w:type="character" w:styleId="Emplacementdelatcheitalique" w:customStyle="1">
    <w:name w:val="Emplacement de la tâche italique"/>
    <w:basedOn w:val="Policepardfaut"/>
    <w:uiPriority w:val="1"/>
    <w:semiHidden/>
    <w:qFormat/>
    <w:rsid w:val="00EF10F2"/>
    <w:rPr>
      <w:i/>
      <w:iCs/>
    </w:rPr>
  </w:style>
  <w:style w:type="character" w:styleId="TcheItalique" w:customStyle="1">
    <w:name w:val="Tâche Italique"/>
    <w:basedOn w:val="Policepardfaut"/>
    <w:uiPriority w:val="1"/>
    <w:semiHidden/>
    <w:qFormat/>
    <w:rsid w:val="00EF10F2"/>
    <w:rPr>
      <w:i/>
      <w:iCs/>
    </w:rPr>
  </w:style>
  <w:style w:type="paragraph" w:styleId="Corps" w:customStyle="1">
    <w:name w:val="Corps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styleId="Pucesducorps" w:customStyle="1">
    <w:name w:val="Puces du corps"/>
    <w:basedOn w:val="Corps"/>
    <w:uiPriority w:val="99"/>
    <w:semiHidden/>
    <w:rsid w:val="00EF10F2"/>
    <w:pPr>
      <w:ind w:left="180" w:hanging="180"/>
    </w:pPr>
  </w:style>
  <w:style w:type="paragraph" w:styleId="Sous-titre">
    <w:name w:val="Subtitle"/>
    <w:basedOn w:val="Titre2"/>
    <w:next w:val="Normal"/>
    <w:link w:val="Sous-titreC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styleId="Sous-titreCar" w:customStyle="1">
    <w:name w:val="Sous-titre Car"/>
    <w:basedOn w:val="Policepardfaut"/>
    <w:link w:val="Sous-titre"/>
    <w:uiPriority w:val="11"/>
    <w:semiHidden/>
    <w:rsid w:val="00F148F1"/>
    <w:rPr>
      <w:rFonts w:eastAsia="Arial" w:cs="Arial" w:asciiTheme="majorHAnsi" w:hAnsiTheme="majorHAnsi"/>
      <w:color w:val="231F20"/>
      <w:sz w:val="43"/>
      <w:szCs w:val="16"/>
      <w:lang w:bidi="en-US"/>
    </w:rPr>
  </w:style>
  <w:style w:type="character" w:styleId="Textedelespacerserv">
    <w:name w:val="Placeholder Text"/>
    <w:basedOn w:val="Policepardfaut"/>
    <w:uiPriority w:val="99"/>
    <w:semiHidden/>
    <w:rsid w:val="00F5689F"/>
    <w:rPr>
      <w:color w:val="808080"/>
    </w:rPr>
  </w:style>
  <w:style w:type="table" w:styleId="Grilledutableau">
    <w:name w:val="Table Grid"/>
    <w:basedOn w:val="TableauNormal"/>
    <w:uiPriority w:val="39"/>
    <w:rsid w:val="00F568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enhypertexte">
    <w:name w:val="Hyperlink"/>
    <w:basedOn w:val="Policepardfaut"/>
    <w:uiPriority w:val="99"/>
    <w:semiHidden/>
    <w:rsid w:val="00F5689F"/>
    <w:rPr>
      <w:color w:val="4495A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Titredelobjectif" w:customStyle="1">
    <w:name w:val="Titre de l’objectif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styleId="Plagededates" w:customStyle="1">
    <w:name w:val="Plage de dates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styleId="Intitulduposte" w:customStyle="1">
    <w:name w:val="Intitulé du poste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styleId="Textevert" w:customStyle="1">
    <w:name w:val="Texte vert"/>
    <w:uiPriority w:val="1"/>
    <w:qFormat/>
    <w:rsid w:val="00390F23"/>
    <w:rPr>
      <w:color w:val="7CA655" w:themeColor="text2"/>
    </w:rPr>
  </w:style>
  <w:style w:type="paragraph" w:styleId="Descriptiondestches" w:customStyle="1">
    <w:name w:val="Description des tâches"/>
    <w:basedOn w:val="Normal"/>
    <w:semiHidden/>
    <w:qFormat/>
    <w:rsid w:val="00CC77D2"/>
    <w:pPr>
      <w:spacing w:after="600" w:line="240" w:lineRule="auto"/>
    </w:pPr>
  </w:style>
  <w:style w:type="paragraph" w:styleId="Nomdeltablissement" w:customStyle="1">
    <w:name w:val="Nom de l’établissement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styleId="Diplme" w:customStyle="1">
    <w:name w:val="Diplôme"/>
    <w:basedOn w:val="Normal"/>
    <w:semiHidden/>
    <w:qFormat/>
    <w:rsid w:val="00702223"/>
    <w:pPr>
      <w:spacing w:before="0" w:line="240" w:lineRule="auto"/>
    </w:pPr>
    <w:rPr>
      <w:b/>
    </w:rPr>
  </w:style>
  <w:style w:type="character" w:styleId="CorpsdetexteCar" w:customStyle="1">
    <w:name w:val="Corps de texte Car"/>
    <w:basedOn w:val="Policepardfaut"/>
    <w:link w:val="Corpsdetexte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styleId="Objectif" w:customStyle="1">
    <w:name w:val="Objectif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character" w:styleId="Texteenbleu" w:customStyle="1">
    <w:name w:val="Texte en bleu"/>
    <w:uiPriority w:val="1"/>
    <w:qFormat/>
    <w:rsid w:val="00172BC0"/>
    <w:rPr>
      <w:color w:val="A9D4DB" w:themeColor="accent1"/>
    </w:rPr>
  </w:style>
  <w:style w:type="paragraph" w:styleId="Entreprise" w:customStyle="1">
    <w:name w:val="Entreprise"/>
    <w:basedOn w:val="Normal"/>
    <w:semiHidden/>
    <w:qFormat/>
    <w:rsid w:val="00721C3B"/>
    <w:rPr>
      <w:rFonts w:asciiTheme="majorHAnsi" w:hAnsiTheme="majorHAnsi"/>
      <w:sz w:val="26"/>
    </w:rPr>
  </w:style>
  <w:style w:type="character" w:styleId="Textemagenta" w:customStyle="1">
    <w:name w:val="Texte magenta"/>
    <w:uiPriority w:val="1"/>
    <w:qFormat/>
    <w:rsid w:val="00762950"/>
    <w:rPr>
      <w:color w:val="AA5881" w:themeColor="accent4"/>
    </w:rPr>
  </w:style>
  <w:style w:type="character" w:styleId="Textegris" w:customStyle="1">
    <w:name w:val="Texte gris"/>
    <w:uiPriority w:val="1"/>
    <w:qFormat/>
    <w:rsid w:val="00DD38E7"/>
    <w:rPr>
      <w:color w:val="808080" w:themeColor="background1" w:themeShade="80"/>
    </w:rPr>
  </w:style>
  <w:style w:type="paragraph" w:styleId="En-tte">
    <w:name w:val="header"/>
    <w:basedOn w:val="Normal"/>
    <w:link w:val="En-tteC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Pieddepage">
    <w:name w:val="footer"/>
    <w:basedOn w:val="Normal"/>
    <w:link w:val="PieddepageC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.xml" Id="R81aa3974ae2d4dc0" /><Relationship Type="http://schemas.openxmlformats.org/officeDocument/2006/relationships/footer" Target="footer.xml" Id="R9c82a4f793b34280" /><Relationship Type="http://schemas.openxmlformats.org/officeDocument/2006/relationships/header" Target="header2.xml" Id="R44a77db754204469" /><Relationship Type="http://schemas.openxmlformats.org/officeDocument/2006/relationships/footer" Target="footer2.xml" Id="R0505b901b60a435a" /><Relationship Type="http://schemas.openxmlformats.org/officeDocument/2006/relationships/header" Target="header3.xml" Id="R27ec16ffa660402f" /><Relationship Type="http://schemas.openxmlformats.org/officeDocument/2006/relationships/footer" Target="footer3.xml" Id="R8863abb0be6240e7" /><Relationship Type="http://schemas.microsoft.com/office/2020/10/relationships/intelligence" Target="intelligence2.xml" Id="R3ad5c9af39374f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56100"/>
    <w:multiLevelType w:val="multilevel"/>
    <w:tmpl w:val="16C03EE0"/>
    <w:lvl w:ilvl="0">
      <w:start w:val="1"/>
      <w:numFmt w:val="decimal"/>
      <w:pStyle w:val="1FCC14D2EBC24551A487230F610CE903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DFA32B0"/>
    <w:multiLevelType w:val="multilevel"/>
    <w:tmpl w:val="B0BCD192"/>
    <w:lvl w:ilvl="0">
      <w:start w:val="1"/>
      <w:numFmt w:val="decimal"/>
      <w:pStyle w:val="89B013F94AF24E46887DD603AA97C93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F006FCD"/>
    <w:multiLevelType w:val="multilevel"/>
    <w:tmpl w:val="D536FB96"/>
    <w:lvl w:ilvl="0">
      <w:start w:val="1"/>
      <w:numFmt w:val="decimal"/>
      <w:pStyle w:val="13C0DEC9B67A45E69C99B4BFB3E0D96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0B"/>
    <w:rsid w:val="000F4169"/>
    <w:rsid w:val="002278FC"/>
    <w:rsid w:val="002F355B"/>
    <w:rsid w:val="003B5358"/>
    <w:rsid w:val="003F3DE5"/>
    <w:rsid w:val="006C5D8D"/>
    <w:rsid w:val="0079620B"/>
    <w:rsid w:val="007F5527"/>
    <w:rsid w:val="008E0949"/>
    <w:rsid w:val="0099254A"/>
    <w:rsid w:val="00AC587B"/>
    <w:rsid w:val="00AC6E94"/>
    <w:rsid w:val="00B21FD3"/>
    <w:rsid w:val="00D903F3"/>
    <w:rsid w:val="00F52C28"/>
    <w:rsid w:val="00F8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F3DE5"/>
    <w:rPr>
      <w:color w:val="808080"/>
    </w:rPr>
  </w:style>
  <w:style w:type="paragraph" w:customStyle="1" w:styleId="2639EAEEFF2C40C5A9A3A111A34C4327">
    <w:name w:val="2639EAEEFF2C40C5A9A3A111A34C4327"/>
    <w:rsid w:val="0079620B"/>
  </w:style>
  <w:style w:type="paragraph" w:customStyle="1" w:styleId="1F8736F429EE4C9A8C8C5FD765C4C92F">
    <w:name w:val="1F8736F429EE4C9A8C8C5FD765C4C92F"/>
    <w:rsid w:val="0079620B"/>
  </w:style>
  <w:style w:type="paragraph" w:customStyle="1" w:styleId="DBEFF16E6E914BBC8E51483E097DC403">
    <w:name w:val="DBEFF16E6E914BBC8E51483E097DC403"/>
    <w:rsid w:val="0079620B"/>
  </w:style>
  <w:style w:type="paragraph" w:customStyle="1" w:styleId="1A5B507B6CC040778256E17648991218">
    <w:name w:val="1A5B507B6CC040778256E17648991218"/>
    <w:rsid w:val="0079620B"/>
  </w:style>
  <w:style w:type="paragraph" w:customStyle="1" w:styleId="42035B52148C4E8A819AE8B6EAC58353">
    <w:name w:val="42035B52148C4E8A819AE8B6EAC58353"/>
    <w:rsid w:val="0079620B"/>
  </w:style>
  <w:style w:type="paragraph" w:customStyle="1" w:styleId="2A6183EEB6DF47BDA29290F2A74C8A52">
    <w:name w:val="2A6183EEB6DF47BDA29290F2A74C8A52"/>
    <w:rsid w:val="0079620B"/>
  </w:style>
  <w:style w:type="paragraph" w:customStyle="1" w:styleId="2C39ECE3763A481A8A89254DCCCC3811">
    <w:name w:val="2C39ECE3763A481A8A89254DCCCC3811"/>
    <w:rsid w:val="0079620B"/>
  </w:style>
  <w:style w:type="paragraph" w:customStyle="1" w:styleId="5BDE77BE7D85414C9D760B13317DC2B8">
    <w:name w:val="5BDE77BE7D85414C9D760B13317DC2B8"/>
    <w:rsid w:val="0079620B"/>
  </w:style>
  <w:style w:type="paragraph" w:customStyle="1" w:styleId="C5CAC5621029426E9AFBAA113E102C3E">
    <w:name w:val="C5CAC5621029426E9AFBAA113E102C3E"/>
    <w:rsid w:val="0079620B"/>
  </w:style>
  <w:style w:type="paragraph" w:customStyle="1" w:styleId="D41E4DD1B8774327AD1D341B13685201">
    <w:name w:val="D41E4DD1B8774327AD1D341B13685201"/>
    <w:rsid w:val="0079620B"/>
  </w:style>
  <w:style w:type="paragraph" w:customStyle="1" w:styleId="6E5B63B34393484282E3A0D374747707">
    <w:name w:val="6E5B63B34393484282E3A0D374747707"/>
    <w:rsid w:val="0079620B"/>
  </w:style>
  <w:style w:type="paragraph" w:customStyle="1" w:styleId="BDDC5DDF2A964EC88022D5C2275F524C">
    <w:name w:val="BDDC5DDF2A964EC88022D5C2275F524C"/>
    <w:rsid w:val="0079620B"/>
  </w:style>
  <w:style w:type="paragraph" w:customStyle="1" w:styleId="934AEB091FB7453688F8EF5CEA56AF1A">
    <w:name w:val="934AEB091FB7453688F8EF5CEA56AF1A"/>
    <w:rsid w:val="0079620B"/>
  </w:style>
  <w:style w:type="paragraph" w:customStyle="1" w:styleId="4DA7594E4BDE41D5935907A3518C82D2">
    <w:name w:val="4DA7594E4BDE41D5935907A3518C82D2"/>
    <w:rsid w:val="0079620B"/>
  </w:style>
  <w:style w:type="character" w:styleId="Lienhypertexte">
    <w:name w:val="Hyperlink"/>
    <w:basedOn w:val="Policepardfaut"/>
    <w:uiPriority w:val="99"/>
    <w:rsid w:val="00AC6E94"/>
    <w:rPr>
      <w:color w:val="0563C1" w:themeColor="hyperlink"/>
      <w:u w:val="single"/>
    </w:rPr>
  </w:style>
  <w:style w:type="paragraph" w:customStyle="1" w:styleId="BDDC5DDF2A964EC88022D5C2275F524C1">
    <w:name w:val="BDDC5DDF2A964EC88022D5C2275F524C1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BDDC5DDF2A964EC88022D5C2275F524C2">
    <w:name w:val="BDDC5DDF2A964EC88022D5C2275F524C2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EDAF0955F27F4B12841461E824840368">
    <w:name w:val="EDAF0955F27F4B12841461E824840368"/>
    <w:rsid w:val="0079620B"/>
  </w:style>
  <w:style w:type="paragraph" w:customStyle="1" w:styleId="62AC141BF86B4634BDE6853FD64AB010">
    <w:name w:val="62AC141BF86B4634BDE6853FD64AB010"/>
    <w:rsid w:val="0079620B"/>
  </w:style>
  <w:style w:type="paragraph" w:customStyle="1" w:styleId="CC947D26BA7B45309A196C112B1D61C0">
    <w:name w:val="CC947D26BA7B45309A196C112B1D61C0"/>
    <w:rsid w:val="0079620B"/>
  </w:style>
  <w:style w:type="paragraph" w:customStyle="1" w:styleId="BE3E7208010F4DBABF82031B1B810812">
    <w:name w:val="BE3E7208010F4DBABF82031B1B810812"/>
    <w:rsid w:val="0079620B"/>
  </w:style>
  <w:style w:type="paragraph" w:customStyle="1" w:styleId="4267152F3BD04B5EBC580A01F6799C72">
    <w:name w:val="4267152F3BD04B5EBC580A01F6799C72"/>
    <w:rsid w:val="0079620B"/>
  </w:style>
  <w:style w:type="paragraph" w:customStyle="1" w:styleId="AA60D9F0D3F8446CB00A0E175798B4DF">
    <w:name w:val="AA60D9F0D3F8446CB00A0E175798B4DF"/>
    <w:rsid w:val="0079620B"/>
  </w:style>
  <w:style w:type="paragraph" w:customStyle="1" w:styleId="44CA7159CDC24031B2FF3AFC7A312FA0">
    <w:name w:val="44CA7159CDC24031B2FF3AFC7A312FA0"/>
    <w:rsid w:val="0079620B"/>
  </w:style>
  <w:style w:type="paragraph" w:customStyle="1" w:styleId="9BCDC1EC6EE948C09B55FCCAA798C74F">
    <w:name w:val="9BCDC1EC6EE948C09B55FCCAA798C74F"/>
    <w:rsid w:val="0079620B"/>
  </w:style>
  <w:style w:type="paragraph" w:customStyle="1" w:styleId="C2C8A3EA64F1451D9D2264C8763A8BBC">
    <w:name w:val="C2C8A3EA64F1451D9D2264C8763A8BBC"/>
    <w:rsid w:val="0079620B"/>
  </w:style>
  <w:style w:type="paragraph" w:customStyle="1" w:styleId="C3C68C7735EE4A4CAF3099821004D0DA">
    <w:name w:val="C3C68C7735EE4A4CAF3099821004D0DA"/>
    <w:rsid w:val="0079620B"/>
  </w:style>
  <w:style w:type="paragraph" w:customStyle="1" w:styleId="77CE99DA93474FF4B3B30E1CE378395E">
    <w:name w:val="77CE99DA93474FF4B3B30E1CE378395E"/>
    <w:rsid w:val="0079620B"/>
  </w:style>
  <w:style w:type="paragraph" w:customStyle="1" w:styleId="F28EEFA646154E3382A37F38641C5616">
    <w:name w:val="F28EEFA646154E3382A37F38641C5616"/>
    <w:rsid w:val="0079620B"/>
  </w:style>
  <w:style w:type="paragraph" w:customStyle="1" w:styleId="BB0C1AEEB00E46A4B54010300E2B7CFD">
    <w:name w:val="BB0C1AEEB00E46A4B54010300E2B7CFD"/>
    <w:rsid w:val="0079620B"/>
  </w:style>
  <w:style w:type="paragraph" w:customStyle="1" w:styleId="70CDF884DF344451B28BE059869D8B02">
    <w:name w:val="70CDF884DF344451B28BE059869D8B02"/>
    <w:rsid w:val="0079620B"/>
  </w:style>
  <w:style w:type="paragraph" w:customStyle="1" w:styleId="6C3DCF62CD154C089FE16F1DDFD40336">
    <w:name w:val="6C3DCF62CD154C089FE16F1DDFD40336"/>
    <w:rsid w:val="0079620B"/>
  </w:style>
  <w:style w:type="paragraph" w:customStyle="1" w:styleId="3E63E432C1DC4340A912B4B12867AA7E">
    <w:name w:val="3E63E432C1DC4340A912B4B12867AA7E"/>
    <w:rsid w:val="0079620B"/>
  </w:style>
  <w:style w:type="paragraph" w:customStyle="1" w:styleId="611FE7E5E1ED4385A6BE95E52A10ADD5">
    <w:name w:val="611FE7E5E1ED4385A6BE95E52A10ADD5"/>
    <w:rsid w:val="0079620B"/>
  </w:style>
  <w:style w:type="paragraph" w:customStyle="1" w:styleId="DB1DAA56EB024699951E0712DBCEC7AB">
    <w:name w:val="DB1DAA56EB024699951E0712DBCEC7AB"/>
    <w:rsid w:val="0079620B"/>
  </w:style>
  <w:style w:type="paragraph" w:customStyle="1" w:styleId="768861ABC70947E99F14D743D6DD11DE">
    <w:name w:val="768861ABC70947E99F14D743D6DD11DE"/>
    <w:rsid w:val="0079620B"/>
  </w:style>
  <w:style w:type="paragraph" w:customStyle="1" w:styleId="6F70167F881E4772AB9E1A201475210B">
    <w:name w:val="6F70167F881E4772AB9E1A201475210B"/>
    <w:rsid w:val="0079620B"/>
  </w:style>
  <w:style w:type="paragraph" w:customStyle="1" w:styleId="BDDC5DDF2A964EC88022D5C2275F524C3">
    <w:name w:val="BDDC5DDF2A964EC88022D5C2275F524C3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SkillsBullets">
    <w:name w:val="Skills Bullets"/>
    <w:basedOn w:val="BulletsSkills"/>
    <w:qFormat/>
    <w:rsid w:val="0099254A"/>
    <w:pPr>
      <w:spacing w:before="120" w:line="247" w:lineRule="auto"/>
    </w:pPr>
    <w:rPr>
      <w:sz w:val="22"/>
    </w:rPr>
  </w:style>
  <w:style w:type="paragraph" w:customStyle="1" w:styleId="BulletsSkills">
    <w:name w:val="Bullets Skills"/>
    <w:basedOn w:val="Normal"/>
    <w:qFormat/>
    <w:rsid w:val="0099254A"/>
    <w:pPr>
      <w:widowControl w:val="0"/>
      <w:numPr>
        <w:numId w:val="1"/>
      </w:numPr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character" w:styleId="Mentionnonrsolue">
    <w:name w:val="Unresolved Mention"/>
    <w:basedOn w:val="Policepardfaut"/>
    <w:uiPriority w:val="99"/>
    <w:semiHidden/>
    <w:unhideWhenUsed/>
    <w:rsid w:val="0079620B"/>
    <w:rPr>
      <w:color w:val="605E5C"/>
      <w:shd w:val="clear" w:color="auto" w:fill="E1DFDD"/>
    </w:rPr>
  </w:style>
  <w:style w:type="paragraph" w:customStyle="1" w:styleId="E358E6A17A4D4E3C833DF24717CE0F53">
    <w:name w:val="E358E6A17A4D4E3C833DF24717CE0F53"/>
    <w:rsid w:val="003B5358"/>
  </w:style>
  <w:style w:type="paragraph" w:customStyle="1" w:styleId="1056D07F925E4F1690D11AF3FB62A3B3">
    <w:name w:val="1056D07F925E4F1690D11AF3FB62A3B3"/>
    <w:rsid w:val="003B5358"/>
  </w:style>
  <w:style w:type="paragraph" w:customStyle="1" w:styleId="9B60B40885174E7B8BABFF347C5773F4">
    <w:name w:val="9B60B40885174E7B8BABFF347C5773F4"/>
    <w:rsid w:val="003B5358"/>
  </w:style>
  <w:style w:type="paragraph" w:customStyle="1" w:styleId="ACAB74EE7E274005A839EFE3A7B36228">
    <w:name w:val="ACAB74EE7E274005A839EFE3A7B36228"/>
    <w:rsid w:val="003B5358"/>
  </w:style>
  <w:style w:type="paragraph" w:customStyle="1" w:styleId="11D22D6A4A2E4A12B7821D491CE473FF">
    <w:name w:val="11D22D6A4A2E4A12B7821D491CE473FF"/>
    <w:rsid w:val="003B5358"/>
  </w:style>
  <w:style w:type="paragraph" w:customStyle="1" w:styleId="DA6E52CC5401469EA420C99FEDBAE75F">
    <w:name w:val="DA6E52CC5401469EA420C99FEDBAE75F"/>
    <w:rsid w:val="003B5358"/>
  </w:style>
  <w:style w:type="paragraph" w:customStyle="1" w:styleId="A916841862A543B78C5789A79D5BC7E0">
    <w:name w:val="A916841862A543B78C5789A79D5BC7E0"/>
    <w:rsid w:val="003B5358"/>
  </w:style>
  <w:style w:type="paragraph" w:customStyle="1" w:styleId="77184E32180149D29D074D44FEDE6905">
    <w:name w:val="77184E32180149D29D074D44FEDE6905"/>
    <w:rsid w:val="003B5358"/>
  </w:style>
  <w:style w:type="paragraph" w:customStyle="1" w:styleId="871CB7934C8E4D62BB49E4C274AAA326">
    <w:name w:val="871CB7934C8E4D62BB49E4C274AAA326"/>
    <w:rsid w:val="003B5358"/>
  </w:style>
  <w:style w:type="paragraph" w:customStyle="1" w:styleId="74298477FAC54EF5B0A3CE626032F37A">
    <w:name w:val="74298477FAC54EF5B0A3CE626032F37A"/>
    <w:rsid w:val="003B5358"/>
  </w:style>
  <w:style w:type="paragraph" w:customStyle="1" w:styleId="989DFAA972F0478CA600E6AD77A6024B">
    <w:name w:val="989DFAA972F0478CA600E6AD77A6024B"/>
    <w:rsid w:val="003B5358"/>
  </w:style>
  <w:style w:type="paragraph" w:customStyle="1" w:styleId="137E236BED0F49B9BF3554ECC51EF0C3">
    <w:name w:val="137E236BED0F49B9BF3554ECC51EF0C3"/>
    <w:rsid w:val="003B5358"/>
  </w:style>
  <w:style w:type="paragraph" w:customStyle="1" w:styleId="AEE60CD085A648ED9653F4F6C8F459BA">
    <w:name w:val="AEE60CD085A648ED9653F4F6C8F459BA"/>
    <w:rsid w:val="003B5358"/>
  </w:style>
  <w:style w:type="paragraph" w:customStyle="1" w:styleId="DE7B0FC1C9C54CCEB6CFC50CDC6BF2DC">
    <w:name w:val="DE7B0FC1C9C54CCEB6CFC50CDC6BF2DC"/>
    <w:rsid w:val="003B5358"/>
  </w:style>
  <w:style w:type="paragraph" w:customStyle="1" w:styleId="3B962393B09846C3BBD6395293851E9B">
    <w:name w:val="3B962393B09846C3BBD6395293851E9B"/>
    <w:rsid w:val="003B5358"/>
  </w:style>
  <w:style w:type="paragraph" w:customStyle="1" w:styleId="766F3547BA9A4483A6568F88882E355A">
    <w:name w:val="766F3547BA9A4483A6568F88882E355A"/>
    <w:rsid w:val="003B5358"/>
  </w:style>
  <w:style w:type="paragraph" w:customStyle="1" w:styleId="9717B6D5DC4F4AE9A94B1844E8839841">
    <w:name w:val="9717B6D5DC4F4AE9A94B1844E8839841"/>
    <w:rsid w:val="003B5358"/>
  </w:style>
  <w:style w:type="paragraph" w:customStyle="1" w:styleId="BDDC5DDF2A964EC88022D5C2275F524C4">
    <w:name w:val="BDDC5DDF2A964EC88022D5C2275F524C4"/>
    <w:rsid w:val="003B5358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000EC7DDB03742BAA0302F976FC2362D">
    <w:name w:val="000EC7DDB03742BAA0302F976FC2362D"/>
    <w:rsid w:val="003B5358"/>
  </w:style>
  <w:style w:type="paragraph" w:customStyle="1" w:styleId="20FF485F44684F668B2ADFD6D9554EC8">
    <w:name w:val="20FF485F44684F668B2ADFD6D9554EC8"/>
    <w:rsid w:val="003B5358"/>
  </w:style>
  <w:style w:type="paragraph" w:customStyle="1" w:styleId="D38FB6EB0AF14F6D889D6B154B027FDA">
    <w:name w:val="D38FB6EB0AF14F6D889D6B154B027FDA"/>
    <w:rsid w:val="003B5358"/>
  </w:style>
  <w:style w:type="paragraph" w:customStyle="1" w:styleId="5C4591D4E398491DA2B5AB6B07483B1A">
    <w:name w:val="5C4591D4E398491DA2B5AB6B07483B1A"/>
    <w:rsid w:val="003B5358"/>
  </w:style>
  <w:style w:type="paragraph" w:customStyle="1" w:styleId="00D8BC15A88A4B1CAB2C6A4482EBFC42">
    <w:name w:val="00D8BC15A88A4B1CAB2C6A4482EBFC42"/>
    <w:rsid w:val="003B5358"/>
  </w:style>
  <w:style w:type="paragraph" w:customStyle="1" w:styleId="7C1EB57493724CF3857861812762838B">
    <w:name w:val="7C1EB57493724CF3857861812762838B"/>
    <w:rsid w:val="003B5358"/>
  </w:style>
  <w:style w:type="paragraph" w:customStyle="1" w:styleId="04F2DCAF164A4C5AA07993F58037E6A9">
    <w:name w:val="04F2DCAF164A4C5AA07993F58037E6A9"/>
    <w:rsid w:val="003B5358"/>
  </w:style>
  <w:style w:type="paragraph" w:customStyle="1" w:styleId="B4FDF236791445289B12CC85FFF68E36">
    <w:name w:val="B4FDF236791445289B12CC85FFF68E36"/>
    <w:rsid w:val="003B5358"/>
  </w:style>
  <w:style w:type="paragraph" w:customStyle="1" w:styleId="25768A5ED1DE458BA924FC780320897D">
    <w:name w:val="25768A5ED1DE458BA924FC780320897D"/>
    <w:rsid w:val="003B5358"/>
  </w:style>
  <w:style w:type="paragraph" w:customStyle="1" w:styleId="0F4C4F640D634AFBA9E4A2684B2BF0DB">
    <w:name w:val="0F4C4F640D634AFBA9E4A2684B2BF0DB"/>
    <w:rsid w:val="003B5358"/>
  </w:style>
  <w:style w:type="paragraph" w:customStyle="1" w:styleId="1D98B7A6E54D4CCFA7C113D93537B0D3">
    <w:name w:val="1D98B7A6E54D4CCFA7C113D93537B0D3"/>
    <w:rsid w:val="003B5358"/>
  </w:style>
  <w:style w:type="paragraph" w:customStyle="1" w:styleId="F1342EB229B34922A46FD2536B236222">
    <w:name w:val="F1342EB229B34922A46FD2536B236222"/>
    <w:rsid w:val="003B5358"/>
  </w:style>
  <w:style w:type="paragraph" w:customStyle="1" w:styleId="AC9C6341F13945C7B2D1AE9E3045F006">
    <w:name w:val="AC9C6341F13945C7B2D1AE9E3045F006"/>
    <w:rsid w:val="003B5358"/>
  </w:style>
  <w:style w:type="paragraph" w:customStyle="1" w:styleId="213566D2A3654169A3F47DA37AADC94B">
    <w:name w:val="213566D2A3654169A3F47DA37AADC94B"/>
    <w:rsid w:val="003B5358"/>
  </w:style>
  <w:style w:type="paragraph" w:customStyle="1" w:styleId="8C6C41B2289D420789D48BA5087A8E53">
    <w:name w:val="8C6C41B2289D420789D48BA5087A8E53"/>
    <w:rsid w:val="003B5358"/>
  </w:style>
  <w:style w:type="paragraph" w:customStyle="1" w:styleId="55B0E0FBDC814F6D9865C81415D76325">
    <w:name w:val="55B0E0FBDC814F6D9865C81415D76325"/>
    <w:rsid w:val="003B5358"/>
  </w:style>
  <w:style w:type="paragraph" w:customStyle="1" w:styleId="EE5666BA8F33419DA827E669FA151936">
    <w:name w:val="EE5666BA8F33419DA827E669FA151936"/>
    <w:rsid w:val="003B5358"/>
  </w:style>
  <w:style w:type="paragraph" w:customStyle="1" w:styleId="5466EE56BCF246A4B5A07FD518668E9D">
    <w:name w:val="5466EE56BCF246A4B5A07FD518668E9D"/>
    <w:rsid w:val="003B5358"/>
  </w:style>
  <w:style w:type="paragraph" w:customStyle="1" w:styleId="C5CEC1B813C945ABA8E6B4D936C09D77">
    <w:name w:val="C5CEC1B813C945ABA8E6B4D936C09D77"/>
    <w:rsid w:val="003B5358"/>
  </w:style>
  <w:style w:type="paragraph" w:customStyle="1" w:styleId="B1CCF6D4348A4FDD9C4AB1A5BA2E76E5">
    <w:name w:val="B1CCF6D4348A4FDD9C4AB1A5BA2E76E5"/>
    <w:rsid w:val="003B5358"/>
  </w:style>
  <w:style w:type="paragraph" w:customStyle="1" w:styleId="D3ECFD4B784C41818AE082853E756800">
    <w:name w:val="D3ECFD4B784C41818AE082853E756800"/>
    <w:rsid w:val="003B5358"/>
  </w:style>
  <w:style w:type="paragraph" w:customStyle="1" w:styleId="61F3ED5CF71748A196A394396051DDE5">
    <w:name w:val="61F3ED5CF71748A196A394396051DDE5"/>
    <w:rsid w:val="003B5358"/>
  </w:style>
  <w:style w:type="paragraph" w:customStyle="1" w:styleId="24712DDC30EF4421BBDF5F5352E68C2B">
    <w:name w:val="24712DDC30EF4421BBDF5F5352E68C2B"/>
    <w:rsid w:val="003B5358"/>
  </w:style>
  <w:style w:type="paragraph" w:customStyle="1" w:styleId="5F12391B33BB4FA48EDCBD4B13312591">
    <w:name w:val="5F12391B33BB4FA48EDCBD4B13312591"/>
    <w:rsid w:val="003B5358"/>
  </w:style>
  <w:style w:type="paragraph" w:customStyle="1" w:styleId="63F13B2D150B4D998082B300F96D4590">
    <w:name w:val="63F13B2D150B4D998082B300F96D4590"/>
    <w:rsid w:val="003B5358"/>
  </w:style>
  <w:style w:type="paragraph" w:customStyle="1" w:styleId="52D0ADDC7D754ACE9FF0B55FE541F5BA">
    <w:name w:val="52D0ADDC7D754ACE9FF0B55FE541F5BA"/>
    <w:rsid w:val="003B5358"/>
  </w:style>
  <w:style w:type="paragraph" w:customStyle="1" w:styleId="309A1E5CE4974889900570ACC927C9A5">
    <w:name w:val="309A1E5CE4974889900570ACC927C9A5"/>
    <w:rsid w:val="003B5358"/>
  </w:style>
  <w:style w:type="paragraph" w:customStyle="1" w:styleId="B1EE92E295E740AD91D8244E3799F77A">
    <w:name w:val="B1EE92E295E740AD91D8244E3799F77A"/>
    <w:rsid w:val="003B5358"/>
  </w:style>
  <w:style w:type="paragraph" w:customStyle="1" w:styleId="19033CE2B07C48F6A530D25CF725C4DC">
    <w:name w:val="19033CE2B07C48F6A530D25CF725C4DC"/>
    <w:rsid w:val="003B5358"/>
  </w:style>
  <w:style w:type="paragraph" w:customStyle="1" w:styleId="0A80E63746B84998B28156EF47ACE302">
    <w:name w:val="0A80E63746B84998B28156EF47ACE302"/>
    <w:rsid w:val="003B5358"/>
  </w:style>
  <w:style w:type="paragraph" w:customStyle="1" w:styleId="9960F5CB45C440569E56CF1140D08938">
    <w:name w:val="9960F5CB45C440569E56CF1140D08938"/>
    <w:rsid w:val="003B5358"/>
  </w:style>
  <w:style w:type="paragraph" w:customStyle="1" w:styleId="66BC798B6459465A8528DBDBBF0BC613">
    <w:name w:val="66BC798B6459465A8528DBDBBF0BC613"/>
    <w:rsid w:val="003B5358"/>
  </w:style>
  <w:style w:type="paragraph" w:customStyle="1" w:styleId="B3DEEDB11138490CBAAB90CDE0E71043">
    <w:name w:val="B3DEEDB11138490CBAAB90CDE0E71043"/>
    <w:rsid w:val="003B5358"/>
  </w:style>
  <w:style w:type="paragraph" w:customStyle="1" w:styleId="D3902EA8D9A64CAD867367E9C009FDC6">
    <w:name w:val="D3902EA8D9A64CAD867367E9C009FDC6"/>
    <w:rsid w:val="003B5358"/>
  </w:style>
  <w:style w:type="paragraph" w:customStyle="1" w:styleId="AAABCE29AD4D4389BA7A1E7C8BA41929">
    <w:name w:val="AAABCE29AD4D4389BA7A1E7C8BA41929"/>
    <w:rsid w:val="003B5358"/>
  </w:style>
  <w:style w:type="paragraph" w:customStyle="1" w:styleId="0C91AB5BE60747BCAD66D2262B2746AF">
    <w:name w:val="0C91AB5BE60747BCAD66D2262B2746AF"/>
    <w:rsid w:val="003B5358"/>
  </w:style>
  <w:style w:type="paragraph" w:customStyle="1" w:styleId="245B13E341A1490EA15E138A52D70C2D">
    <w:name w:val="245B13E341A1490EA15E138A52D70C2D"/>
    <w:rsid w:val="003B5358"/>
  </w:style>
  <w:style w:type="paragraph" w:customStyle="1" w:styleId="91A3E4F7AFC84D8192DAAC7CD2F9510D">
    <w:name w:val="91A3E4F7AFC84D8192DAAC7CD2F9510D"/>
    <w:rsid w:val="003B5358"/>
  </w:style>
  <w:style w:type="paragraph" w:customStyle="1" w:styleId="2ABB08622FE94B708A97ED57A00C22A1">
    <w:name w:val="2ABB08622FE94B708A97ED57A00C22A1"/>
    <w:rsid w:val="003B5358"/>
  </w:style>
  <w:style w:type="paragraph" w:customStyle="1" w:styleId="FC74B6274F2B4A0CBD8DD79E71E8D16E">
    <w:name w:val="FC74B6274F2B4A0CBD8DD79E71E8D16E"/>
    <w:rsid w:val="003B5358"/>
  </w:style>
  <w:style w:type="paragraph" w:customStyle="1" w:styleId="9633F003CE8444E1B088DE2451245767">
    <w:name w:val="9633F003CE8444E1B088DE2451245767"/>
    <w:rsid w:val="003B5358"/>
  </w:style>
  <w:style w:type="paragraph" w:customStyle="1" w:styleId="1EE8B0A2D4C44099B6FAD419878D21CC">
    <w:name w:val="1EE8B0A2D4C44099B6FAD419878D21CC"/>
    <w:rsid w:val="003B5358"/>
  </w:style>
  <w:style w:type="paragraph" w:customStyle="1" w:styleId="D8F63E082C454B2EB23646FE461613CB">
    <w:name w:val="D8F63E082C454B2EB23646FE461613CB"/>
    <w:rsid w:val="003B5358"/>
  </w:style>
  <w:style w:type="paragraph" w:customStyle="1" w:styleId="222A65216A144A129C41B7B866D7F231">
    <w:name w:val="222A65216A144A129C41B7B866D7F231"/>
    <w:rsid w:val="003B5358"/>
  </w:style>
  <w:style w:type="paragraph" w:customStyle="1" w:styleId="407239D7107249EDB0BFAC110DE79C97">
    <w:name w:val="407239D7107249EDB0BFAC110DE79C97"/>
    <w:rsid w:val="003B5358"/>
  </w:style>
  <w:style w:type="paragraph" w:customStyle="1" w:styleId="4C8444F117F24ED4949FF7D0542A894B">
    <w:name w:val="4C8444F117F24ED4949FF7D0542A894B"/>
    <w:rsid w:val="003B5358"/>
  </w:style>
  <w:style w:type="paragraph" w:customStyle="1" w:styleId="EA0C1FBE74BD4B908E46744E86FECD7C">
    <w:name w:val="EA0C1FBE74BD4B908E46744E86FECD7C"/>
    <w:rsid w:val="003B5358"/>
  </w:style>
  <w:style w:type="paragraph" w:customStyle="1" w:styleId="FA81E4C88EAB4EF3958DA87BB6F41891">
    <w:name w:val="FA81E4C88EAB4EF3958DA87BB6F41891"/>
    <w:rsid w:val="003B5358"/>
  </w:style>
  <w:style w:type="paragraph" w:customStyle="1" w:styleId="C5C834A9E6234C85B53E022A7343EF33">
    <w:name w:val="C5C834A9E6234C85B53E022A7343EF33"/>
    <w:rsid w:val="003B5358"/>
  </w:style>
  <w:style w:type="paragraph" w:customStyle="1" w:styleId="24F1E4F798C943878CD6F557976D5F3E">
    <w:name w:val="24F1E4F798C943878CD6F557976D5F3E"/>
    <w:rsid w:val="003B5358"/>
  </w:style>
  <w:style w:type="paragraph" w:customStyle="1" w:styleId="F66005EE861D4402912A1EAE3BC6C639">
    <w:name w:val="F66005EE861D4402912A1EAE3BC6C639"/>
    <w:rsid w:val="003B5358"/>
  </w:style>
  <w:style w:type="paragraph" w:customStyle="1" w:styleId="13146E768F9545D787AE7270D1FACC59">
    <w:name w:val="13146E768F9545D787AE7270D1FACC59"/>
    <w:rsid w:val="003B5358"/>
  </w:style>
  <w:style w:type="paragraph" w:customStyle="1" w:styleId="6E18185E28974599A7E26BF832FF81ED">
    <w:name w:val="6E18185E28974599A7E26BF832FF81ED"/>
    <w:rsid w:val="003B5358"/>
  </w:style>
  <w:style w:type="paragraph" w:customStyle="1" w:styleId="393CF363D2554A12A3EC44031A54742F">
    <w:name w:val="393CF363D2554A12A3EC44031A54742F"/>
    <w:rsid w:val="003B5358"/>
  </w:style>
  <w:style w:type="paragraph" w:customStyle="1" w:styleId="743ED36465EC4F0280DA42932ECBB166">
    <w:name w:val="743ED36465EC4F0280DA42932ECBB166"/>
    <w:rsid w:val="003B5358"/>
  </w:style>
  <w:style w:type="paragraph" w:customStyle="1" w:styleId="3A50EFAE5B484517AF15EA1C3A06D286">
    <w:name w:val="3A50EFAE5B484517AF15EA1C3A06D286"/>
    <w:rsid w:val="003B5358"/>
  </w:style>
  <w:style w:type="paragraph" w:customStyle="1" w:styleId="3610612E43B24A75B46F3D294EF979F8">
    <w:name w:val="3610612E43B24A75B46F3D294EF979F8"/>
    <w:rsid w:val="003B5358"/>
  </w:style>
  <w:style w:type="paragraph" w:customStyle="1" w:styleId="655F68A0680B4E5A9DFC67AFCE006BA8">
    <w:name w:val="655F68A0680B4E5A9DFC67AFCE006BA8"/>
    <w:rsid w:val="003B5358"/>
  </w:style>
  <w:style w:type="paragraph" w:customStyle="1" w:styleId="5D27956E99394EDA9FBB39EA1B8B258A">
    <w:name w:val="5D27956E99394EDA9FBB39EA1B8B258A"/>
    <w:rsid w:val="003B5358"/>
  </w:style>
  <w:style w:type="paragraph" w:customStyle="1" w:styleId="FCD4EEED595140A99802BA3F5E53F341">
    <w:name w:val="FCD4EEED595140A99802BA3F5E53F341"/>
    <w:rsid w:val="003B5358"/>
  </w:style>
  <w:style w:type="paragraph" w:customStyle="1" w:styleId="B8C21B486E794E15B9640F4EAC8B0C95">
    <w:name w:val="B8C21B486E794E15B9640F4EAC8B0C95"/>
    <w:rsid w:val="003B5358"/>
  </w:style>
  <w:style w:type="paragraph" w:customStyle="1" w:styleId="D81AABB5C38440328CAC066BFDDDDB69">
    <w:name w:val="D81AABB5C38440328CAC066BFDDDDB69"/>
    <w:rsid w:val="003B5358"/>
  </w:style>
  <w:style w:type="paragraph" w:customStyle="1" w:styleId="687D103C24944EB6938CDD31DBB83EA1">
    <w:name w:val="687D103C24944EB6938CDD31DBB83EA1"/>
    <w:rsid w:val="003B5358"/>
  </w:style>
  <w:style w:type="paragraph" w:customStyle="1" w:styleId="0FBFA29D1D994DB98DE54088B38DE3E3">
    <w:name w:val="0FBFA29D1D994DB98DE54088B38DE3E3"/>
    <w:rsid w:val="003B5358"/>
  </w:style>
  <w:style w:type="paragraph" w:customStyle="1" w:styleId="2CF825BA6A6C4071A3AF29AA1539C081">
    <w:name w:val="2CF825BA6A6C4071A3AF29AA1539C081"/>
    <w:rsid w:val="003B5358"/>
  </w:style>
  <w:style w:type="paragraph" w:customStyle="1" w:styleId="8DAF7D3185064ECF81EED36EBBC4BB65">
    <w:name w:val="8DAF7D3185064ECF81EED36EBBC4BB65"/>
    <w:rsid w:val="003B5358"/>
  </w:style>
  <w:style w:type="paragraph" w:customStyle="1" w:styleId="F98968F0464D4496B34886245F80248E">
    <w:name w:val="F98968F0464D4496B34886245F80248E"/>
    <w:rsid w:val="003B5358"/>
  </w:style>
  <w:style w:type="paragraph" w:customStyle="1" w:styleId="B13167D345B542B6977F1BEF7E5D04C7">
    <w:name w:val="B13167D345B542B6977F1BEF7E5D04C7"/>
    <w:rsid w:val="003B5358"/>
  </w:style>
  <w:style w:type="paragraph" w:customStyle="1" w:styleId="912677ECFAF945BFA93FE11521F8BBD2">
    <w:name w:val="912677ECFAF945BFA93FE11521F8BBD2"/>
    <w:rsid w:val="003B5358"/>
  </w:style>
  <w:style w:type="paragraph" w:customStyle="1" w:styleId="AA2A87FE11584B4A841DF69B5FC0D59D">
    <w:name w:val="AA2A87FE11584B4A841DF69B5FC0D59D"/>
    <w:rsid w:val="003B5358"/>
  </w:style>
  <w:style w:type="paragraph" w:customStyle="1" w:styleId="2124DF582BD24038A9C13B02C6FF2351">
    <w:name w:val="2124DF582BD24038A9C13B02C6FF2351"/>
    <w:rsid w:val="003B5358"/>
  </w:style>
  <w:style w:type="paragraph" w:customStyle="1" w:styleId="8538FD840FA0425CAC19B743F24F85BD">
    <w:name w:val="8538FD840FA0425CAC19B743F24F85BD"/>
    <w:rsid w:val="003B5358"/>
  </w:style>
  <w:style w:type="paragraph" w:customStyle="1" w:styleId="7D4712EC868B4AF38B6454D5ADD717FC">
    <w:name w:val="7D4712EC868B4AF38B6454D5ADD717FC"/>
    <w:rsid w:val="003B5358"/>
  </w:style>
  <w:style w:type="paragraph" w:customStyle="1" w:styleId="4E3F7711A8594B6A93A06332FDDFA341">
    <w:name w:val="4E3F7711A8594B6A93A06332FDDFA341"/>
    <w:rsid w:val="003B5358"/>
  </w:style>
  <w:style w:type="paragraph" w:customStyle="1" w:styleId="1AD9F41DC73F49589A287B1078454611">
    <w:name w:val="1AD9F41DC73F49589A287B1078454611"/>
    <w:rsid w:val="003B5358"/>
  </w:style>
  <w:style w:type="paragraph" w:customStyle="1" w:styleId="89A6F3786193446696065CB614EEFC96">
    <w:name w:val="89A6F3786193446696065CB614EEFC96"/>
    <w:rsid w:val="003B5358"/>
  </w:style>
  <w:style w:type="paragraph" w:customStyle="1" w:styleId="278F62D3B7AF43489A1F0D07E3AEA548">
    <w:name w:val="278F62D3B7AF43489A1F0D07E3AEA548"/>
    <w:rsid w:val="003B5358"/>
  </w:style>
  <w:style w:type="paragraph" w:customStyle="1" w:styleId="61B582F0162A45688D7C0CA789F5E21A">
    <w:name w:val="61B582F0162A45688D7C0CA789F5E21A"/>
    <w:rsid w:val="003B5358"/>
  </w:style>
  <w:style w:type="paragraph" w:customStyle="1" w:styleId="9D6CF3A710DC4A9F91591F6DCE5BE56C">
    <w:name w:val="9D6CF3A710DC4A9F91591F6DCE5BE56C"/>
    <w:rsid w:val="003B5358"/>
  </w:style>
  <w:style w:type="paragraph" w:customStyle="1" w:styleId="33894E0185894CA091AA16D1A6A102B0">
    <w:name w:val="33894E0185894CA091AA16D1A6A102B0"/>
    <w:rsid w:val="003B5358"/>
  </w:style>
  <w:style w:type="paragraph" w:customStyle="1" w:styleId="DFD767B0C8AB483CA57001A65620AE2D">
    <w:name w:val="DFD767B0C8AB483CA57001A65620AE2D"/>
    <w:rsid w:val="003B5358"/>
  </w:style>
  <w:style w:type="paragraph" w:customStyle="1" w:styleId="ED4A4632030648DEA4E8C31D9719B4DC">
    <w:name w:val="ED4A4632030648DEA4E8C31D9719B4DC"/>
    <w:rsid w:val="003B5358"/>
  </w:style>
  <w:style w:type="paragraph" w:customStyle="1" w:styleId="30C136DFC61046BC859A9E53CBE2A2A5">
    <w:name w:val="30C136DFC61046BC859A9E53CBE2A2A5"/>
    <w:rsid w:val="003B5358"/>
  </w:style>
  <w:style w:type="paragraph" w:customStyle="1" w:styleId="915DDF9D7AD941A6B028080E3BD56DD6">
    <w:name w:val="915DDF9D7AD941A6B028080E3BD56DD6"/>
    <w:rsid w:val="003B5358"/>
  </w:style>
  <w:style w:type="paragraph" w:customStyle="1" w:styleId="6E18185E28974599A7E26BF832FF81ED1">
    <w:name w:val="6E18185E28974599A7E26BF832FF81ED1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1">
    <w:name w:val="8538FD840FA0425CAC19B743F24F85BD1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12C2EA6447DF4DFE80441B1DC038FA8B">
    <w:name w:val="12C2EA6447DF4DFE80441B1DC038FA8B"/>
    <w:rsid w:val="003B5358"/>
  </w:style>
  <w:style w:type="paragraph" w:customStyle="1" w:styleId="7F556320C8D64000A61F19C9E3FD6E5A">
    <w:name w:val="7F556320C8D64000A61F19C9E3FD6E5A"/>
    <w:rsid w:val="003B5358"/>
  </w:style>
  <w:style w:type="paragraph" w:customStyle="1" w:styleId="969FF9E9BD9D45A1911215F1ADE83BA6">
    <w:name w:val="969FF9E9BD9D45A1911215F1ADE83BA6"/>
    <w:rsid w:val="003B5358"/>
  </w:style>
  <w:style w:type="paragraph" w:customStyle="1" w:styleId="B86604A8C1A146D5B506515D8415D3F6">
    <w:name w:val="B86604A8C1A146D5B506515D8415D3F6"/>
    <w:rsid w:val="003B5358"/>
  </w:style>
  <w:style w:type="paragraph" w:customStyle="1" w:styleId="8BDF673A850640D885ABD5F00D1433E2">
    <w:name w:val="8BDF673A850640D885ABD5F00D1433E2"/>
    <w:rsid w:val="003B5358"/>
    <w:pPr>
      <w:widowControl w:val="0"/>
      <w:autoSpaceDE w:val="0"/>
      <w:autoSpaceDN w:val="0"/>
      <w:spacing w:before="154" w:after="0" w:line="312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character" w:customStyle="1" w:styleId="CompanyName">
    <w:name w:val="Company Name"/>
    <w:basedOn w:val="Policepardfaut"/>
    <w:uiPriority w:val="1"/>
    <w:qFormat/>
    <w:rsid w:val="00AC6E94"/>
    <w:rPr>
      <w:i w:val="0"/>
      <w:color w:val="ED7D31" w:themeColor="accent2"/>
      <w:sz w:val="26"/>
    </w:rPr>
  </w:style>
  <w:style w:type="paragraph" w:customStyle="1" w:styleId="B86604A8C1A146D5B506515D8415D3F61">
    <w:name w:val="B86604A8C1A146D5B506515D8415D3F61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2">
    <w:name w:val="6E18185E28974599A7E26BF832FF81ED2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2">
    <w:name w:val="8538FD840FA0425CAC19B743F24F85BD2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A65A8681B56A4C8CBEFCA865DF41B3C4">
    <w:name w:val="A65A8681B56A4C8CBEFCA865DF41B3C4"/>
    <w:rsid w:val="003B5358"/>
  </w:style>
  <w:style w:type="paragraph" w:customStyle="1" w:styleId="52CB87A4F6C349E0A699F1F7D0F7ACCE">
    <w:name w:val="52CB87A4F6C349E0A699F1F7D0F7ACCE"/>
    <w:rsid w:val="003B5358"/>
  </w:style>
  <w:style w:type="paragraph" w:customStyle="1" w:styleId="E17DA8D1EE2A4F9E906CE86441BD05FC">
    <w:name w:val="E17DA8D1EE2A4F9E906CE86441BD05FC"/>
    <w:rsid w:val="003B5358"/>
  </w:style>
  <w:style w:type="paragraph" w:customStyle="1" w:styleId="8C14A15DE4114F2786F843284FDC8636">
    <w:name w:val="8C14A15DE4114F2786F843284FDC8636"/>
    <w:rsid w:val="003B5358"/>
  </w:style>
  <w:style w:type="paragraph" w:customStyle="1" w:styleId="C2BE4A6A206E4BB496A91AA7DAEE41B3">
    <w:name w:val="C2BE4A6A206E4BB496A91AA7DAEE41B3"/>
    <w:rsid w:val="003B5358"/>
  </w:style>
  <w:style w:type="paragraph" w:customStyle="1" w:styleId="D518BE71B6134BA9B538848AECA61507">
    <w:name w:val="D518BE71B6134BA9B538848AECA61507"/>
    <w:rsid w:val="003B5358"/>
  </w:style>
  <w:style w:type="paragraph" w:customStyle="1" w:styleId="6877F0A6D0EA4D5FB4E7D6CFE9C97B7F">
    <w:name w:val="6877F0A6D0EA4D5FB4E7D6CFE9C97B7F"/>
    <w:rsid w:val="003B5358"/>
  </w:style>
  <w:style w:type="paragraph" w:customStyle="1" w:styleId="C5028887ED9040D680D4D9AFE48818FF">
    <w:name w:val="C5028887ED9040D680D4D9AFE48818FF"/>
    <w:rsid w:val="003B5358"/>
  </w:style>
  <w:style w:type="paragraph" w:customStyle="1" w:styleId="AD627DC6F0AC49DDB483D61E9FE32E6A">
    <w:name w:val="AD627DC6F0AC49DDB483D61E9FE32E6A"/>
    <w:rsid w:val="003B5358"/>
  </w:style>
  <w:style w:type="paragraph" w:customStyle="1" w:styleId="AC39CE77AA7547F49B88FFB8820D6DFD">
    <w:name w:val="AC39CE77AA7547F49B88FFB8820D6DFD"/>
    <w:rsid w:val="003B5358"/>
  </w:style>
  <w:style w:type="paragraph" w:customStyle="1" w:styleId="4B009FB3206C48529BCA3207DDF9744A">
    <w:name w:val="4B009FB3206C48529BCA3207DDF9744A"/>
    <w:rsid w:val="003B5358"/>
  </w:style>
  <w:style w:type="paragraph" w:customStyle="1" w:styleId="533A02B8626B44BBB078F738666E2873">
    <w:name w:val="533A02B8626B44BBB078F738666E2873"/>
    <w:rsid w:val="003B5358"/>
  </w:style>
  <w:style w:type="paragraph" w:customStyle="1" w:styleId="F805E8C7AD8342ACB6AA939964E121B8">
    <w:name w:val="F805E8C7AD8342ACB6AA939964E121B8"/>
    <w:rsid w:val="003B5358"/>
  </w:style>
  <w:style w:type="paragraph" w:customStyle="1" w:styleId="1D31C0AD285048C1A89FFFF70C04AC45">
    <w:name w:val="1D31C0AD285048C1A89FFFF70C04AC45"/>
    <w:rsid w:val="003B5358"/>
  </w:style>
  <w:style w:type="paragraph" w:customStyle="1" w:styleId="66F2553AEE8A447C8F31CF65BB8035EE">
    <w:name w:val="66F2553AEE8A447C8F31CF65BB8035EE"/>
    <w:rsid w:val="003B5358"/>
  </w:style>
  <w:style w:type="paragraph" w:customStyle="1" w:styleId="72A422D37C70425A862B35B0BA33A937">
    <w:name w:val="72A422D37C70425A862B35B0BA33A937"/>
    <w:rsid w:val="003B5358"/>
  </w:style>
  <w:style w:type="paragraph" w:customStyle="1" w:styleId="6CAD9483224F4A2D82712657FA3CFAF1">
    <w:name w:val="6CAD9483224F4A2D82712657FA3CFAF1"/>
    <w:rsid w:val="003B5358"/>
  </w:style>
  <w:style w:type="paragraph" w:customStyle="1" w:styleId="507770463C6B4E1DA01F6E0605F4133C">
    <w:name w:val="507770463C6B4E1DA01F6E0605F4133C"/>
    <w:rsid w:val="003B5358"/>
  </w:style>
  <w:style w:type="paragraph" w:customStyle="1" w:styleId="58FC914AE4F541159D1665CA175C13F7">
    <w:name w:val="58FC914AE4F541159D1665CA175C13F7"/>
    <w:rsid w:val="003B5358"/>
  </w:style>
  <w:style w:type="paragraph" w:customStyle="1" w:styleId="3A05BB9899C146A793FACCD87961155A">
    <w:name w:val="3A05BB9899C146A793FACCD87961155A"/>
    <w:rsid w:val="003B5358"/>
  </w:style>
  <w:style w:type="paragraph" w:customStyle="1" w:styleId="C33038ACA04C470EA579D37A32ABBA4A">
    <w:name w:val="C33038ACA04C470EA579D37A32ABBA4A"/>
    <w:rsid w:val="003B5358"/>
  </w:style>
  <w:style w:type="paragraph" w:customStyle="1" w:styleId="772E87B3FCB241F28084780FCF2D8811">
    <w:name w:val="772E87B3FCB241F28084780FCF2D8811"/>
    <w:rsid w:val="003B5358"/>
  </w:style>
  <w:style w:type="paragraph" w:customStyle="1" w:styleId="1B764DBEFAF147CDA6CC758F8AB1D596">
    <w:name w:val="1B764DBEFAF147CDA6CC758F8AB1D596"/>
    <w:rsid w:val="003B5358"/>
  </w:style>
  <w:style w:type="paragraph" w:customStyle="1" w:styleId="C0C78DE21C0A4BC09AFC9620136B2003">
    <w:name w:val="C0C78DE21C0A4BC09AFC9620136B2003"/>
    <w:rsid w:val="003B5358"/>
  </w:style>
  <w:style w:type="paragraph" w:customStyle="1" w:styleId="1B5B9B98F5314651A67B22287BDC8264">
    <w:name w:val="1B5B9B98F5314651A67B22287BDC8264"/>
    <w:rsid w:val="003B5358"/>
  </w:style>
  <w:style w:type="paragraph" w:customStyle="1" w:styleId="8B44B2A0D1B040BA8117245D2FD7CC78">
    <w:name w:val="8B44B2A0D1B040BA8117245D2FD7CC78"/>
    <w:rsid w:val="003B5358"/>
  </w:style>
  <w:style w:type="paragraph" w:customStyle="1" w:styleId="88B2A2B9B46C4B13AEA18535CFDE540A">
    <w:name w:val="88B2A2B9B46C4B13AEA18535CFDE540A"/>
    <w:rsid w:val="003B5358"/>
  </w:style>
  <w:style w:type="paragraph" w:customStyle="1" w:styleId="4135E221C9884ED2B24F660A871E75E1">
    <w:name w:val="4135E221C9884ED2B24F660A871E75E1"/>
    <w:rsid w:val="003B5358"/>
  </w:style>
  <w:style w:type="paragraph" w:customStyle="1" w:styleId="4586A76931F54B4BBCA9F209F0500849">
    <w:name w:val="4586A76931F54B4BBCA9F209F0500849"/>
    <w:rsid w:val="003B5358"/>
  </w:style>
  <w:style w:type="paragraph" w:customStyle="1" w:styleId="8D2E52E7CADF42B393EF6000B3610C04">
    <w:name w:val="8D2E52E7CADF42B393EF6000B3610C04"/>
    <w:rsid w:val="003B5358"/>
  </w:style>
  <w:style w:type="paragraph" w:customStyle="1" w:styleId="19BBE265C5744ACD8FD9E49EA3E88788">
    <w:name w:val="19BBE265C5744ACD8FD9E49EA3E88788"/>
    <w:rsid w:val="003B5358"/>
  </w:style>
  <w:style w:type="paragraph" w:customStyle="1" w:styleId="095900CDCF7841CA8E75F308C2AF9C2D">
    <w:name w:val="095900CDCF7841CA8E75F308C2AF9C2D"/>
    <w:rsid w:val="003B5358"/>
  </w:style>
  <w:style w:type="paragraph" w:customStyle="1" w:styleId="99AD6E91A1B9497EB150E2D1F837C921">
    <w:name w:val="99AD6E91A1B9497EB150E2D1F837C921"/>
    <w:rsid w:val="003B5358"/>
  </w:style>
  <w:style w:type="paragraph" w:customStyle="1" w:styleId="AE15C7DD62E241889095ADE88BD658EF">
    <w:name w:val="AE15C7DD62E241889095ADE88BD658EF"/>
    <w:rsid w:val="003B5358"/>
  </w:style>
  <w:style w:type="paragraph" w:customStyle="1" w:styleId="499B85EF8BDB4C3B8209A01B303E2146">
    <w:name w:val="499B85EF8BDB4C3B8209A01B303E2146"/>
    <w:rsid w:val="003B5358"/>
  </w:style>
  <w:style w:type="paragraph" w:customStyle="1" w:styleId="0731C93634D34A82A71399F15C0E30CB">
    <w:name w:val="0731C93634D34A82A71399F15C0E30CB"/>
    <w:rsid w:val="003B5358"/>
  </w:style>
  <w:style w:type="paragraph" w:customStyle="1" w:styleId="8BDF673A850640D885ABD5F00D1433E21">
    <w:name w:val="8BDF673A850640D885ABD5F00D1433E21"/>
    <w:rsid w:val="003B5358"/>
    <w:pPr>
      <w:widowControl w:val="0"/>
      <w:autoSpaceDE w:val="0"/>
      <w:autoSpaceDN w:val="0"/>
      <w:spacing w:before="154" w:after="0" w:line="312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2">
    <w:name w:val="B86604A8C1A146D5B506515D8415D3F62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1">
    <w:name w:val="1B764DBEFAF147CDA6CC758F8AB1D5961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1">
    <w:name w:val="499B85EF8BDB4C3B8209A01B303E21461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3">
    <w:name w:val="6E18185E28974599A7E26BF832FF81ED3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3">
    <w:name w:val="8538FD840FA0425CAC19B743F24F85BD3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BDF673A850640D885ABD5F00D1433E22">
    <w:name w:val="8BDF673A850640D885ABD5F00D1433E22"/>
    <w:rsid w:val="003B5358"/>
    <w:pPr>
      <w:widowControl w:val="0"/>
      <w:autoSpaceDE w:val="0"/>
      <w:autoSpaceDN w:val="0"/>
      <w:spacing w:before="154" w:after="0" w:line="312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3">
    <w:name w:val="B86604A8C1A146D5B506515D8415D3F63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2">
    <w:name w:val="1B764DBEFAF147CDA6CC758F8AB1D5962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2">
    <w:name w:val="499B85EF8BDB4C3B8209A01B303E21462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4">
    <w:name w:val="6E18185E28974599A7E26BF832FF81ED4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4">
    <w:name w:val="8538FD840FA0425CAC19B743F24F85BD4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BDF673A850640D885ABD5F00D1433E23">
    <w:name w:val="8BDF673A850640D885ABD5F00D1433E23"/>
    <w:rsid w:val="003B5358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4">
    <w:name w:val="B86604A8C1A146D5B506515D8415D3F64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3">
    <w:name w:val="1B764DBEFAF147CDA6CC758F8AB1D5963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3">
    <w:name w:val="499B85EF8BDB4C3B8209A01B303E21463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5">
    <w:name w:val="6E18185E28974599A7E26BF832FF81ED5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5">
    <w:name w:val="8538FD840FA0425CAC19B743F24F85BD5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0278073F8CD8499BA5DDF43E99E45127">
    <w:name w:val="0278073F8CD8499BA5DDF43E99E45127"/>
    <w:rsid w:val="003B5358"/>
  </w:style>
  <w:style w:type="paragraph" w:customStyle="1" w:styleId="741D6544870845E6BEAFC8DFC7CFBFED">
    <w:name w:val="741D6544870845E6BEAFC8DFC7CFBFED"/>
    <w:rsid w:val="003B5358"/>
  </w:style>
  <w:style w:type="paragraph" w:customStyle="1" w:styleId="97EC4474EA0C4E4B83B952AFE8F46C40">
    <w:name w:val="97EC4474EA0C4E4B83B952AFE8F46C40"/>
    <w:rsid w:val="003B5358"/>
  </w:style>
  <w:style w:type="paragraph" w:customStyle="1" w:styleId="7DC0CD6231BA4F558C9051B7AB00EAC0">
    <w:name w:val="7DC0CD6231BA4F558C9051B7AB00EAC0"/>
    <w:rsid w:val="003B5358"/>
  </w:style>
  <w:style w:type="paragraph" w:customStyle="1" w:styleId="8C6F101CC4A343209266DFED4A30903F">
    <w:name w:val="8C6F101CC4A343209266DFED4A30903F"/>
    <w:rsid w:val="003B5358"/>
  </w:style>
  <w:style w:type="paragraph" w:customStyle="1" w:styleId="2F548EA5360B4092A8718DFA7B403529">
    <w:name w:val="2F548EA5360B4092A8718DFA7B403529"/>
    <w:rsid w:val="003B5358"/>
  </w:style>
  <w:style w:type="paragraph" w:customStyle="1" w:styleId="73AFC79871D848149BECC145BD46994B">
    <w:name w:val="73AFC79871D848149BECC145BD46994B"/>
    <w:rsid w:val="003B5358"/>
  </w:style>
  <w:style w:type="paragraph" w:customStyle="1" w:styleId="27AAB9DEEAFB4097AAE32754A962A794">
    <w:name w:val="27AAB9DEEAFB4097AAE32754A962A794"/>
    <w:rsid w:val="003B5358"/>
  </w:style>
  <w:style w:type="paragraph" w:customStyle="1" w:styleId="84A895BA05574082B4ED47C7E6A8FD2E">
    <w:name w:val="84A895BA05574082B4ED47C7E6A8FD2E"/>
    <w:rsid w:val="003B5358"/>
  </w:style>
  <w:style w:type="paragraph" w:customStyle="1" w:styleId="97DD50948D75421D8176AFFB161D6785">
    <w:name w:val="97DD50948D75421D8176AFFB161D6785"/>
    <w:rsid w:val="003B5358"/>
  </w:style>
  <w:style w:type="paragraph" w:customStyle="1" w:styleId="B8F34544DFF04A27AE0CB1D399F15ABC">
    <w:name w:val="B8F34544DFF04A27AE0CB1D399F15ABC"/>
    <w:rsid w:val="003B5358"/>
  </w:style>
  <w:style w:type="paragraph" w:customStyle="1" w:styleId="412763CED10E4D79AC67EAFB4B2874DB">
    <w:name w:val="412763CED10E4D79AC67EAFB4B2874DB"/>
    <w:rsid w:val="003B5358"/>
  </w:style>
  <w:style w:type="paragraph" w:customStyle="1" w:styleId="8BF9C275E3D141169AAB02778428644C">
    <w:name w:val="8BF9C275E3D141169AAB02778428644C"/>
    <w:rsid w:val="003B5358"/>
  </w:style>
  <w:style w:type="paragraph" w:customStyle="1" w:styleId="C2B1AE3F91524E8B95EC85F3038065C4">
    <w:name w:val="C2B1AE3F91524E8B95EC85F3038065C4"/>
    <w:rsid w:val="003B5358"/>
  </w:style>
  <w:style w:type="paragraph" w:customStyle="1" w:styleId="79BFFA9819DB4504A0E004861EEDBB87">
    <w:name w:val="79BFFA9819DB4504A0E004861EEDBB87"/>
    <w:rsid w:val="003B5358"/>
  </w:style>
  <w:style w:type="paragraph" w:customStyle="1" w:styleId="2EEFBD26676A4E4199B568E7852B69DF">
    <w:name w:val="2EEFBD26676A4E4199B568E7852B69DF"/>
    <w:rsid w:val="003B5358"/>
  </w:style>
  <w:style w:type="paragraph" w:customStyle="1" w:styleId="8BDF673A850640D885ABD5F00D1433E24">
    <w:name w:val="8BDF673A850640D885ABD5F00D1433E24"/>
    <w:rsid w:val="003B5358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5">
    <w:name w:val="B86604A8C1A146D5B506515D8415D3F65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4">
    <w:name w:val="1B764DBEFAF147CDA6CC758F8AB1D5964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4">
    <w:name w:val="499B85EF8BDB4C3B8209A01B303E21464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89B013F94AF24E46887DD603AA97C93F">
    <w:name w:val="89B013F94AF24E46887DD603AA97C93F"/>
    <w:rsid w:val="003B5358"/>
    <w:pPr>
      <w:widowControl w:val="0"/>
      <w:numPr>
        <w:numId w:val="2"/>
      </w:numPr>
      <w:autoSpaceDE w:val="0"/>
      <w:autoSpaceDN w:val="0"/>
      <w:spacing w:after="0" w:line="312" w:lineRule="auto"/>
      <w:ind w:left="288" w:hanging="288"/>
    </w:pPr>
    <w:rPr>
      <w:rFonts w:eastAsia="Arial" w:cs="Arial"/>
      <w:color w:val="231F20"/>
      <w:sz w:val="16"/>
      <w:szCs w:val="16"/>
      <w:lang w:bidi="en-US"/>
    </w:rPr>
  </w:style>
  <w:style w:type="paragraph" w:customStyle="1" w:styleId="79BFFA9819DB4504A0E004861EEDBB871">
    <w:name w:val="79BFFA9819DB4504A0E004861EEDBB871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6E18185E28974599A7E26BF832FF81ED6">
    <w:name w:val="6E18185E28974599A7E26BF832FF81ED6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6">
    <w:name w:val="8538FD840FA0425CAC19B743F24F85BD6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3A4217BA623643C1BC5238BDA787F20E">
    <w:name w:val="3A4217BA623643C1BC5238BDA787F20E"/>
    <w:rsid w:val="003B5358"/>
  </w:style>
  <w:style w:type="paragraph" w:customStyle="1" w:styleId="E3EE816123CF4EB892F1B9CB2DAA8603">
    <w:name w:val="E3EE816123CF4EB892F1B9CB2DAA8603"/>
    <w:rsid w:val="003B5358"/>
  </w:style>
  <w:style w:type="paragraph" w:customStyle="1" w:styleId="8028B32D63FB4EA7B9E4ED8A6AE6D462">
    <w:name w:val="8028B32D63FB4EA7B9E4ED8A6AE6D462"/>
    <w:rsid w:val="003B5358"/>
  </w:style>
  <w:style w:type="paragraph" w:customStyle="1" w:styleId="86F915FA835D46D1B7674CEA827E4F9E">
    <w:name w:val="86F915FA835D46D1B7674CEA827E4F9E"/>
    <w:rsid w:val="003B5358"/>
  </w:style>
  <w:style w:type="paragraph" w:customStyle="1" w:styleId="E346382D893F4014AE5E398D59887738">
    <w:name w:val="E346382D893F4014AE5E398D59887738"/>
    <w:rsid w:val="003B5358"/>
  </w:style>
  <w:style w:type="paragraph" w:customStyle="1" w:styleId="4A7139538C09418DA89552187E61A9AC">
    <w:name w:val="4A7139538C09418DA89552187E61A9AC"/>
    <w:rsid w:val="003B5358"/>
  </w:style>
  <w:style w:type="paragraph" w:customStyle="1" w:styleId="A44D6D33E8E74DD0B6A48FFF0C4DC2FE">
    <w:name w:val="A44D6D33E8E74DD0B6A48FFF0C4DC2FE"/>
    <w:rsid w:val="003B5358"/>
  </w:style>
  <w:style w:type="paragraph" w:customStyle="1" w:styleId="D8B634E8CCA24E06843ACBDE4C15E6B4">
    <w:name w:val="D8B634E8CCA24E06843ACBDE4C15E6B4"/>
    <w:rsid w:val="003B5358"/>
  </w:style>
  <w:style w:type="paragraph" w:customStyle="1" w:styleId="4855CEA2F4574A56AD976A76AD4ECAF3">
    <w:name w:val="4855CEA2F4574A56AD976A76AD4ECAF3"/>
    <w:rsid w:val="003B5358"/>
  </w:style>
  <w:style w:type="paragraph" w:customStyle="1" w:styleId="5F37C51A519F48D3856766BCDFFCC1BB">
    <w:name w:val="5F37C51A519F48D3856766BCDFFCC1BB"/>
    <w:rsid w:val="003B5358"/>
  </w:style>
  <w:style w:type="paragraph" w:customStyle="1" w:styleId="2A2B28D20AD24BA6A4A5221F28EFEDC5">
    <w:name w:val="2A2B28D20AD24BA6A4A5221F28EFEDC5"/>
    <w:rsid w:val="003B5358"/>
  </w:style>
  <w:style w:type="paragraph" w:customStyle="1" w:styleId="F4C488AD6493480F9894A9D65EB06D64">
    <w:name w:val="F4C488AD6493480F9894A9D65EB06D64"/>
    <w:rsid w:val="003B5358"/>
  </w:style>
  <w:style w:type="paragraph" w:customStyle="1" w:styleId="DE5DF7D7426947CD864E02EE63FFD942">
    <w:name w:val="DE5DF7D7426947CD864E02EE63FFD942"/>
    <w:rsid w:val="003B5358"/>
  </w:style>
  <w:style w:type="paragraph" w:customStyle="1" w:styleId="5567EEA15ED94F6EB154FFC9777A9F70">
    <w:name w:val="5567EEA15ED94F6EB154FFC9777A9F70"/>
    <w:rsid w:val="003B5358"/>
  </w:style>
  <w:style w:type="paragraph" w:customStyle="1" w:styleId="DE89E1767E5341018F7781612358F714">
    <w:name w:val="DE89E1767E5341018F7781612358F714"/>
    <w:rsid w:val="003B5358"/>
  </w:style>
  <w:style w:type="paragraph" w:customStyle="1" w:styleId="7515EB06BC434E319D91E10C9A54FB89">
    <w:name w:val="7515EB06BC434E319D91E10C9A54FB89"/>
    <w:rsid w:val="003B5358"/>
  </w:style>
  <w:style w:type="paragraph" w:customStyle="1" w:styleId="FB7E1F4D1522412BB709A53FA8D4D409">
    <w:name w:val="FB7E1F4D1522412BB709A53FA8D4D409"/>
    <w:rsid w:val="003B5358"/>
  </w:style>
  <w:style w:type="paragraph" w:customStyle="1" w:styleId="C186215C6FFC4457AC720A14FD6B3E86">
    <w:name w:val="C186215C6FFC4457AC720A14FD6B3E86"/>
    <w:rsid w:val="003B5358"/>
  </w:style>
  <w:style w:type="paragraph" w:customStyle="1" w:styleId="CA262C1B441C41C28C3DD9D9E0F1F2A5">
    <w:name w:val="CA262C1B441C41C28C3DD9D9E0F1F2A5"/>
    <w:rsid w:val="003B5358"/>
  </w:style>
  <w:style w:type="paragraph" w:customStyle="1" w:styleId="961011AAAC6A43DBA28EF651315BB482">
    <w:name w:val="961011AAAC6A43DBA28EF651315BB482"/>
    <w:rsid w:val="003B5358"/>
  </w:style>
  <w:style w:type="paragraph" w:customStyle="1" w:styleId="0AEBA8EF4C2644EA8BC1E14C69A92021">
    <w:name w:val="0AEBA8EF4C2644EA8BC1E14C69A92021"/>
    <w:rsid w:val="003B5358"/>
  </w:style>
  <w:style w:type="paragraph" w:customStyle="1" w:styleId="05266510CB9B40049BF19C5280DC6C1D">
    <w:name w:val="05266510CB9B40049BF19C5280DC6C1D"/>
    <w:rsid w:val="003B5358"/>
  </w:style>
  <w:style w:type="paragraph" w:customStyle="1" w:styleId="92E0AFD400CA41EEA4B6C2632E553AE0">
    <w:name w:val="92E0AFD400CA41EEA4B6C2632E553AE0"/>
    <w:rsid w:val="003B5358"/>
  </w:style>
  <w:style w:type="paragraph" w:customStyle="1" w:styleId="4618D1E3B5E94CC0B2386F4E8A1197C9">
    <w:name w:val="4618D1E3B5E94CC0B2386F4E8A1197C9"/>
    <w:rsid w:val="003B5358"/>
  </w:style>
  <w:style w:type="paragraph" w:customStyle="1" w:styleId="B7F8ACEE7C184C16BCF04E8A51BDBC6D">
    <w:name w:val="B7F8ACEE7C184C16BCF04E8A51BDBC6D"/>
    <w:rsid w:val="003B5358"/>
  </w:style>
  <w:style w:type="paragraph" w:customStyle="1" w:styleId="9F31FB6F5B834A73B76054A6FA5A6DE6">
    <w:name w:val="9F31FB6F5B834A73B76054A6FA5A6DE6"/>
    <w:rsid w:val="003B5358"/>
  </w:style>
  <w:style w:type="paragraph" w:customStyle="1" w:styleId="5B72155398C542019BF336074A0DE368">
    <w:name w:val="5B72155398C542019BF336074A0DE368"/>
    <w:rsid w:val="003B5358"/>
  </w:style>
  <w:style w:type="paragraph" w:customStyle="1" w:styleId="D5BAE5A2AF4C489BA5F3F3D393D146D0">
    <w:name w:val="D5BAE5A2AF4C489BA5F3F3D393D146D0"/>
    <w:rsid w:val="003B5358"/>
  </w:style>
  <w:style w:type="paragraph" w:customStyle="1" w:styleId="9A27AE9CF529413AADAB0569A90EE688">
    <w:name w:val="9A27AE9CF529413AADAB0569A90EE688"/>
    <w:rsid w:val="003B5358"/>
  </w:style>
  <w:style w:type="paragraph" w:customStyle="1" w:styleId="9E74E7AB6A4B4DF995A2F055D7C864BB">
    <w:name w:val="9E74E7AB6A4B4DF995A2F055D7C864BB"/>
    <w:rsid w:val="003B5358"/>
  </w:style>
  <w:style w:type="paragraph" w:customStyle="1" w:styleId="3FDD39C1E3D84206A4880373580D3C5D">
    <w:name w:val="3FDD39C1E3D84206A4880373580D3C5D"/>
    <w:rsid w:val="003B5358"/>
  </w:style>
  <w:style w:type="paragraph" w:customStyle="1" w:styleId="79D7893F606241E381A91024BA0D5A5F">
    <w:name w:val="79D7893F606241E381A91024BA0D5A5F"/>
    <w:rsid w:val="003B5358"/>
  </w:style>
  <w:style w:type="paragraph" w:customStyle="1" w:styleId="43D7A14B61994D2B9F7B2414F84828CC">
    <w:name w:val="43D7A14B61994D2B9F7B2414F84828CC"/>
    <w:rsid w:val="003B5358"/>
  </w:style>
  <w:style w:type="paragraph" w:customStyle="1" w:styleId="2DF180E49CD841CDBE86D6B93F680545">
    <w:name w:val="2DF180E49CD841CDBE86D6B93F680545"/>
    <w:rsid w:val="003B5358"/>
  </w:style>
  <w:style w:type="paragraph" w:customStyle="1" w:styleId="C9E63B44646A42C7BDCFE28D0D1E4A1E">
    <w:name w:val="C9E63B44646A42C7BDCFE28D0D1E4A1E"/>
    <w:rsid w:val="003B5358"/>
  </w:style>
  <w:style w:type="paragraph" w:customStyle="1" w:styleId="E93EDFF87728495A91123B32BF10991C">
    <w:name w:val="E93EDFF87728495A91123B32BF10991C"/>
    <w:rsid w:val="003B5358"/>
  </w:style>
  <w:style w:type="paragraph" w:customStyle="1" w:styleId="CBF2D7E0A3464CD7AB074626784699CA">
    <w:name w:val="CBF2D7E0A3464CD7AB074626784699CA"/>
    <w:rsid w:val="003B5358"/>
  </w:style>
  <w:style w:type="paragraph" w:customStyle="1" w:styleId="D4A1D1C6401744D282B0862432EA72EA">
    <w:name w:val="D4A1D1C6401744D282B0862432EA72EA"/>
    <w:rsid w:val="003B5358"/>
  </w:style>
  <w:style w:type="paragraph" w:customStyle="1" w:styleId="D88048A1DB754099872A05CCED8E627C">
    <w:name w:val="D88048A1DB754099872A05CCED8E627C"/>
    <w:rsid w:val="003B5358"/>
  </w:style>
  <w:style w:type="paragraph" w:customStyle="1" w:styleId="1FFF28DEEA5C46EE8CD6CBB7206AA64E">
    <w:name w:val="1FFF28DEEA5C46EE8CD6CBB7206AA64E"/>
    <w:rsid w:val="003B5358"/>
  </w:style>
  <w:style w:type="paragraph" w:customStyle="1" w:styleId="13F63CB063D341DBA55EB09B60D66B85">
    <w:name w:val="13F63CB063D341DBA55EB09B60D66B85"/>
    <w:rsid w:val="003B5358"/>
  </w:style>
  <w:style w:type="paragraph" w:customStyle="1" w:styleId="386FD2B1ED65440A96B8890D0C1AC960">
    <w:name w:val="386FD2B1ED65440A96B8890D0C1AC960"/>
    <w:rsid w:val="003B5358"/>
  </w:style>
  <w:style w:type="paragraph" w:customStyle="1" w:styleId="B0B4AA312CC1401C8FBA421A20C86CB5">
    <w:name w:val="B0B4AA312CC1401C8FBA421A20C86CB5"/>
    <w:rsid w:val="003B5358"/>
  </w:style>
  <w:style w:type="paragraph" w:customStyle="1" w:styleId="1FAE74C6A3594448B935EDA16BEBDB53">
    <w:name w:val="1FAE74C6A3594448B935EDA16BEBDB53"/>
    <w:rsid w:val="003B5358"/>
  </w:style>
  <w:style w:type="paragraph" w:customStyle="1" w:styleId="B71A6D77B3AC4740A450D09F552BC399">
    <w:name w:val="B71A6D77B3AC4740A450D09F552BC399"/>
    <w:rsid w:val="003B5358"/>
  </w:style>
  <w:style w:type="paragraph" w:customStyle="1" w:styleId="59AFAA3912164112B88964EB8665571C">
    <w:name w:val="59AFAA3912164112B88964EB8665571C"/>
    <w:rsid w:val="003B5358"/>
  </w:style>
  <w:style w:type="paragraph" w:customStyle="1" w:styleId="D9CF9518A077461BAE4DA19275A482D3">
    <w:name w:val="D9CF9518A077461BAE4DA19275A482D3"/>
    <w:rsid w:val="003B5358"/>
  </w:style>
  <w:style w:type="paragraph" w:customStyle="1" w:styleId="A514D7FA276E49D89B042388F19844B5">
    <w:name w:val="A514D7FA276E49D89B042388F19844B5"/>
    <w:rsid w:val="003B5358"/>
  </w:style>
  <w:style w:type="paragraph" w:customStyle="1" w:styleId="38A9BF62EDDD47E3AF91FA5346E1A630">
    <w:name w:val="38A9BF62EDDD47E3AF91FA5346E1A630"/>
    <w:rsid w:val="003B5358"/>
  </w:style>
  <w:style w:type="paragraph" w:customStyle="1" w:styleId="DDE3D7B974DE489FB901BC3CD12FD9AC">
    <w:name w:val="DDE3D7B974DE489FB901BC3CD12FD9AC"/>
    <w:rsid w:val="003B5358"/>
  </w:style>
  <w:style w:type="paragraph" w:customStyle="1" w:styleId="76706C4564AD4954A2038ABA40761077">
    <w:name w:val="76706C4564AD4954A2038ABA40761077"/>
    <w:rsid w:val="003B5358"/>
  </w:style>
  <w:style w:type="paragraph" w:customStyle="1" w:styleId="962FD1DE59B64F1B90ED55E2C81C99E6">
    <w:name w:val="962FD1DE59B64F1B90ED55E2C81C99E6"/>
    <w:rsid w:val="003B5358"/>
  </w:style>
  <w:style w:type="paragraph" w:customStyle="1" w:styleId="ACBA6683B5454E56B32D8EA8FD7CB391">
    <w:name w:val="ACBA6683B5454E56B32D8EA8FD7CB391"/>
    <w:rsid w:val="003B5358"/>
  </w:style>
  <w:style w:type="paragraph" w:customStyle="1" w:styleId="F9919017D06D4CC2B3589776F09D2B4A">
    <w:name w:val="F9919017D06D4CC2B3589776F09D2B4A"/>
    <w:rsid w:val="003B5358"/>
  </w:style>
  <w:style w:type="paragraph" w:customStyle="1" w:styleId="3CD0BCCA6C4B40499111926ABE89F92F">
    <w:name w:val="3CD0BCCA6C4B40499111926ABE89F92F"/>
    <w:rsid w:val="003B5358"/>
  </w:style>
  <w:style w:type="paragraph" w:customStyle="1" w:styleId="D87C2082AE4449BEA9B52DA8CA23E98A">
    <w:name w:val="D87C2082AE4449BEA9B52DA8CA23E98A"/>
    <w:rsid w:val="003B5358"/>
  </w:style>
  <w:style w:type="paragraph" w:customStyle="1" w:styleId="9C4582427AC54590868400474868FAC9">
    <w:name w:val="9C4582427AC54590868400474868FAC9"/>
    <w:rsid w:val="003B5358"/>
  </w:style>
  <w:style w:type="paragraph" w:customStyle="1" w:styleId="A6295646F02849D2A9274C23EAC7C636">
    <w:name w:val="A6295646F02849D2A9274C23EAC7C636"/>
    <w:rsid w:val="003B5358"/>
  </w:style>
  <w:style w:type="paragraph" w:customStyle="1" w:styleId="861D1C3C0EBC442EA8E2E31D3C8573E2">
    <w:name w:val="861D1C3C0EBC442EA8E2E31D3C8573E2"/>
    <w:rsid w:val="003B5358"/>
  </w:style>
  <w:style w:type="paragraph" w:customStyle="1" w:styleId="929BD451A4C548158C3A3DDD94CB1A9D">
    <w:name w:val="929BD451A4C548158C3A3DDD94CB1A9D"/>
    <w:rsid w:val="003B5358"/>
  </w:style>
  <w:style w:type="paragraph" w:customStyle="1" w:styleId="62B46A1BE37F4994908E3259B265C6A2">
    <w:name w:val="62B46A1BE37F4994908E3259B265C6A2"/>
    <w:rsid w:val="003B5358"/>
  </w:style>
  <w:style w:type="paragraph" w:customStyle="1" w:styleId="A107ED8496DE40C085BA0D65D6D3B13A">
    <w:name w:val="A107ED8496DE40C085BA0D65D6D3B13A"/>
    <w:rsid w:val="003B5358"/>
  </w:style>
  <w:style w:type="paragraph" w:customStyle="1" w:styleId="BD4492FA65FB46FBA17BBF858D9CAE87">
    <w:name w:val="BD4492FA65FB46FBA17BBF858D9CAE87"/>
    <w:rsid w:val="003B5358"/>
  </w:style>
  <w:style w:type="paragraph" w:customStyle="1" w:styleId="93880F45589F4D1DAA9C9B69217975A4">
    <w:name w:val="93880F45589F4D1DAA9C9B69217975A4"/>
    <w:rsid w:val="003B5358"/>
  </w:style>
  <w:style w:type="paragraph" w:customStyle="1" w:styleId="B7345547CF5045E4AED67B3525098DE4">
    <w:name w:val="B7345547CF5045E4AED67B3525098DE4"/>
    <w:rsid w:val="003B5358"/>
  </w:style>
  <w:style w:type="paragraph" w:customStyle="1" w:styleId="900D15A5F89F46E49FCF0B270E43BF68">
    <w:name w:val="900D15A5F89F46E49FCF0B270E43BF68"/>
    <w:rsid w:val="003B5358"/>
  </w:style>
  <w:style w:type="paragraph" w:customStyle="1" w:styleId="3DCB7AB0AACE457E8A9C616EA59D55AF">
    <w:name w:val="3DCB7AB0AACE457E8A9C616EA59D55AF"/>
    <w:rsid w:val="003B5358"/>
  </w:style>
  <w:style w:type="paragraph" w:customStyle="1" w:styleId="B51F5BE781364866B7F3EA120B782125">
    <w:name w:val="B51F5BE781364866B7F3EA120B782125"/>
    <w:rsid w:val="003B5358"/>
  </w:style>
  <w:style w:type="paragraph" w:customStyle="1" w:styleId="3C1E891CEA544C3D8AD2A225CD0D2028">
    <w:name w:val="3C1E891CEA544C3D8AD2A225CD0D2028"/>
    <w:rsid w:val="003B5358"/>
  </w:style>
  <w:style w:type="paragraph" w:customStyle="1" w:styleId="8B62F2D03DAD4684AD8BE8F08188BC10">
    <w:name w:val="8B62F2D03DAD4684AD8BE8F08188BC10"/>
    <w:rsid w:val="003B5358"/>
  </w:style>
  <w:style w:type="paragraph" w:customStyle="1" w:styleId="1CF78038207A446A9A583210126752ED">
    <w:name w:val="1CF78038207A446A9A583210126752ED"/>
    <w:rsid w:val="003B5358"/>
  </w:style>
  <w:style w:type="paragraph" w:customStyle="1" w:styleId="4A6E495EE46F49C2B5A5DADD3C78E2B0">
    <w:name w:val="4A6E495EE46F49C2B5A5DADD3C78E2B0"/>
    <w:rsid w:val="003B5358"/>
  </w:style>
  <w:style w:type="paragraph" w:customStyle="1" w:styleId="278D91D208AB449B9C912C25F6C237F5">
    <w:name w:val="278D91D208AB449B9C912C25F6C237F5"/>
    <w:rsid w:val="003B5358"/>
  </w:style>
  <w:style w:type="paragraph" w:customStyle="1" w:styleId="0F414C15FBE2407AB191A75086DD8F25">
    <w:name w:val="0F414C15FBE2407AB191A75086DD8F25"/>
    <w:rsid w:val="003B5358"/>
  </w:style>
  <w:style w:type="paragraph" w:customStyle="1" w:styleId="6421EDF874F24AA88A5904D5925A70C2">
    <w:name w:val="6421EDF874F24AA88A5904D5925A70C2"/>
    <w:rsid w:val="003B5358"/>
  </w:style>
  <w:style w:type="paragraph" w:customStyle="1" w:styleId="0C2A705B566941EF911C92EEF46028EB">
    <w:name w:val="0C2A705B566941EF911C92EEF46028EB"/>
    <w:rsid w:val="003B5358"/>
  </w:style>
  <w:style w:type="paragraph" w:customStyle="1" w:styleId="402A513855504E68B276D683FF21A239">
    <w:name w:val="402A513855504E68B276D683FF21A239"/>
    <w:rsid w:val="003B5358"/>
  </w:style>
  <w:style w:type="paragraph" w:customStyle="1" w:styleId="F756445CF9FF4774AF0E896D993E2A26">
    <w:name w:val="F756445CF9FF4774AF0E896D993E2A26"/>
    <w:rsid w:val="003B5358"/>
  </w:style>
  <w:style w:type="paragraph" w:customStyle="1" w:styleId="EB9C0FAC1AA74CB887386AF7B3D023A0">
    <w:name w:val="EB9C0FAC1AA74CB887386AF7B3D023A0"/>
    <w:rsid w:val="003B5358"/>
  </w:style>
  <w:style w:type="paragraph" w:customStyle="1" w:styleId="937D5D5CD33F4F3AB210511CCD23C64A">
    <w:name w:val="937D5D5CD33F4F3AB210511CCD23C64A"/>
    <w:rsid w:val="003B5358"/>
  </w:style>
  <w:style w:type="paragraph" w:customStyle="1" w:styleId="3AB30521E5E54190A16834016A0196A5">
    <w:name w:val="3AB30521E5E54190A16834016A0196A5"/>
    <w:rsid w:val="003B5358"/>
  </w:style>
  <w:style w:type="paragraph" w:customStyle="1" w:styleId="606D3BC2FBB849E189853191CEE42D30">
    <w:name w:val="606D3BC2FBB849E189853191CEE42D30"/>
    <w:rsid w:val="003B5358"/>
  </w:style>
  <w:style w:type="paragraph" w:customStyle="1" w:styleId="07F39B200F4645E7BE43B54252A5745B">
    <w:name w:val="07F39B200F4645E7BE43B54252A5745B"/>
    <w:rsid w:val="003B5358"/>
  </w:style>
  <w:style w:type="paragraph" w:customStyle="1" w:styleId="93715D77C16C451E874077A234704444">
    <w:name w:val="93715D77C16C451E874077A234704444"/>
    <w:rsid w:val="003B5358"/>
  </w:style>
  <w:style w:type="paragraph" w:customStyle="1" w:styleId="05DF0C92BF0540E3A421F1915D6CF0DC">
    <w:name w:val="05DF0C92BF0540E3A421F1915D6CF0DC"/>
    <w:rsid w:val="003B5358"/>
  </w:style>
  <w:style w:type="paragraph" w:customStyle="1" w:styleId="755BA119C8E94645ABC1CD4CF81A860C">
    <w:name w:val="755BA119C8E94645ABC1CD4CF81A860C"/>
    <w:rsid w:val="003B5358"/>
  </w:style>
  <w:style w:type="paragraph" w:customStyle="1" w:styleId="87C33FFDAAD74E898D469B74CC2CC0DE">
    <w:name w:val="87C33FFDAAD74E898D469B74CC2CC0DE"/>
    <w:rsid w:val="003B5358"/>
  </w:style>
  <w:style w:type="paragraph" w:customStyle="1" w:styleId="DB08FAF0149642A9B4420D9E8BFCB79D">
    <w:name w:val="DB08FAF0149642A9B4420D9E8BFCB79D"/>
    <w:rsid w:val="003B5358"/>
  </w:style>
  <w:style w:type="paragraph" w:customStyle="1" w:styleId="5E0139D353B44CF5ABB0139D94CE1698">
    <w:name w:val="5E0139D353B44CF5ABB0139D94CE1698"/>
    <w:rsid w:val="003B5358"/>
  </w:style>
  <w:style w:type="paragraph" w:customStyle="1" w:styleId="5F4108F97342465D8A8347A224CCBFC6">
    <w:name w:val="5F4108F97342465D8A8347A224CCBFC6"/>
    <w:rsid w:val="003B5358"/>
  </w:style>
  <w:style w:type="paragraph" w:customStyle="1" w:styleId="DDFC76E9AB4C4AEBA344C9103AB57EE8">
    <w:name w:val="DDFC76E9AB4C4AEBA344C9103AB57EE8"/>
    <w:rsid w:val="003B5358"/>
  </w:style>
  <w:style w:type="paragraph" w:customStyle="1" w:styleId="D444610011004506A50D2A0CC2AFC80F">
    <w:name w:val="D444610011004506A50D2A0CC2AFC80F"/>
    <w:rsid w:val="003B5358"/>
  </w:style>
  <w:style w:type="paragraph" w:customStyle="1" w:styleId="9B46B50FCB3743378EEA4D9B4A1D6B9C">
    <w:name w:val="9B46B50FCB3743378EEA4D9B4A1D6B9C"/>
    <w:rsid w:val="003B5358"/>
  </w:style>
  <w:style w:type="paragraph" w:customStyle="1" w:styleId="A8D9949202BB4EEE8BC2B00317B404CB">
    <w:name w:val="A8D9949202BB4EEE8BC2B00317B404CB"/>
    <w:rsid w:val="003B5358"/>
  </w:style>
  <w:style w:type="paragraph" w:customStyle="1" w:styleId="70EF2F432BD3417C83F9D927F664895F">
    <w:name w:val="70EF2F432BD3417C83F9D927F664895F"/>
    <w:rsid w:val="003B5358"/>
  </w:style>
  <w:style w:type="paragraph" w:customStyle="1" w:styleId="ADF09177663D4923B921AE041B82B66B">
    <w:name w:val="ADF09177663D4923B921AE041B82B66B"/>
    <w:rsid w:val="003B5358"/>
  </w:style>
  <w:style w:type="paragraph" w:customStyle="1" w:styleId="11AA6E1DAE234FC3BA6C6916A097FA8E">
    <w:name w:val="11AA6E1DAE234FC3BA6C6916A097FA8E"/>
    <w:rsid w:val="003B5358"/>
  </w:style>
  <w:style w:type="paragraph" w:customStyle="1" w:styleId="C2427A039A424B239C0B8897FA725F76">
    <w:name w:val="C2427A039A424B239C0B8897FA725F76"/>
    <w:rsid w:val="003B5358"/>
  </w:style>
  <w:style w:type="paragraph" w:customStyle="1" w:styleId="B6C64617AE00455FB714DFDFC0FC4B5A">
    <w:name w:val="B6C64617AE00455FB714DFDFC0FC4B5A"/>
    <w:rsid w:val="003B5358"/>
  </w:style>
  <w:style w:type="paragraph" w:customStyle="1" w:styleId="68F998E0A7774EEDB2A51ED8BEDA883D">
    <w:name w:val="68F998E0A7774EEDB2A51ED8BEDA883D"/>
    <w:rsid w:val="003B5358"/>
  </w:style>
  <w:style w:type="paragraph" w:customStyle="1" w:styleId="838B0F4769874670AB2E0C36F7220579">
    <w:name w:val="838B0F4769874670AB2E0C36F7220579"/>
    <w:rsid w:val="003B5358"/>
  </w:style>
  <w:style w:type="paragraph" w:customStyle="1" w:styleId="E4FD1755CD54438894615477DB64B6F5">
    <w:name w:val="E4FD1755CD54438894615477DB64B6F5"/>
    <w:rsid w:val="003B5358"/>
  </w:style>
  <w:style w:type="paragraph" w:customStyle="1" w:styleId="8A55C7037ECC430599D71E1F55A0327B">
    <w:name w:val="8A55C7037ECC430599D71E1F55A0327B"/>
    <w:rsid w:val="003B5358"/>
  </w:style>
  <w:style w:type="paragraph" w:customStyle="1" w:styleId="DB8012636F9D43A2BE7EC866DA094438">
    <w:name w:val="DB8012636F9D43A2BE7EC866DA094438"/>
    <w:rsid w:val="003B5358"/>
  </w:style>
  <w:style w:type="paragraph" w:customStyle="1" w:styleId="177CAA5C722645C393D0B3B34C2E291D">
    <w:name w:val="177CAA5C722645C393D0B3B34C2E291D"/>
    <w:rsid w:val="003B5358"/>
  </w:style>
  <w:style w:type="paragraph" w:customStyle="1" w:styleId="D43D67D118834CF9B21CC3A3FE7AB8A2">
    <w:name w:val="D43D67D118834CF9B21CC3A3FE7AB8A2"/>
    <w:rsid w:val="003B5358"/>
  </w:style>
  <w:style w:type="paragraph" w:customStyle="1" w:styleId="20B89340C3B648E4B2AED78B05A2E8DE">
    <w:name w:val="20B89340C3B648E4B2AED78B05A2E8DE"/>
    <w:rsid w:val="003B5358"/>
  </w:style>
  <w:style w:type="paragraph" w:customStyle="1" w:styleId="D5AF5BD9AE9D41A685746F413112FE69">
    <w:name w:val="D5AF5BD9AE9D41A685746F413112FE69"/>
    <w:rsid w:val="003B5358"/>
  </w:style>
  <w:style w:type="paragraph" w:customStyle="1" w:styleId="2B720EEF690748D592EC2FB5C8DF7754">
    <w:name w:val="2B720EEF690748D592EC2FB5C8DF7754"/>
    <w:rsid w:val="003B5358"/>
  </w:style>
  <w:style w:type="paragraph" w:customStyle="1" w:styleId="BB8B4DF1EDDB48789D85B3C61409E2E4">
    <w:name w:val="BB8B4DF1EDDB48789D85B3C61409E2E4"/>
    <w:rsid w:val="003B5358"/>
  </w:style>
  <w:style w:type="paragraph" w:customStyle="1" w:styleId="8AD5E7F22E594704B2FE2BAD11672CB2">
    <w:name w:val="8AD5E7F22E594704B2FE2BAD11672CB2"/>
    <w:rsid w:val="003B5358"/>
  </w:style>
  <w:style w:type="paragraph" w:customStyle="1" w:styleId="820CF04AF4F54E039A83C7C6C6C429BE">
    <w:name w:val="820CF04AF4F54E039A83C7C6C6C429BE"/>
    <w:rsid w:val="003B5358"/>
  </w:style>
  <w:style w:type="paragraph" w:customStyle="1" w:styleId="1E823872630A4F188CEF9C75F93A8FB0">
    <w:name w:val="1E823872630A4F188CEF9C75F93A8FB0"/>
    <w:rsid w:val="003B5358"/>
  </w:style>
  <w:style w:type="paragraph" w:customStyle="1" w:styleId="C702CF80181B4025890511C793F86151">
    <w:name w:val="C702CF80181B4025890511C793F86151"/>
    <w:rsid w:val="003B5358"/>
  </w:style>
  <w:style w:type="paragraph" w:customStyle="1" w:styleId="1015416611AC4AC885E99A98498D990B">
    <w:name w:val="1015416611AC4AC885E99A98498D990B"/>
    <w:rsid w:val="003B5358"/>
  </w:style>
  <w:style w:type="paragraph" w:customStyle="1" w:styleId="B957196F9EB749739CE4D41E8B3D0169">
    <w:name w:val="B957196F9EB749739CE4D41E8B3D0169"/>
    <w:rsid w:val="003B5358"/>
  </w:style>
  <w:style w:type="paragraph" w:customStyle="1" w:styleId="00449E78CAD84653A50A4F9CF6411914">
    <w:name w:val="00449E78CAD84653A50A4F9CF6411914"/>
    <w:rsid w:val="003B5358"/>
  </w:style>
  <w:style w:type="paragraph" w:customStyle="1" w:styleId="D661B70723E04A9BBC10A1C648820E0C">
    <w:name w:val="D661B70723E04A9BBC10A1C648820E0C"/>
    <w:rsid w:val="003B5358"/>
  </w:style>
  <w:style w:type="paragraph" w:customStyle="1" w:styleId="C8370FEAA8FF43C1ACD204625243AA89">
    <w:name w:val="C8370FEAA8FF43C1ACD204625243AA89"/>
    <w:rsid w:val="003B5358"/>
  </w:style>
  <w:style w:type="paragraph" w:customStyle="1" w:styleId="2F927CA96571426DA19012531EA808AC">
    <w:name w:val="2F927CA96571426DA19012531EA808AC"/>
    <w:rsid w:val="003B5358"/>
  </w:style>
  <w:style w:type="paragraph" w:customStyle="1" w:styleId="7E922AADC1CE4BF6894BAB23E2BBE2C3">
    <w:name w:val="7E922AADC1CE4BF6894BAB23E2BBE2C3"/>
    <w:rsid w:val="003B5358"/>
  </w:style>
  <w:style w:type="paragraph" w:customStyle="1" w:styleId="63DAF1FED4954DC2970D6597FEA4978C">
    <w:name w:val="63DAF1FED4954DC2970D6597FEA4978C"/>
    <w:rsid w:val="003B5358"/>
  </w:style>
  <w:style w:type="paragraph" w:customStyle="1" w:styleId="CD6A0588786B41DC862FC80B1F6DAE57">
    <w:name w:val="CD6A0588786B41DC862FC80B1F6DAE57"/>
    <w:rsid w:val="003B5358"/>
  </w:style>
  <w:style w:type="paragraph" w:customStyle="1" w:styleId="4972528EAAE34734994962E5D03D5A68">
    <w:name w:val="4972528EAAE34734994962E5D03D5A68"/>
    <w:rsid w:val="003B5358"/>
  </w:style>
  <w:style w:type="paragraph" w:customStyle="1" w:styleId="1EAE5286885A4F629F7E66FF6D157990">
    <w:name w:val="1EAE5286885A4F629F7E66FF6D157990"/>
    <w:rsid w:val="003B5358"/>
  </w:style>
  <w:style w:type="paragraph" w:customStyle="1" w:styleId="891A33A038654E8EB0A0F15CF7832942">
    <w:name w:val="891A33A038654E8EB0A0F15CF7832942"/>
    <w:rsid w:val="003B5358"/>
  </w:style>
  <w:style w:type="paragraph" w:customStyle="1" w:styleId="C4035AC9EDDF4BD3B4366F27F18A088A">
    <w:name w:val="C4035AC9EDDF4BD3B4366F27F18A088A"/>
    <w:rsid w:val="003B5358"/>
  </w:style>
  <w:style w:type="paragraph" w:customStyle="1" w:styleId="452594030E404901B253A93C2F236FA2">
    <w:name w:val="452594030E404901B253A93C2F236FA2"/>
    <w:rsid w:val="003B5358"/>
  </w:style>
  <w:style w:type="paragraph" w:customStyle="1" w:styleId="F34F6C4D9DB84B2C9A8F54D5E4C05866">
    <w:name w:val="F34F6C4D9DB84B2C9A8F54D5E4C05866"/>
    <w:rsid w:val="003B5358"/>
  </w:style>
  <w:style w:type="paragraph" w:customStyle="1" w:styleId="CE7ADCE9060B49F0B079C99937C71D89">
    <w:name w:val="CE7ADCE9060B49F0B079C99937C71D89"/>
    <w:rsid w:val="003B5358"/>
  </w:style>
  <w:style w:type="paragraph" w:customStyle="1" w:styleId="42936A570F58451B991A3383B310CCEE">
    <w:name w:val="42936A570F58451B991A3383B310CCEE"/>
    <w:rsid w:val="003B5358"/>
  </w:style>
  <w:style w:type="paragraph" w:customStyle="1" w:styleId="004F116D17C947589E25C86607C64FE5">
    <w:name w:val="004F116D17C947589E25C86607C64FE5"/>
    <w:rsid w:val="003B5358"/>
  </w:style>
  <w:style w:type="paragraph" w:customStyle="1" w:styleId="92FBC6A776A141EC9E0F5BDEC153C204">
    <w:name w:val="92FBC6A776A141EC9E0F5BDEC153C204"/>
    <w:rsid w:val="00AC6E94"/>
  </w:style>
  <w:style w:type="paragraph" w:customStyle="1" w:styleId="41DBBC714849475C9A0BD13B7BB4B277">
    <w:name w:val="41DBBC714849475C9A0BD13B7BB4B277"/>
    <w:rsid w:val="00AC6E94"/>
  </w:style>
  <w:style w:type="paragraph" w:customStyle="1" w:styleId="F76412CD610C419FBEFABF5C9BEB117F">
    <w:name w:val="F76412CD610C419FBEFABF5C9BEB117F"/>
    <w:rsid w:val="00AC6E94"/>
  </w:style>
  <w:style w:type="paragraph" w:customStyle="1" w:styleId="3F4A0EF7EF4340EFBA3A083BD97F992A">
    <w:name w:val="3F4A0EF7EF4340EFBA3A083BD97F992A"/>
    <w:rsid w:val="00AC6E94"/>
  </w:style>
  <w:style w:type="paragraph" w:customStyle="1" w:styleId="1F3420C6F87B48BEB2D85827C9A76A1D">
    <w:name w:val="1F3420C6F87B48BEB2D85827C9A76A1D"/>
    <w:rsid w:val="00AC6E94"/>
  </w:style>
  <w:style w:type="paragraph" w:customStyle="1" w:styleId="38EAA008BF7C4C7994B7D1FFB9D09FAA">
    <w:name w:val="38EAA008BF7C4C7994B7D1FFB9D09FAA"/>
    <w:rsid w:val="00AC6E94"/>
  </w:style>
  <w:style w:type="paragraph" w:customStyle="1" w:styleId="350237DCC1304F6D85CCF98A4559146A">
    <w:name w:val="350237DCC1304F6D85CCF98A4559146A"/>
    <w:rsid w:val="00AC6E94"/>
  </w:style>
  <w:style w:type="paragraph" w:customStyle="1" w:styleId="83F9FEFCA7AF4D9CA6571C00A79E851C">
    <w:name w:val="83F9FEFCA7AF4D9CA6571C00A79E851C"/>
    <w:rsid w:val="00AC6E94"/>
  </w:style>
  <w:style w:type="paragraph" w:customStyle="1" w:styleId="90824189AAE24A709DC8A5B325F37414">
    <w:name w:val="90824189AAE24A709DC8A5B325F37414"/>
    <w:rsid w:val="00AC6E94"/>
  </w:style>
  <w:style w:type="paragraph" w:customStyle="1" w:styleId="F43DDA8923E14213BAAE9FB9FB1DA785">
    <w:name w:val="F43DDA8923E14213BAAE9FB9FB1DA785"/>
    <w:rsid w:val="00AC6E94"/>
  </w:style>
  <w:style w:type="paragraph" w:customStyle="1" w:styleId="CFFD2BC813424FD8889CF4B0FDD91CC0">
    <w:name w:val="CFFD2BC813424FD8889CF4B0FDD91CC0"/>
    <w:rsid w:val="00AC6E94"/>
  </w:style>
  <w:style w:type="paragraph" w:customStyle="1" w:styleId="85CEFD975CD34E3F9CB5AED3E8DFAFE7">
    <w:name w:val="85CEFD975CD34E3F9CB5AED3E8DFAFE7"/>
    <w:rsid w:val="00AC6E94"/>
  </w:style>
  <w:style w:type="paragraph" w:customStyle="1" w:styleId="16F93814833E47D89593237E79F4F743">
    <w:name w:val="16F93814833E47D89593237E79F4F743"/>
    <w:rsid w:val="00AC6E94"/>
  </w:style>
  <w:style w:type="paragraph" w:customStyle="1" w:styleId="1AE9BEE18FE64004B45B9D543FE7D50C">
    <w:name w:val="1AE9BEE18FE64004B45B9D543FE7D50C"/>
    <w:rsid w:val="00AC6E94"/>
  </w:style>
  <w:style w:type="paragraph" w:customStyle="1" w:styleId="E4B5C102160042729A1979602D6EB6E0">
    <w:name w:val="E4B5C102160042729A1979602D6EB6E0"/>
    <w:rsid w:val="00AC6E94"/>
  </w:style>
  <w:style w:type="paragraph" w:customStyle="1" w:styleId="BF8A0C6786BC470A8FE39EE81AACFBE1">
    <w:name w:val="BF8A0C6786BC470A8FE39EE81AACFBE1"/>
    <w:rsid w:val="00AC6E94"/>
  </w:style>
  <w:style w:type="paragraph" w:customStyle="1" w:styleId="1379B0C35ED947B59D4E293A0950E824">
    <w:name w:val="1379B0C35ED947B59D4E293A0950E824"/>
    <w:rsid w:val="00AC6E94"/>
  </w:style>
  <w:style w:type="paragraph" w:customStyle="1" w:styleId="968323EDED94475E8EDC5CB379D863AA">
    <w:name w:val="968323EDED94475E8EDC5CB379D863AA"/>
    <w:rsid w:val="00AC6E94"/>
  </w:style>
  <w:style w:type="paragraph" w:customStyle="1" w:styleId="B60E26D947554EBB911ACC4BD05D89C3">
    <w:name w:val="B60E26D947554EBB911ACC4BD05D89C3"/>
    <w:rsid w:val="00AC6E94"/>
  </w:style>
  <w:style w:type="paragraph" w:customStyle="1" w:styleId="1C790534A165402CA62B5F75A5F51E2B">
    <w:name w:val="1C790534A165402CA62B5F75A5F51E2B"/>
    <w:rsid w:val="00AC6E94"/>
  </w:style>
  <w:style w:type="paragraph" w:customStyle="1" w:styleId="F32E919B804144D1A427DD600B6D1FBF">
    <w:name w:val="F32E919B804144D1A427DD600B6D1FBF"/>
    <w:rsid w:val="00AC6E94"/>
  </w:style>
  <w:style w:type="paragraph" w:customStyle="1" w:styleId="2447672C8A8044048B8ECAD532E8A528">
    <w:name w:val="2447672C8A8044048B8ECAD532E8A528"/>
    <w:rsid w:val="00AC6E94"/>
  </w:style>
  <w:style w:type="paragraph" w:customStyle="1" w:styleId="DB9B4884823A47D4BBB126C9F35E3777">
    <w:name w:val="DB9B4884823A47D4BBB126C9F35E3777"/>
    <w:rsid w:val="00AC6E94"/>
  </w:style>
  <w:style w:type="paragraph" w:customStyle="1" w:styleId="20D05B211C0B43A6B447CC4645C4450F">
    <w:name w:val="20D05B211C0B43A6B447CC4645C4450F"/>
    <w:rsid w:val="00AC6E94"/>
  </w:style>
  <w:style w:type="paragraph" w:customStyle="1" w:styleId="993AE22FEBAD4930962321772943270F">
    <w:name w:val="993AE22FEBAD4930962321772943270F"/>
    <w:rsid w:val="00AC6E94"/>
  </w:style>
  <w:style w:type="paragraph" w:customStyle="1" w:styleId="2802248E1B8844A5BD5116A4D5B496C7">
    <w:name w:val="2802248E1B8844A5BD5116A4D5B496C7"/>
    <w:rsid w:val="00AC6E94"/>
  </w:style>
  <w:style w:type="paragraph" w:customStyle="1" w:styleId="F631504B4C874B6BB493967D001FC13D">
    <w:name w:val="F631504B4C874B6BB493967D001FC13D"/>
    <w:rsid w:val="00AC6E94"/>
  </w:style>
  <w:style w:type="paragraph" w:customStyle="1" w:styleId="E7738370D1224176951778167A359C6D">
    <w:name w:val="E7738370D1224176951778167A359C6D"/>
    <w:rsid w:val="00AC6E94"/>
  </w:style>
  <w:style w:type="paragraph" w:customStyle="1" w:styleId="FDC8534914704AD1A4CA7304385FBB52">
    <w:name w:val="FDC8534914704AD1A4CA7304385FBB52"/>
    <w:rsid w:val="00AC6E94"/>
  </w:style>
  <w:style w:type="paragraph" w:customStyle="1" w:styleId="6076552E21D546158BAEC255F8B460BC">
    <w:name w:val="6076552E21D546158BAEC255F8B460BC"/>
    <w:rsid w:val="00AC6E94"/>
  </w:style>
  <w:style w:type="paragraph" w:customStyle="1" w:styleId="E39EC0D274214856A75520BE6286A870">
    <w:name w:val="E39EC0D274214856A75520BE6286A870"/>
    <w:rsid w:val="00AC6E94"/>
  </w:style>
  <w:style w:type="paragraph" w:customStyle="1" w:styleId="249A506D82E54B6BA671A60AAD9BDD00">
    <w:name w:val="249A506D82E54B6BA671A60AAD9BDD00"/>
    <w:rsid w:val="00AC6E94"/>
  </w:style>
  <w:style w:type="paragraph" w:customStyle="1" w:styleId="55DB1752EFA447F88AA8CD6303FCCF1D">
    <w:name w:val="55DB1752EFA447F88AA8CD6303FCCF1D"/>
    <w:rsid w:val="00AC6E94"/>
  </w:style>
  <w:style w:type="paragraph" w:customStyle="1" w:styleId="5E49194B185C4B3CA40FA530B1B7A1F1">
    <w:name w:val="5E49194B185C4B3CA40FA530B1B7A1F1"/>
    <w:rsid w:val="00AC6E94"/>
  </w:style>
  <w:style w:type="paragraph" w:customStyle="1" w:styleId="4AEB9B78AA5745C4BB3B6D52BA5F508A">
    <w:name w:val="4AEB9B78AA5745C4BB3B6D52BA5F508A"/>
    <w:rsid w:val="00AC6E94"/>
  </w:style>
  <w:style w:type="paragraph" w:customStyle="1" w:styleId="89C018870EB241C7A039953D9451A276">
    <w:name w:val="89C018870EB241C7A039953D9451A276"/>
    <w:rsid w:val="00AC6E94"/>
  </w:style>
  <w:style w:type="paragraph" w:customStyle="1" w:styleId="99E3243B5FB144BEB3DCB6430575760E">
    <w:name w:val="99E3243B5FB144BEB3DCB6430575760E"/>
    <w:rsid w:val="00AC6E94"/>
  </w:style>
  <w:style w:type="paragraph" w:customStyle="1" w:styleId="EF34FD846F2E47D98F14F8CA31A163D8">
    <w:name w:val="EF34FD846F2E47D98F14F8CA31A163D8"/>
    <w:rsid w:val="00AC6E94"/>
  </w:style>
  <w:style w:type="paragraph" w:customStyle="1" w:styleId="96CFF337E5934C8FA5829BF787A057F1">
    <w:name w:val="96CFF337E5934C8FA5829BF787A057F1"/>
    <w:rsid w:val="00AC6E94"/>
  </w:style>
  <w:style w:type="paragraph" w:customStyle="1" w:styleId="BFE1AA6DC7DE4209A507A66ED4F46E21">
    <w:name w:val="BFE1AA6DC7DE4209A507A66ED4F46E21"/>
    <w:rsid w:val="00AC6E94"/>
  </w:style>
  <w:style w:type="paragraph" w:customStyle="1" w:styleId="469F5CEDB7204781BB684227BE5E7AFD">
    <w:name w:val="469F5CEDB7204781BB684227BE5E7AFD"/>
    <w:rsid w:val="00AC6E94"/>
  </w:style>
  <w:style w:type="paragraph" w:customStyle="1" w:styleId="EA8F324DB6FD40C7B1912FF5913F771B">
    <w:name w:val="EA8F324DB6FD40C7B1912FF5913F771B"/>
    <w:rsid w:val="00AC6E94"/>
  </w:style>
  <w:style w:type="paragraph" w:customStyle="1" w:styleId="7CC83C3FCE6849D2A9114B0028A1B02E">
    <w:name w:val="7CC83C3FCE6849D2A9114B0028A1B02E"/>
    <w:rsid w:val="00AC6E94"/>
  </w:style>
  <w:style w:type="paragraph" w:customStyle="1" w:styleId="4A5C2B63C1D5462A9626788A502E2D4A">
    <w:name w:val="4A5C2B63C1D5462A9626788A502E2D4A"/>
    <w:rsid w:val="00AC6E94"/>
  </w:style>
  <w:style w:type="paragraph" w:customStyle="1" w:styleId="91B91B5B821D4707BF8C9FDEBAEF6D12">
    <w:name w:val="91B91B5B821D4707BF8C9FDEBAEF6D12"/>
    <w:rsid w:val="00AC6E94"/>
  </w:style>
  <w:style w:type="paragraph" w:customStyle="1" w:styleId="CC9219F4D9004BF08F0F68F4F0B0657B">
    <w:name w:val="CC9219F4D9004BF08F0F68F4F0B0657B"/>
    <w:rsid w:val="00AC6E94"/>
  </w:style>
  <w:style w:type="paragraph" w:customStyle="1" w:styleId="15CAC847904F405F824DE5C734728582">
    <w:name w:val="15CAC847904F405F824DE5C734728582"/>
    <w:rsid w:val="00AC6E94"/>
  </w:style>
  <w:style w:type="paragraph" w:customStyle="1" w:styleId="B77C4DE306A34A25B55A72F0A89681F7">
    <w:name w:val="B77C4DE306A34A25B55A72F0A89681F7"/>
    <w:rsid w:val="00AC6E94"/>
  </w:style>
  <w:style w:type="paragraph" w:customStyle="1" w:styleId="C41C28AA1BEF49308DAAFE2D4AA03357">
    <w:name w:val="C41C28AA1BEF49308DAAFE2D4AA03357"/>
    <w:rsid w:val="00AC6E94"/>
  </w:style>
  <w:style w:type="paragraph" w:customStyle="1" w:styleId="8473F719096C49068E49D29E0B5B68FC">
    <w:name w:val="8473F719096C49068E49D29E0B5B68FC"/>
    <w:rsid w:val="00AC6E94"/>
  </w:style>
  <w:style w:type="paragraph" w:customStyle="1" w:styleId="A351166FF24C4238B72AA6A3AA0ED8A5">
    <w:name w:val="A351166FF24C4238B72AA6A3AA0ED8A5"/>
    <w:rsid w:val="00AC6E94"/>
  </w:style>
  <w:style w:type="paragraph" w:customStyle="1" w:styleId="D507433230B849E09ED7B05785B288AB">
    <w:name w:val="D507433230B849E09ED7B05785B288AB"/>
    <w:rsid w:val="00AC6E94"/>
  </w:style>
  <w:style w:type="paragraph" w:customStyle="1" w:styleId="E2E69BE621144952A0DC4314C1E5152D">
    <w:name w:val="E2E69BE621144952A0DC4314C1E5152D"/>
    <w:rsid w:val="00AC6E94"/>
  </w:style>
  <w:style w:type="paragraph" w:customStyle="1" w:styleId="E4145D35202C4D148D1A3143D168BA09">
    <w:name w:val="E4145D35202C4D148D1A3143D168BA09"/>
    <w:rsid w:val="00AC6E94"/>
  </w:style>
  <w:style w:type="paragraph" w:customStyle="1" w:styleId="7BAEA824BAC04D06B9B67DC480265261">
    <w:name w:val="7BAEA824BAC04D06B9B67DC480265261"/>
    <w:rsid w:val="00AC6E94"/>
  </w:style>
  <w:style w:type="paragraph" w:customStyle="1" w:styleId="26D165AFD7BB48B78902915E8D08B355">
    <w:name w:val="26D165AFD7BB48B78902915E8D08B355"/>
    <w:rsid w:val="00AC6E94"/>
  </w:style>
  <w:style w:type="paragraph" w:customStyle="1" w:styleId="DA82BCA0F1104D15AD13282810C83A9B">
    <w:name w:val="DA82BCA0F1104D15AD13282810C83A9B"/>
    <w:rsid w:val="00AC6E94"/>
  </w:style>
  <w:style w:type="paragraph" w:customStyle="1" w:styleId="0C977F2F658A4EB885ECD90E10EE45EA">
    <w:name w:val="0C977F2F658A4EB885ECD90E10EE45EA"/>
    <w:rsid w:val="00AC6E94"/>
  </w:style>
  <w:style w:type="paragraph" w:customStyle="1" w:styleId="7284E98B9E7F445896FB336740DBD77C">
    <w:name w:val="7284E98B9E7F445896FB336740DBD77C"/>
    <w:rsid w:val="00AC6E94"/>
  </w:style>
  <w:style w:type="paragraph" w:customStyle="1" w:styleId="FB7F94E9DB2A46E49F3731582270033D">
    <w:name w:val="FB7F94E9DB2A46E49F3731582270033D"/>
    <w:rsid w:val="00AC6E94"/>
  </w:style>
  <w:style w:type="paragraph" w:customStyle="1" w:styleId="EBD14ABE499245E2A3CC930782BD2FCC">
    <w:name w:val="EBD14ABE499245E2A3CC930782BD2FCC"/>
    <w:rsid w:val="00AC6E94"/>
  </w:style>
  <w:style w:type="paragraph" w:customStyle="1" w:styleId="FA395BBBDF83433E8A20153FF7745BF2">
    <w:name w:val="FA395BBBDF83433E8A20153FF7745BF2"/>
    <w:rsid w:val="00AC6E94"/>
  </w:style>
  <w:style w:type="paragraph" w:customStyle="1" w:styleId="8864BEFF649F4853A87281D9AAACA9CB">
    <w:name w:val="8864BEFF649F4853A87281D9AAACA9CB"/>
    <w:rsid w:val="00AC6E94"/>
  </w:style>
  <w:style w:type="paragraph" w:customStyle="1" w:styleId="A9564B8DD6E6496D8923AB4CA200F2A7">
    <w:name w:val="A9564B8DD6E6496D8923AB4CA200F2A7"/>
    <w:rsid w:val="00AC6E94"/>
  </w:style>
  <w:style w:type="paragraph" w:customStyle="1" w:styleId="4404E073B7E84F0680FFC7F722D2B54D">
    <w:name w:val="4404E073B7E84F0680FFC7F722D2B54D"/>
    <w:rsid w:val="00AC6E94"/>
  </w:style>
  <w:style w:type="paragraph" w:customStyle="1" w:styleId="A9D5233679574A95B3B7B3BE8DE48B17">
    <w:name w:val="A9D5233679574A95B3B7B3BE8DE48B17"/>
    <w:rsid w:val="00AC6E94"/>
  </w:style>
  <w:style w:type="paragraph" w:customStyle="1" w:styleId="F8E3FFDD151C40E68EE3DA45DBA47A2F">
    <w:name w:val="F8E3FFDD151C40E68EE3DA45DBA47A2F"/>
    <w:rsid w:val="00AC6E94"/>
  </w:style>
  <w:style w:type="paragraph" w:customStyle="1" w:styleId="E5C89D113EFD452E861F1F8D90E984BA">
    <w:name w:val="E5C89D113EFD452E861F1F8D90E984BA"/>
    <w:rsid w:val="00AC6E94"/>
  </w:style>
  <w:style w:type="paragraph" w:customStyle="1" w:styleId="DA0F0EE981E5489D84DBEAE1E32A144C">
    <w:name w:val="DA0F0EE981E5489D84DBEAE1E32A144C"/>
    <w:rsid w:val="00AC6E94"/>
  </w:style>
  <w:style w:type="paragraph" w:customStyle="1" w:styleId="168D04602D7F4CA7A4D90A0986E018F3">
    <w:name w:val="168D04602D7F4CA7A4D90A0986E018F3"/>
    <w:rsid w:val="00AC6E94"/>
  </w:style>
  <w:style w:type="paragraph" w:customStyle="1" w:styleId="279DB79F597B4DBEA80A82EAE9ABFD0B">
    <w:name w:val="279DB79F597B4DBEA80A82EAE9ABFD0B"/>
    <w:rsid w:val="00AC6E94"/>
  </w:style>
  <w:style w:type="paragraph" w:customStyle="1" w:styleId="63C2ABFA085D47309C18230B5012B400">
    <w:name w:val="63C2ABFA085D47309C18230B5012B400"/>
    <w:rsid w:val="00AC6E94"/>
  </w:style>
  <w:style w:type="paragraph" w:customStyle="1" w:styleId="E0923CBF4A31492593CB7D95A5D23BCC">
    <w:name w:val="E0923CBF4A31492593CB7D95A5D23BCC"/>
    <w:rsid w:val="00AC6E94"/>
  </w:style>
  <w:style w:type="paragraph" w:customStyle="1" w:styleId="7F7CA5C0C1734FEDA09ADBBD40060928">
    <w:name w:val="7F7CA5C0C1734FEDA09ADBBD40060928"/>
    <w:rsid w:val="00AC6E94"/>
  </w:style>
  <w:style w:type="paragraph" w:customStyle="1" w:styleId="EEA6A6F9D7824F099CB1B62E9C3E2C35">
    <w:name w:val="EEA6A6F9D7824F099CB1B62E9C3E2C35"/>
    <w:rsid w:val="00AC6E94"/>
  </w:style>
  <w:style w:type="paragraph" w:customStyle="1" w:styleId="6D94AFF4081E41D2BB106D9855C3DBDE">
    <w:name w:val="6D94AFF4081E41D2BB106D9855C3DBDE"/>
    <w:rsid w:val="00AC6E94"/>
  </w:style>
  <w:style w:type="paragraph" w:customStyle="1" w:styleId="AC10FD8BC90940AA95F4B8397ED5F34B">
    <w:name w:val="AC10FD8BC90940AA95F4B8397ED5F34B"/>
    <w:rsid w:val="00AC6E94"/>
  </w:style>
  <w:style w:type="paragraph" w:customStyle="1" w:styleId="D240A29E80EE4388BA21A27F2DFB6ACE">
    <w:name w:val="D240A29E80EE4388BA21A27F2DFB6ACE"/>
    <w:rsid w:val="00AC6E94"/>
  </w:style>
  <w:style w:type="paragraph" w:customStyle="1" w:styleId="27BE80F0AFC040D0B9B101FD24AB8BC4">
    <w:name w:val="27BE80F0AFC040D0B9B101FD24AB8BC4"/>
    <w:rsid w:val="00AC6E94"/>
  </w:style>
  <w:style w:type="paragraph" w:customStyle="1" w:styleId="32FF5AD32060477093E7F9865AE999B4">
    <w:name w:val="32FF5AD32060477093E7F9865AE999B4"/>
    <w:rsid w:val="00AC6E94"/>
  </w:style>
  <w:style w:type="paragraph" w:customStyle="1" w:styleId="514B04828D4A41F28AF767036FA337CF">
    <w:name w:val="514B04828D4A41F28AF767036FA337CF"/>
    <w:rsid w:val="00AC6E94"/>
  </w:style>
  <w:style w:type="paragraph" w:customStyle="1" w:styleId="C6D51B6FD964468BA69FC5863E18CF30">
    <w:name w:val="C6D51B6FD964468BA69FC5863E18CF30"/>
    <w:rsid w:val="00AC6E94"/>
  </w:style>
  <w:style w:type="paragraph" w:customStyle="1" w:styleId="89AC4A8631D645D68067A56F54489732">
    <w:name w:val="89AC4A8631D645D68067A56F54489732"/>
    <w:rsid w:val="00AC6E94"/>
  </w:style>
  <w:style w:type="paragraph" w:customStyle="1" w:styleId="40B20597A38F42F680D0835BC4FEAA24">
    <w:name w:val="40B20597A38F42F680D0835BC4FEAA24"/>
    <w:rsid w:val="00AC6E94"/>
  </w:style>
  <w:style w:type="paragraph" w:customStyle="1" w:styleId="AB06BEAB103F4517BE4E6BFE3D85E366">
    <w:name w:val="AB06BEAB103F4517BE4E6BFE3D85E366"/>
    <w:rsid w:val="00AC6E94"/>
  </w:style>
  <w:style w:type="paragraph" w:customStyle="1" w:styleId="68D7267ACA1044A498B1688EB9AA2887">
    <w:name w:val="68D7267ACA1044A498B1688EB9AA2887"/>
    <w:rsid w:val="00AC6E94"/>
  </w:style>
  <w:style w:type="paragraph" w:customStyle="1" w:styleId="B3A8580EE256451DBA73FC21B425C65D">
    <w:name w:val="B3A8580EE256451DBA73FC21B425C65D"/>
    <w:rsid w:val="00AC6E94"/>
  </w:style>
  <w:style w:type="paragraph" w:customStyle="1" w:styleId="716AB34741424BB1A879DC53E48D3347">
    <w:name w:val="716AB34741424BB1A879DC53E48D3347"/>
    <w:rsid w:val="00AC6E94"/>
  </w:style>
  <w:style w:type="paragraph" w:customStyle="1" w:styleId="6680710445E64BA5A6685181425BFE52">
    <w:name w:val="6680710445E64BA5A6685181425BFE52"/>
    <w:rsid w:val="00AC6E94"/>
  </w:style>
  <w:style w:type="paragraph" w:customStyle="1" w:styleId="AC239D39C4EF4F78BC67436E766712C1">
    <w:name w:val="AC239D39C4EF4F78BC67436E766712C1"/>
    <w:rsid w:val="00AC6E94"/>
  </w:style>
  <w:style w:type="paragraph" w:customStyle="1" w:styleId="DD2A5388E6854EEABA5514D90E5EA4EB">
    <w:name w:val="DD2A5388E6854EEABA5514D90E5EA4EB"/>
    <w:rsid w:val="00AC6E94"/>
  </w:style>
  <w:style w:type="paragraph" w:customStyle="1" w:styleId="C54EF5794A514A7494A64BC6245BB5BB">
    <w:name w:val="C54EF5794A514A7494A64BC6245BB5BB"/>
    <w:rsid w:val="00AC6E94"/>
  </w:style>
  <w:style w:type="paragraph" w:customStyle="1" w:styleId="2EB66A198F964342A83FD83DC75ABA6A">
    <w:name w:val="2EB66A198F964342A83FD83DC75ABA6A"/>
    <w:rsid w:val="00AC6E94"/>
  </w:style>
  <w:style w:type="paragraph" w:customStyle="1" w:styleId="25DFA73E61E04F39837BFA555D722B99">
    <w:name w:val="25DFA73E61E04F39837BFA555D722B99"/>
    <w:rsid w:val="00AC6E94"/>
  </w:style>
  <w:style w:type="paragraph" w:customStyle="1" w:styleId="15C5F717615B4118AE8C73FBBBA50923">
    <w:name w:val="15C5F717615B4118AE8C73FBBBA50923"/>
    <w:rsid w:val="00AC6E94"/>
  </w:style>
  <w:style w:type="paragraph" w:customStyle="1" w:styleId="C4D7E11863794EB1A7E69F846F8D3A15">
    <w:name w:val="C4D7E11863794EB1A7E69F846F8D3A15"/>
    <w:rsid w:val="00AC6E94"/>
  </w:style>
  <w:style w:type="paragraph" w:customStyle="1" w:styleId="AE791B401A174F03813DFF0095976C00">
    <w:name w:val="AE791B401A174F03813DFF0095976C00"/>
    <w:rsid w:val="00AC6E94"/>
  </w:style>
  <w:style w:type="paragraph" w:customStyle="1" w:styleId="2D086032EA2B4CABBC3BEF12E51000A2">
    <w:name w:val="2D086032EA2B4CABBC3BEF12E51000A2"/>
    <w:rsid w:val="00AC6E94"/>
  </w:style>
  <w:style w:type="paragraph" w:customStyle="1" w:styleId="F3A3E6F0D7FB456EB001E44E2EB51769">
    <w:name w:val="F3A3E6F0D7FB456EB001E44E2EB51769"/>
    <w:rsid w:val="00AC6E94"/>
  </w:style>
  <w:style w:type="paragraph" w:customStyle="1" w:styleId="CE33003FED394AC58519AAC4E8C5A6AE">
    <w:name w:val="CE33003FED394AC58519AAC4E8C5A6AE"/>
    <w:rsid w:val="00AC6E94"/>
  </w:style>
  <w:style w:type="paragraph" w:customStyle="1" w:styleId="D6CF00EBF42644A7A3A75734572BC680">
    <w:name w:val="D6CF00EBF42644A7A3A75734572BC680"/>
    <w:rsid w:val="00AC6E94"/>
  </w:style>
  <w:style w:type="paragraph" w:customStyle="1" w:styleId="B311B90B129343D2BC550D15A2797E22">
    <w:name w:val="B311B90B129343D2BC550D15A2797E22"/>
    <w:rsid w:val="00AC6E94"/>
  </w:style>
  <w:style w:type="paragraph" w:customStyle="1" w:styleId="7B1446D6E7C9465A816EEBEC95D8278C">
    <w:name w:val="7B1446D6E7C9465A816EEBEC95D8278C"/>
    <w:rsid w:val="00AC6E94"/>
  </w:style>
  <w:style w:type="paragraph" w:customStyle="1" w:styleId="1BC490DDE76F4A86B5B3E75008C3FC43">
    <w:name w:val="1BC490DDE76F4A86B5B3E75008C3FC43"/>
    <w:rsid w:val="00AC6E94"/>
  </w:style>
  <w:style w:type="paragraph" w:customStyle="1" w:styleId="4CFBD805FC4F40DC8FEC670BB76D0369">
    <w:name w:val="4CFBD805FC4F40DC8FEC670BB76D0369"/>
    <w:rsid w:val="00AC6E94"/>
  </w:style>
  <w:style w:type="paragraph" w:customStyle="1" w:styleId="4E5422B29E4F4BC09EFE7A90EFAE6C08">
    <w:name w:val="4E5422B29E4F4BC09EFE7A90EFAE6C08"/>
    <w:rsid w:val="00AC6E94"/>
  </w:style>
  <w:style w:type="paragraph" w:customStyle="1" w:styleId="C27BFCBC2DAF4E5499C26F85B0FD728C">
    <w:name w:val="C27BFCBC2DAF4E5499C26F85B0FD728C"/>
    <w:rsid w:val="00AC6E94"/>
  </w:style>
  <w:style w:type="paragraph" w:customStyle="1" w:styleId="F9DEFA34715A4E818A09AA9E7FFE7585">
    <w:name w:val="F9DEFA34715A4E818A09AA9E7FFE7585"/>
    <w:rsid w:val="00AC6E94"/>
  </w:style>
  <w:style w:type="paragraph" w:customStyle="1" w:styleId="747D39CCF0C94FC289DE195690867D69">
    <w:name w:val="747D39CCF0C94FC289DE195690867D69"/>
    <w:rsid w:val="00AC6E94"/>
  </w:style>
  <w:style w:type="paragraph" w:customStyle="1" w:styleId="22E85E9ACEEC413AAB7E690C8BD68129">
    <w:name w:val="22E85E9ACEEC413AAB7E690C8BD68129"/>
    <w:rsid w:val="00AC6E94"/>
  </w:style>
  <w:style w:type="paragraph" w:customStyle="1" w:styleId="2192001914C14AE9840FAD02C92D5AD8">
    <w:name w:val="2192001914C14AE9840FAD02C92D5AD8"/>
    <w:rsid w:val="00AC6E94"/>
  </w:style>
  <w:style w:type="paragraph" w:customStyle="1" w:styleId="38BFEE8751CF4F149E99F6EABC4C1A27">
    <w:name w:val="38BFEE8751CF4F149E99F6EABC4C1A27"/>
    <w:rsid w:val="00AC6E94"/>
  </w:style>
  <w:style w:type="paragraph" w:customStyle="1" w:styleId="C7CB9CFF813F4C73B9CB9815EC845493">
    <w:name w:val="C7CB9CFF813F4C73B9CB9815EC845493"/>
    <w:rsid w:val="00AC6E94"/>
  </w:style>
  <w:style w:type="paragraph" w:customStyle="1" w:styleId="22FFD4D8A966416A8DB5B2A8BA913BA0">
    <w:name w:val="22FFD4D8A966416A8DB5B2A8BA913BA0"/>
    <w:rsid w:val="00AC6E94"/>
  </w:style>
  <w:style w:type="paragraph" w:customStyle="1" w:styleId="6B714F10955A4481B2D5581461FB8A13">
    <w:name w:val="6B714F10955A4481B2D5581461FB8A13"/>
    <w:rsid w:val="00AC6E94"/>
  </w:style>
  <w:style w:type="paragraph" w:customStyle="1" w:styleId="81E1B725DFA7495EA0D1CDDDF22C8CB2">
    <w:name w:val="81E1B725DFA7495EA0D1CDDDF22C8CB2"/>
    <w:rsid w:val="00AC6E94"/>
  </w:style>
  <w:style w:type="paragraph" w:customStyle="1" w:styleId="421A4FB6625746C486C9692E417B6EE9">
    <w:name w:val="421A4FB6625746C486C9692E417B6EE9"/>
    <w:rsid w:val="00AC6E94"/>
  </w:style>
  <w:style w:type="paragraph" w:customStyle="1" w:styleId="329C2DC850F440FFAFFB6D28C1BBFF15">
    <w:name w:val="329C2DC850F440FFAFFB6D28C1BBFF15"/>
    <w:rsid w:val="00AC6E94"/>
  </w:style>
  <w:style w:type="paragraph" w:customStyle="1" w:styleId="E4BB544C3EC04DD1B19D73A34FDEBD26">
    <w:name w:val="E4BB544C3EC04DD1B19D73A34FDEBD26"/>
    <w:rsid w:val="00AC6E94"/>
  </w:style>
  <w:style w:type="paragraph" w:customStyle="1" w:styleId="2EB4AB5912584251AC96C169A311AD1B">
    <w:name w:val="2EB4AB5912584251AC96C169A311AD1B"/>
    <w:rsid w:val="00AC6E94"/>
  </w:style>
  <w:style w:type="paragraph" w:customStyle="1" w:styleId="2C81EC4E82A947DA9E18C5491CE15AE9">
    <w:name w:val="2C81EC4E82A947DA9E18C5491CE15AE9"/>
    <w:rsid w:val="00AC6E94"/>
  </w:style>
  <w:style w:type="paragraph" w:customStyle="1" w:styleId="0053E5C47E04467B87EFF5E41FBDF1D7">
    <w:name w:val="0053E5C47E04467B87EFF5E41FBDF1D7"/>
    <w:rsid w:val="00AC6E94"/>
  </w:style>
  <w:style w:type="paragraph" w:customStyle="1" w:styleId="F4E6698B3AAD4CA18716414FC3C629C9">
    <w:name w:val="F4E6698B3AAD4CA18716414FC3C629C9"/>
    <w:rsid w:val="00AC6E94"/>
  </w:style>
  <w:style w:type="paragraph" w:customStyle="1" w:styleId="5CBC4C410C474C50A3C8F6484A1313ED">
    <w:name w:val="5CBC4C410C474C50A3C8F6484A1313ED"/>
    <w:rsid w:val="00AC6E94"/>
  </w:style>
  <w:style w:type="paragraph" w:customStyle="1" w:styleId="4DE9A78C9C14488095BF811B229B0621">
    <w:name w:val="4DE9A78C9C14488095BF811B229B0621"/>
    <w:rsid w:val="00AC6E94"/>
  </w:style>
  <w:style w:type="paragraph" w:customStyle="1" w:styleId="A571467E7CE845D1BB9D69E97E86C335">
    <w:name w:val="A571467E7CE845D1BB9D69E97E86C335"/>
    <w:rsid w:val="00AC6E94"/>
  </w:style>
  <w:style w:type="paragraph" w:customStyle="1" w:styleId="AAAEFE3B71894E2BB953139D4E8AE8F5">
    <w:name w:val="AAAEFE3B71894E2BB953139D4E8AE8F5"/>
    <w:rsid w:val="00AC6E94"/>
  </w:style>
  <w:style w:type="paragraph" w:customStyle="1" w:styleId="4E0953598D264B33A3F9CC3AA6122DC8">
    <w:name w:val="4E0953598D264B33A3F9CC3AA6122DC8"/>
    <w:rsid w:val="00AC6E94"/>
  </w:style>
  <w:style w:type="paragraph" w:customStyle="1" w:styleId="28D3156BA6E8495DA09A4B5A7B79BA79">
    <w:name w:val="28D3156BA6E8495DA09A4B5A7B79BA79"/>
    <w:rsid w:val="00AC6E94"/>
  </w:style>
  <w:style w:type="paragraph" w:customStyle="1" w:styleId="FDF361C4FCFA428D937244736550A808">
    <w:name w:val="FDF361C4FCFA428D937244736550A808"/>
    <w:rsid w:val="00AC6E94"/>
  </w:style>
  <w:style w:type="paragraph" w:customStyle="1" w:styleId="53971DF29BE74E979B38087F03F4EE7D">
    <w:name w:val="53971DF29BE74E979B38087F03F4EE7D"/>
    <w:rsid w:val="00AC6E94"/>
  </w:style>
  <w:style w:type="paragraph" w:customStyle="1" w:styleId="29A124D2BB55437DB69D12085BC4E001">
    <w:name w:val="29A124D2BB55437DB69D12085BC4E001"/>
    <w:rsid w:val="00AC6E94"/>
  </w:style>
  <w:style w:type="paragraph" w:customStyle="1" w:styleId="FA45C92BCB274ED7BBDD28C62021AADB">
    <w:name w:val="FA45C92BCB274ED7BBDD28C62021AADB"/>
    <w:rsid w:val="00AC6E94"/>
  </w:style>
  <w:style w:type="paragraph" w:customStyle="1" w:styleId="930BB3E14B0C4084964A19111F947AF6">
    <w:name w:val="930BB3E14B0C4084964A19111F947AF6"/>
    <w:rsid w:val="00AC6E94"/>
  </w:style>
  <w:style w:type="paragraph" w:customStyle="1" w:styleId="FE7C7CF69CED426D8CDA954527617FF6">
    <w:name w:val="FE7C7CF69CED426D8CDA954527617FF6"/>
    <w:rsid w:val="00AC6E94"/>
  </w:style>
  <w:style w:type="paragraph" w:customStyle="1" w:styleId="966314539B2D45F0A6DEA5BDBCC7FAEC">
    <w:name w:val="966314539B2D45F0A6DEA5BDBCC7FAEC"/>
    <w:rsid w:val="00AC6E94"/>
  </w:style>
  <w:style w:type="paragraph" w:customStyle="1" w:styleId="C4B337543D8D472BAE77B1782F1281C7">
    <w:name w:val="C4B337543D8D472BAE77B1782F1281C7"/>
    <w:rsid w:val="00AC6E94"/>
  </w:style>
  <w:style w:type="paragraph" w:customStyle="1" w:styleId="1E0448B912E948DBBC9D0B280BC902F2">
    <w:name w:val="1E0448B912E948DBBC9D0B280BC902F2"/>
    <w:rsid w:val="00AC6E94"/>
  </w:style>
  <w:style w:type="paragraph" w:customStyle="1" w:styleId="781D167E80F9495DBE0D7CA7CD140ED5">
    <w:name w:val="781D167E80F9495DBE0D7CA7CD140ED5"/>
    <w:rsid w:val="00AC6E94"/>
  </w:style>
  <w:style w:type="paragraph" w:customStyle="1" w:styleId="AA38D00582EA4EECBDF29C270FADE08A">
    <w:name w:val="AA38D00582EA4EECBDF29C270FADE08A"/>
    <w:rsid w:val="00AC6E94"/>
  </w:style>
  <w:style w:type="paragraph" w:customStyle="1" w:styleId="29FCCB9255CD421FBE15035EDCCD9332">
    <w:name w:val="29FCCB9255CD421FBE15035EDCCD9332"/>
    <w:rsid w:val="00AC6E94"/>
  </w:style>
  <w:style w:type="paragraph" w:customStyle="1" w:styleId="1565D171C896489A8612108AD3E36944">
    <w:name w:val="1565D171C896489A8612108AD3E36944"/>
    <w:rsid w:val="00AC6E94"/>
  </w:style>
  <w:style w:type="paragraph" w:customStyle="1" w:styleId="E72DC78103BC49A88182D49FCFFE0978">
    <w:name w:val="E72DC78103BC49A88182D49FCFFE0978"/>
    <w:rsid w:val="00AC6E94"/>
  </w:style>
  <w:style w:type="paragraph" w:customStyle="1" w:styleId="8D57472443EC438E8319E2BA9F4379E8">
    <w:name w:val="8D57472443EC438E8319E2BA9F4379E8"/>
    <w:rsid w:val="00AC6E94"/>
  </w:style>
  <w:style w:type="paragraph" w:customStyle="1" w:styleId="EE7EB4F8DCB743838F8D613E3643CD6B">
    <w:name w:val="EE7EB4F8DCB743838F8D613E3643CD6B"/>
    <w:rsid w:val="00AC6E94"/>
  </w:style>
  <w:style w:type="paragraph" w:customStyle="1" w:styleId="603D98E0D686470E81D701C7D4620490">
    <w:name w:val="603D98E0D686470E81D701C7D4620490"/>
    <w:rsid w:val="00AC6E94"/>
  </w:style>
  <w:style w:type="paragraph" w:customStyle="1" w:styleId="93670FB73E9048DB8C8095EB6461F8D2">
    <w:name w:val="93670FB73E9048DB8C8095EB6461F8D2"/>
    <w:rsid w:val="00AC6E94"/>
  </w:style>
  <w:style w:type="paragraph" w:customStyle="1" w:styleId="A172BDA22CCE49458A332F1E85419A9B">
    <w:name w:val="A172BDA22CCE49458A332F1E85419A9B"/>
    <w:rsid w:val="00AC6E94"/>
  </w:style>
  <w:style w:type="paragraph" w:customStyle="1" w:styleId="8EADA05CB9B048D0B72ABC1A3E285CF8">
    <w:name w:val="8EADA05CB9B048D0B72ABC1A3E285CF8"/>
    <w:rsid w:val="00AC6E94"/>
  </w:style>
  <w:style w:type="paragraph" w:customStyle="1" w:styleId="E8259D5860EA4465BF0C32FADBDEFFA7">
    <w:name w:val="E8259D5860EA4465BF0C32FADBDEFFA7"/>
    <w:rsid w:val="00AC6E94"/>
  </w:style>
  <w:style w:type="paragraph" w:customStyle="1" w:styleId="BE810514934C48EC83BC594366DC80BF">
    <w:name w:val="BE810514934C48EC83BC594366DC80BF"/>
    <w:rsid w:val="00AC6E94"/>
  </w:style>
  <w:style w:type="paragraph" w:customStyle="1" w:styleId="DE25CB49568E448BBBB160B98601AB4C">
    <w:name w:val="DE25CB49568E448BBBB160B98601AB4C"/>
    <w:rsid w:val="00AC6E94"/>
  </w:style>
  <w:style w:type="paragraph" w:customStyle="1" w:styleId="39902F47E1E444E8B55235F6D92C2D06">
    <w:name w:val="39902F47E1E444E8B55235F6D92C2D06"/>
    <w:rsid w:val="00AC6E94"/>
  </w:style>
  <w:style w:type="paragraph" w:customStyle="1" w:styleId="B76DA15814444D619A8D4E61AF6D9A3F">
    <w:name w:val="B76DA15814444D619A8D4E61AF6D9A3F"/>
    <w:rsid w:val="00AC6E94"/>
  </w:style>
  <w:style w:type="paragraph" w:customStyle="1" w:styleId="3700C96D90484EC6B0EBF89B654B88B0">
    <w:name w:val="3700C96D90484EC6B0EBF89B654B88B0"/>
    <w:rsid w:val="00AC6E94"/>
  </w:style>
  <w:style w:type="paragraph" w:customStyle="1" w:styleId="15765089DE0247BFBC95118BF937FD56">
    <w:name w:val="15765089DE0247BFBC95118BF937FD56"/>
    <w:rsid w:val="00AC6E94"/>
  </w:style>
  <w:style w:type="paragraph" w:customStyle="1" w:styleId="0E7497E3C5DF4CEA80C6F03EB6B36ED1">
    <w:name w:val="0E7497E3C5DF4CEA80C6F03EB6B36ED1"/>
    <w:rsid w:val="00AC6E94"/>
  </w:style>
  <w:style w:type="paragraph" w:customStyle="1" w:styleId="94CFE8C6C84540198D66906A6A7E674F">
    <w:name w:val="94CFE8C6C84540198D66906A6A7E674F"/>
    <w:rsid w:val="00AC6E94"/>
  </w:style>
  <w:style w:type="paragraph" w:customStyle="1" w:styleId="2AB95215DBB24EC3A45F53B1BFAED803">
    <w:name w:val="2AB95215DBB24EC3A45F53B1BFAED803"/>
    <w:rsid w:val="00AC6E94"/>
  </w:style>
  <w:style w:type="paragraph" w:customStyle="1" w:styleId="A0FE3A10890F4FF6AF2B46D302481F6C">
    <w:name w:val="A0FE3A10890F4FF6AF2B46D302481F6C"/>
    <w:rsid w:val="00AC6E94"/>
  </w:style>
  <w:style w:type="paragraph" w:customStyle="1" w:styleId="6641A392D74E4E1EAC9D25412D3EC969">
    <w:name w:val="6641A392D74E4E1EAC9D25412D3EC969"/>
    <w:rsid w:val="00AC6E94"/>
  </w:style>
  <w:style w:type="paragraph" w:customStyle="1" w:styleId="0ECCE0BB3A2F4B89BF35B99CF061D853">
    <w:name w:val="0ECCE0BB3A2F4B89BF35B99CF061D853"/>
    <w:rsid w:val="00AC6E94"/>
  </w:style>
  <w:style w:type="paragraph" w:customStyle="1" w:styleId="E759335E5DD4416E864BFEAF94421EDA">
    <w:name w:val="E759335E5DD4416E864BFEAF94421EDA"/>
    <w:rsid w:val="00AC6E94"/>
  </w:style>
  <w:style w:type="paragraph" w:customStyle="1" w:styleId="FD97BFCD24F54E78BFBC2DF1A5B16504">
    <w:name w:val="FD97BFCD24F54E78BFBC2DF1A5B16504"/>
    <w:rsid w:val="00AC6E94"/>
  </w:style>
  <w:style w:type="paragraph" w:customStyle="1" w:styleId="99E4646C14B84B29AD69300FA7C96387">
    <w:name w:val="99E4646C14B84B29AD69300FA7C96387"/>
    <w:rsid w:val="00AC6E94"/>
  </w:style>
  <w:style w:type="paragraph" w:customStyle="1" w:styleId="5C4E72EBBBC341ADB2BD6BBBBE60EE81">
    <w:name w:val="5C4E72EBBBC341ADB2BD6BBBBE60EE81"/>
    <w:rsid w:val="00AC6E94"/>
  </w:style>
  <w:style w:type="paragraph" w:customStyle="1" w:styleId="DE2E5214D8414199882A2407CCB1CCC8">
    <w:name w:val="DE2E5214D8414199882A2407CCB1CCC8"/>
    <w:rsid w:val="00AC6E94"/>
  </w:style>
  <w:style w:type="paragraph" w:customStyle="1" w:styleId="0F6E20E7FDF1400892EBDDC853238E46">
    <w:name w:val="0F6E20E7FDF1400892EBDDC853238E46"/>
    <w:rsid w:val="00AC6E94"/>
  </w:style>
  <w:style w:type="paragraph" w:customStyle="1" w:styleId="9B137FF823CE4196BC434082CE489A2E">
    <w:name w:val="9B137FF823CE4196BC434082CE489A2E"/>
    <w:rsid w:val="00AC6E94"/>
  </w:style>
  <w:style w:type="paragraph" w:customStyle="1" w:styleId="89064BD7CFD04D1FB41F007F757FB580">
    <w:name w:val="89064BD7CFD04D1FB41F007F757FB580"/>
    <w:rsid w:val="00AC6E94"/>
  </w:style>
  <w:style w:type="paragraph" w:customStyle="1" w:styleId="F80EE471E65F4730A321CC7364F93866">
    <w:name w:val="F80EE471E65F4730A321CC7364F93866"/>
    <w:rsid w:val="00AC6E94"/>
  </w:style>
  <w:style w:type="paragraph" w:customStyle="1" w:styleId="2B8FB7A648AE4EA683408A46A7AB429F">
    <w:name w:val="2B8FB7A648AE4EA683408A46A7AB429F"/>
    <w:rsid w:val="00AC6E94"/>
  </w:style>
  <w:style w:type="paragraph" w:customStyle="1" w:styleId="A537AC04AE1A474DA6DD244BA6BA51E3">
    <w:name w:val="A537AC04AE1A474DA6DD244BA6BA51E3"/>
    <w:rsid w:val="00AC6E94"/>
  </w:style>
  <w:style w:type="paragraph" w:customStyle="1" w:styleId="CF3BA36FF9054543B7D45D1AEA4C84E1">
    <w:name w:val="CF3BA36FF9054543B7D45D1AEA4C84E1"/>
    <w:rsid w:val="00AC6E94"/>
  </w:style>
  <w:style w:type="paragraph" w:customStyle="1" w:styleId="7182F2750160440599A320B5715DCFFE">
    <w:name w:val="7182F2750160440599A320B5715DCFFE"/>
    <w:rsid w:val="00AC6E94"/>
  </w:style>
  <w:style w:type="paragraph" w:customStyle="1" w:styleId="D0A995F2E21F4F19AC1104E543038545">
    <w:name w:val="D0A995F2E21F4F19AC1104E543038545"/>
    <w:rsid w:val="00AC6E94"/>
  </w:style>
  <w:style w:type="paragraph" w:customStyle="1" w:styleId="0FA45E9A977B407E9584AD0FFF129497">
    <w:name w:val="0FA45E9A977B407E9584AD0FFF129497"/>
    <w:rsid w:val="00AC6E94"/>
  </w:style>
  <w:style w:type="paragraph" w:customStyle="1" w:styleId="C24DE2B356EA47BAB9E5D4885E80974A">
    <w:name w:val="C24DE2B356EA47BAB9E5D4885E80974A"/>
    <w:rsid w:val="00AC6E94"/>
  </w:style>
  <w:style w:type="paragraph" w:customStyle="1" w:styleId="C19C06066CC145869C451E887C5EBF6D">
    <w:name w:val="C19C06066CC145869C451E887C5EBF6D"/>
    <w:rsid w:val="00AC6E94"/>
  </w:style>
  <w:style w:type="paragraph" w:customStyle="1" w:styleId="6FF31CAC72454764B25BF2A404CFCC23">
    <w:name w:val="6FF31CAC72454764B25BF2A404CFCC23"/>
    <w:rsid w:val="00AC6E94"/>
  </w:style>
  <w:style w:type="paragraph" w:customStyle="1" w:styleId="F7BB357AE2294E0195F01B3465BBE0B7">
    <w:name w:val="F7BB357AE2294E0195F01B3465BBE0B7"/>
    <w:rsid w:val="00AC6E94"/>
  </w:style>
  <w:style w:type="paragraph" w:customStyle="1" w:styleId="E0B9A0B55E1A47AFA4AF3653F820E889">
    <w:name w:val="E0B9A0B55E1A47AFA4AF3653F820E889"/>
    <w:rsid w:val="00AC6E94"/>
  </w:style>
  <w:style w:type="paragraph" w:customStyle="1" w:styleId="86D998C4C37A4F67B5C2A8522A6C4A1D">
    <w:name w:val="86D998C4C37A4F67B5C2A8522A6C4A1D"/>
    <w:rsid w:val="00AC6E94"/>
  </w:style>
  <w:style w:type="paragraph" w:customStyle="1" w:styleId="82633040BB7641BBA26289A5434A8D10">
    <w:name w:val="82633040BB7641BBA26289A5434A8D10"/>
    <w:rsid w:val="00AC6E94"/>
  </w:style>
  <w:style w:type="paragraph" w:customStyle="1" w:styleId="375C9391171342C2B5D5C588D349A55D">
    <w:name w:val="375C9391171342C2B5D5C588D349A55D"/>
    <w:rsid w:val="00AC6E94"/>
  </w:style>
  <w:style w:type="paragraph" w:customStyle="1" w:styleId="DD2C85AFB25A452AB05950840DB89D05">
    <w:name w:val="DD2C85AFB25A452AB05950840DB89D05"/>
    <w:rsid w:val="00AC6E94"/>
  </w:style>
  <w:style w:type="paragraph" w:customStyle="1" w:styleId="55FAF9D1DDC64947B7BDAA0F55786BB0">
    <w:name w:val="55FAF9D1DDC64947B7BDAA0F55786BB0"/>
    <w:rsid w:val="00AC6E94"/>
  </w:style>
  <w:style w:type="paragraph" w:customStyle="1" w:styleId="68B25DAD215F43B58C025BE15073C760">
    <w:name w:val="68B25DAD215F43B58C025BE15073C760"/>
    <w:rsid w:val="00AC6E94"/>
  </w:style>
  <w:style w:type="paragraph" w:customStyle="1" w:styleId="0A5E98A125C749B08F888BCC199E509B">
    <w:name w:val="0A5E98A125C749B08F888BCC199E509B"/>
    <w:rsid w:val="00AC6E94"/>
  </w:style>
  <w:style w:type="paragraph" w:customStyle="1" w:styleId="B2196078509D46FEB0951EE5AC9B7B1A">
    <w:name w:val="B2196078509D46FEB0951EE5AC9B7B1A"/>
    <w:rsid w:val="00AC6E94"/>
  </w:style>
  <w:style w:type="paragraph" w:customStyle="1" w:styleId="1418B26FAD5B46DB9F84ACD198F637B9">
    <w:name w:val="1418B26FAD5B46DB9F84ACD198F637B9"/>
    <w:rsid w:val="00AC6E94"/>
  </w:style>
  <w:style w:type="paragraph" w:customStyle="1" w:styleId="FB035F934A3D422F86D10B79CA4AC9CA">
    <w:name w:val="FB035F934A3D422F86D10B79CA4AC9CA"/>
    <w:rsid w:val="00AC6E94"/>
  </w:style>
  <w:style w:type="paragraph" w:customStyle="1" w:styleId="D71E8F76410041098306E271E2C6BB05">
    <w:name w:val="D71E8F76410041098306E271E2C6BB05"/>
    <w:rsid w:val="00AC6E94"/>
  </w:style>
  <w:style w:type="paragraph" w:customStyle="1" w:styleId="EA6113C6AEEF4537A09A9F51F9F42B89">
    <w:name w:val="EA6113C6AEEF4537A09A9F51F9F42B89"/>
    <w:rsid w:val="00AC6E94"/>
  </w:style>
  <w:style w:type="paragraph" w:customStyle="1" w:styleId="2FE4FAB577834BCE8C3C4D043AC19E40">
    <w:name w:val="2FE4FAB577834BCE8C3C4D043AC19E40"/>
    <w:rsid w:val="00AC6E94"/>
  </w:style>
  <w:style w:type="paragraph" w:customStyle="1" w:styleId="C7CCC25F15E64801B708E3A51C934DA0">
    <w:name w:val="C7CCC25F15E64801B708E3A51C934DA0"/>
    <w:rsid w:val="00AC6E94"/>
  </w:style>
  <w:style w:type="paragraph" w:customStyle="1" w:styleId="FFC6F65253214DC9B22708552F21C283">
    <w:name w:val="FFC6F65253214DC9B22708552F21C283"/>
    <w:rsid w:val="00AC6E94"/>
  </w:style>
  <w:style w:type="paragraph" w:customStyle="1" w:styleId="D2364A9BF0094B559B788486EA0BEA8D">
    <w:name w:val="D2364A9BF0094B559B788486EA0BEA8D"/>
    <w:rsid w:val="00AC6E94"/>
  </w:style>
  <w:style w:type="paragraph" w:customStyle="1" w:styleId="A7480B7359DB43D490393795238B81E9">
    <w:name w:val="A7480B7359DB43D490393795238B81E9"/>
    <w:rsid w:val="00AC6E94"/>
  </w:style>
  <w:style w:type="paragraph" w:customStyle="1" w:styleId="144B386367C640B2BFA075492550D58B">
    <w:name w:val="144B386367C640B2BFA075492550D58B"/>
    <w:rsid w:val="00AC6E94"/>
  </w:style>
  <w:style w:type="paragraph" w:customStyle="1" w:styleId="321B593DD292491A97D63722D1C1BE8D">
    <w:name w:val="321B593DD292491A97D63722D1C1BE8D"/>
    <w:rsid w:val="00AC6E94"/>
  </w:style>
  <w:style w:type="paragraph" w:customStyle="1" w:styleId="50BCB838D310404F81703E14FF16AED9">
    <w:name w:val="50BCB838D310404F81703E14FF16AED9"/>
    <w:rsid w:val="00AC6E94"/>
  </w:style>
  <w:style w:type="paragraph" w:customStyle="1" w:styleId="8478BAE21956478992F08F2F1D4A8BA6">
    <w:name w:val="8478BAE21956478992F08F2F1D4A8BA6"/>
    <w:rsid w:val="00AC6E94"/>
  </w:style>
  <w:style w:type="paragraph" w:customStyle="1" w:styleId="28AF1112968B41A99E567010F9624BD7">
    <w:name w:val="28AF1112968B41A99E567010F9624BD7"/>
    <w:rsid w:val="00AC6E94"/>
  </w:style>
  <w:style w:type="paragraph" w:customStyle="1" w:styleId="077B6A24590E420DA58C88C2C9860EE7">
    <w:name w:val="077B6A24590E420DA58C88C2C9860EE7"/>
    <w:rsid w:val="00AC6E94"/>
  </w:style>
  <w:style w:type="paragraph" w:customStyle="1" w:styleId="8B0305237E8644DCBE8A21CDCDD6ADBC">
    <w:name w:val="8B0305237E8644DCBE8A21CDCDD6ADBC"/>
    <w:rsid w:val="00AC6E94"/>
  </w:style>
  <w:style w:type="paragraph" w:customStyle="1" w:styleId="B08E8EA81CDC4F17B5314BD9A05BABC9">
    <w:name w:val="B08E8EA81CDC4F17B5314BD9A05BABC9"/>
    <w:rsid w:val="00AC6E94"/>
  </w:style>
  <w:style w:type="paragraph" w:customStyle="1" w:styleId="8C69FE10CAE34D568AAA572C30689DD8">
    <w:name w:val="8C69FE10CAE34D568AAA572C30689DD8"/>
    <w:rsid w:val="00AC6E94"/>
  </w:style>
  <w:style w:type="paragraph" w:customStyle="1" w:styleId="0412E9B978E44497B00ABA235C46F1BA">
    <w:name w:val="0412E9B978E44497B00ABA235C46F1BA"/>
    <w:rsid w:val="00AC6E94"/>
  </w:style>
  <w:style w:type="paragraph" w:customStyle="1" w:styleId="EACF604595924445B9C97E003BAF094B">
    <w:name w:val="EACF604595924445B9C97E003BAF094B"/>
    <w:rsid w:val="00AC6E94"/>
  </w:style>
  <w:style w:type="paragraph" w:customStyle="1" w:styleId="F296C319447441308327C973BB5A0C0D">
    <w:name w:val="F296C319447441308327C973BB5A0C0D"/>
    <w:rsid w:val="00AC6E94"/>
  </w:style>
  <w:style w:type="paragraph" w:customStyle="1" w:styleId="6DE39A4D4C8B4D848F1ADA8D40954371">
    <w:name w:val="6DE39A4D4C8B4D848F1ADA8D40954371"/>
    <w:rsid w:val="00AC6E94"/>
  </w:style>
  <w:style w:type="paragraph" w:customStyle="1" w:styleId="E9A0D4674B754C6CB597C4B5C70055F3">
    <w:name w:val="E9A0D4674B754C6CB597C4B5C70055F3"/>
    <w:rsid w:val="00AC6E94"/>
  </w:style>
  <w:style w:type="paragraph" w:customStyle="1" w:styleId="4DFF34431FB64D65B9C071D59B4A068E">
    <w:name w:val="4DFF34431FB64D65B9C071D59B4A068E"/>
    <w:rsid w:val="00AC6E94"/>
  </w:style>
  <w:style w:type="paragraph" w:customStyle="1" w:styleId="7809207512C7437D9A66897EF136FF79">
    <w:name w:val="7809207512C7437D9A66897EF136FF79"/>
    <w:rsid w:val="00AC6E94"/>
  </w:style>
  <w:style w:type="paragraph" w:customStyle="1" w:styleId="40DE9F21907D48BDBF90BCC891EE250A">
    <w:name w:val="40DE9F21907D48BDBF90BCC891EE250A"/>
    <w:rsid w:val="00AC6E94"/>
  </w:style>
  <w:style w:type="paragraph" w:customStyle="1" w:styleId="D17353CFDE6143D4936ABC45B3398646">
    <w:name w:val="D17353CFDE6143D4936ABC45B3398646"/>
    <w:rsid w:val="00AC6E94"/>
  </w:style>
  <w:style w:type="paragraph" w:customStyle="1" w:styleId="B531DBBD0FCB40BB970F6E9C45CC7036">
    <w:name w:val="B531DBBD0FCB40BB970F6E9C45CC7036"/>
    <w:rsid w:val="00AC6E94"/>
  </w:style>
  <w:style w:type="paragraph" w:customStyle="1" w:styleId="0D6A8112C4DE45089ADAD3C94BAABE58">
    <w:name w:val="0D6A8112C4DE45089ADAD3C94BAABE58"/>
    <w:rsid w:val="00AC6E94"/>
  </w:style>
  <w:style w:type="paragraph" w:customStyle="1" w:styleId="972075AF6F7A470EAE6FE3AD2792EF43">
    <w:name w:val="972075AF6F7A470EAE6FE3AD2792EF43"/>
    <w:rsid w:val="00AC6E94"/>
  </w:style>
  <w:style w:type="paragraph" w:customStyle="1" w:styleId="681C76C4F1A04CFE89FC46B502C0E644">
    <w:name w:val="681C76C4F1A04CFE89FC46B502C0E644"/>
    <w:rsid w:val="00AC6E94"/>
  </w:style>
  <w:style w:type="paragraph" w:customStyle="1" w:styleId="2C55D3D74076428A821061AE2BAE4EE3">
    <w:name w:val="2C55D3D74076428A821061AE2BAE4EE3"/>
    <w:rsid w:val="00AC6E94"/>
  </w:style>
  <w:style w:type="paragraph" w:customStyle="1" w:styleId="1193FC47CB354174B20A4B4A36E0038B">
    <w:name w:val="1193FC47CB354174B20A4B4A36E0038B"/>
    <w:rsid w:val="00AC6E94"/>
  </w:style>
  <w:style w:type="paragraph" w:customStyle="1" w:styleId="EC99B017245A441CB75A0452A035D944">
    <w:name w:val="EC99B017245A441CB75A0452A035D944"/>
    <w:rsid w:val="00AC6E94"/>
  </w:style>
  <w:style w:type="paragraph" w:customStyle="1" w:styleId="470AA2FBF7F5419887F8769C9CF6B65A">
    <w:name w:val="470AA2FBF7F5419887F8769C9CF6B65A"/>
    <w:rsid w:val="00AC6E94"/>
  </w:style>
  <w:style w:type="paragraph" w:customStyle="1" w:styleId="8570A6BFC63B4D87A7B376F2D5130AC5">
    <w:name w:val="8570A6BFC63B4D87A7B376F2D5130AC5"/>
    <w:rsid w:val="00AC6E94"/>
  </w:style>
  <w:style w:type="paragraph" w:customStyle="1" w:styleId="91FA873B7B214E0381B1C08BFDCF2396">
    <w:name w:val="91FA873B7B214E0381B1C08BFDCF2396"/>
    <w:rsid w:val="00AC6E94"/>
  </w:style>
  <w:style w:type="paragraph" w:customStyle="1" w:styleId="ACD000093DA8417199D55246EB7390B3">
    <w:name w:val="ACD000093DA8417199D55246EB7390B3"/>
    <w:rsid w:val="00AC6E94"/>
  </w:style>
  <w:style w:type="paragraph" w:customStyle="1" w:styleId="6DC475EDD9274D75950ABA9E80F5B64C">
    <w:name w:val="6DC475EDD9274D75950ABA9E80F5B64C"/>
    <w:rsid w:val="00AC6E94"/>
  </w:style>
  <w:style w:type="paragraph" w:customStyle="1" w:styleId="FF39882EF0394B599A0C20B2C9D6FB4D">
    <w:name w:val="FF39882EF0394B599A0C20B2C9D6FB4D"/>
    <w:rsid w:val="00AC6E94"/>
  </w:style>
  <w:style w:type="paragraph" w:customStyle="1" w:styleId="FFB21866C1954A059CC7F6DAA854D0FD">
    <w:name w:val="FFB21866C1954A059CC7F6DAA854D0FD"/>
    <w:rsid w:val="00AC6E94"/>
  </w:style>
  <w:style w:type="paragraph" w:customStyle="1" w:styleId="29583E545DEC4F358503E2944FD90C82">
    <w:name w:val="29583E545DEC4F358503E2944FD90C82"/>
    <w:rsid w:val="00AC6E94"/>
  </w:style>
  <w:style w:type="paragraph" w:customStyle="1" w:styleId="A012D79533C54DC99202DAC5C6814919">
    <w:name w:val="A012D79533C54DC99202DAC5C6814919"/>
    <w:rsid w:val="00AC6E94"/>
  </w:style>
  <w:style w:type="paragraph" w:customStyle="1" w:styleId="50BD7E03D40C4DFE9BE6949AE492814A">
    <w:name w:val="50BD7E03D40C4DFE9BE6949AE492814A"/>
    <w:rsid w:val="00AC6E94"/>
  </w:style>
  <w:style w:type="paragraph" w:customStyle="1" w:styleId="5D56A347953E4AC4AE525037D24612A5">
    <w:name w:val="5D56A347953E4AC4AE525037D24612A5"/>
    <w:rsid w:val="00AC6E94"/>
  </w:style>
  <w:style w:type="paragraph" w:customStyle="1" w:styleId="7E300D4F49E64A48B19B90DDFFAF6E33">
    <w:name w:val="7E300D4F49E64A48B19B90DDFFAF6E33"/>
    <w:rsid w:val="00AC6E94"/>
  </w:style>
  <w:style w:type="paragraph" w:customStyle="1" w:styleId="90769C6D7DE34D37890F1987E6BE58CB">
    <w:name w:val="90769C6D7DE34D37890F1987E6BE58CB"/>
    <w:rsid w:val="00AC6E94"/>
  </w:style>
  <w:style w:type="paragraph" w:customStyle="1" w:styleId="1C6ADB1720214992ADECD067F10796F6">
    <w:name w:val="1C6ADB1720214992ADECD067F10796F6"/>
    <w:rsid w:val="00AC6E94"/>
  </w:style>
  <w:style w:type="paragraph" w:customStyle="1" w:styleId="C04D18F426AB4C0E88E729E0AE9BEAD9">
    <w:name w:val="C04D18F426AB4C0E88E729E0AE9BEAD9"/>
    <w:rsid w:val="00AC6E94"/>
  </w:style>
  <w:style w:type="paragraph" w:customStyle="1" w:styleId="9191867CA15441FB96E0244994D953D1">
    <w:name w:val="9191867CA15441FB96E0244994D953D1"/>
    <w:rsid w:val="00AC6E94"/>
  </w:style>
  <w:style w:type="paragraph" w:customStyle="1" w:styleId="76980696EF5A40AD89F72A91BDC489B3">
    <w:name w:val="76980696EF5A40AD89F72A91BDC489B3"/>
    <w:rsid w:val="00AC6E94"/>
  </w:style>
  <w:style w:type="paragraph" w:customStyle="1" w:styleId="49FE144BA9A246DC93FB9266B16B60AF">
    <w:name w:val="49FE144BA9A246DC93FB9266B16B60AF"/>
    <w:rsid w:val="00AC6E94"/>
  </w:style>
  <w:style w:type="paragraph" w:customStyle="1" w:styleId="CA8796A8A9104D03B7A747F091AC9EF2">
    <w:name w:val="CA8796A8A9104D03B7A747F091AC9EF2"/>
    <w:rsid w:val="00AC6E94"/>
  </w:style>
  <w:style w:type="paragraph" w:customStyle="1" w:styleId="1D080B29ABEE42F5B9C9962BFDCCA72E">
    <w:name w:val="1D080B29ABEE42F5B9C9962BFDCCA72E"/>
    <w:rsid w:val="00AC6E94"/>
  </w:style>
  <w:style w:type="paragraph" w:customStyle="1" w:styleId="03F23E959E80482E9A259753B1264B7C">
    <w:name w:val="03F23E959E80482E9A259753B1264B7C"/>
    <w:rsid w:val="00AC6E94"/>
  </w:style>
  <w:style w:type="paragraph" w:customStyle="1" w:styleId="F96F36561A91487BB65B168D1A6ACE1B">
    <w:name w:val="F96F36561A91487BB65B168D1A6ACE1B"/>
    <w:rsid w:val="00AC6E94"/>
  </w:style>
  <w:style w:type="paragraph" w:customStyle="1" w:styleId="B5FAAB1FE1424A76AA496B190BC74D8D">
    <w:name w:val="B5FAAB1FE1424A76AA496B190BC74D8D"/>
    <w:rsid w:val="00AC6E94"/>
  </w:style>
  <w:style w:type="paragraph" w:customStyle="1" w:styleId="A33A647D86B44989974D3B1E569106D9">
    <w:name w:val="A33A647D86B44989974D3B1E569106D9"/>
    <w:rsid w:val="00AC6E94"/>
  </w:style>
  <w:style w:type="paragraph" w:customStyle="1" w:styleId="AF0FCEAC66B54423AC58727EC14B60B4">
    <w:name w:val="AF0FCEAC66B54423AC58727EC14B60B4"/>
    <w:rsid w:val="00AC6E94"/>
  </w:style>
  <w:style w:type="paragraph" w:customStyle="1" w:styleId="22321980A1B04945843B1A812387D120">
    <w:name w:val="22321980A1B04945843B1A812387D120"/>
    <w:rsid w:val="00AC6E94"/>
  </w:style>
  <w:style w:type="paragraph" w:customStyle="1" w:styleId="134B82864FB34822AB1023D4D293804B">
    <w:name w:val="134B82864FB34822AB1023D4D293804B"/>
    <w:rsid w:val="00AC6E94"/>
  </w:style>
  <w:style w:type="paragraph" w:customStyle="1" w:styleId="6E0A1F140A5E4E9A8CBEB370FC2B60D2">
    <w:name w:val="6E0A1F140A5E4E9A8CBEB370FC2B60D2"/>
    <w:rsid w:val="00AC6E94"/>
  </w:style>
  <w:style w:type="paragraph" w:customStyle="1" w:styleId="6CF85A15E2174CA798F5B7A94508A283">
    <w:name w:val="6CF85A15E2174CA798F5B7A94508A283"/>
    <w:rsid w:val="00AC6E94"/>
  </w:style>
  <w:style w:type="paragraph" w:customStyle="1" w:styleId="E2D9F2FB29C34E999F046B8E121AE82B">
    <w:name w:val="E2D9F2FB29C34E999F046B8E121AE82B"/>
    <w:rsid w:val="00AC6E94"/>
  </w:style>
  <w:style w:type="paragraph" w:customStyle="1" w:styleId="37EE21752924497F91CA388CB09D48FB">
    <w:name w:val="37EE21752924497F91CA388CB09D48FB"/>
    <w:rsid w:val="00AC6E94"/>
  </w:style>
  <w:style w:type="paragraph" w:customStyle="1" w:styleId="EB4AD0857F1C4E889295ABF2C7BA9457">
    <w:name w:val="EB4AD0857F1C4E889295ABF2C7BA9457"/>
    <w:rsid w:val="00AC6E94"/>
  </w:style>
  <w:style w:type="paragraph" w:customStyle="1" w:styleId="57CA5800C7BC417ABCD92869ACEC4B5E">
    <w:name w:val="57CA5800C7BC417ABCD92869ACEC4B5E"/>
    <w:rsid w:val="00AC6E94"/>
  </w:style>
  <w:style w:type="paragraph" w:customStyle="1" w:styleId="5A6CD3558AB24537B4358C1843D99B43">
    <w:name w:val="5A6CD3558AB24537B4358C1843D99B43"/>
    <w:rsid w:val="00AC6E94"/>
  </w:style>
  <w:style w:type="paragraph" w:customStyle="1" w:styleId="D987FBAD99B44CF392E0E05AED13F74F">
    <w:name w:val="D987FBAD99B44CF392E0E05AED13F74F"/>
    <w:rsid w:val="00AC6E94"/>
  </w:style>
  <w:style w:type="paragraph" w:customStyle="1" w:styleId="E7EF77BDFAD24A278B729FA108F88A16">
    <w:name w:val="E7EF77BDFAD24A278B729FA108F88A16"/>
    <w:rsid w:val="00AC6E94"/>
  </w:style>
  <w:style w:type="paragraph" w:customStyle="1" w:styleId="2AA0132C8B4A42939E963A2D4619CEAC">
    <w:name w:val="2AA0132C8B4A42939E963A2D4619CEAC"/>
    <w:rsid w:val="00AC6E94"/>
  </w:style>
  <w:style w:type="paragraph" w:customStyle="1" w:styleId="204F9ACBDF5D43A0903CD868EF3C98D3">
    <w:name w:val="204F9ACBDF5D43A0903CD868EF3C98D3"/>
    <w:rsid w:val="00AC6E94"/>
  </w:style>
  <w:style w:type="paragraph" w:customStyle="1" w:styleId="217FBDB2274144DEB8A4BC64CFC0230E">
    <w:name w:val="217FBDB2274144DEB8A4BC64CFC0230E"/>
    <w:rsid w:val="00AC6E94"/>
  </w:style>
  <w:style w:type="paragraph" w:customStyle="1" w:styleId="49A81FBBE15B4684B73F705DC5D890F7">
    <w:name w:val="49A81FBBE15B4684B73F705DC5D890F7"/>
    <w:rsid w:val="00AC6E94"/>
  </w:style>
  <w:style w:type="paragraph" w:customStyle="1" w:styleId="7B06E3B83A1146AC8DA74CF6EAF21D8E">
    <w:name w:val="7B06E3B83A1146AC8DA74CF6EAF21D8E"/>
    <w:rsid w:val="00AC6E94"/>
  </w:style>
  <w:style w:type="paragraph" w:customStyle="1" w:styleId="F7812B33751F4A22AD5E4DAA5862F1E5">
    <w:name w:val="F7812B33751F4A22AD5E4DAA5862F1E5"/>
    <w:rsid w:val="00AC6E94"/>
  </w:style>
  <w:style w:type="paragraph" w:customStyle="1" w:styleId="78E942E98CE2456DB825A2CF936F4A25">
    <w:name w:val="78E942E98CE2456DB825A2CF936F4A25"/>
    <w:rsid w:val="00AC6E94"/>
  </w:style>
  <w:style w:type="paragraph" w:customStyle="1" w:styleId="D9EEDDB8A284497D969D4C7E099F806E">
    <w:name w:val="D9EEDDB8A284497D969D4C7E099F806E"/>
    <w:rsid w:val="00AC6E94"/>
  </w:style>
  <w:style w:type="paragraph" w:customStyle="1" w:styleId="CC606EE799A54C809EA20137BF1927A9">
    <w:name w:val="CC606EE799A54C809EA20137BF1927A9"/>
    <w:rsid w:val="00AC6E94"/>
  </w:style>
  <w:style w:type="paragraph" w:customStyle="1" w:styleId="D858212EB2EA4EED8F2B4BD938F6C78C">
    <w:name w:val="D858212EB2EA4EED8F2B4BD938F6C78C"/>
    <w:rsid w:val="00AC6E94"/>
  </w:style>
  <w:style w:type="paragraph" w:customStyle="1" w:styleId="9AB4D771D231475196D27764C53FD0C8">
    <w:name w:val="9AB4D771D231475196D27764C53FD0C8"/>
    <w:rsid w:val="00AC6E94"/>
  </w:style>
  <w:style w:type="paragraph" w:customStyle="1" w:styleId="96D8AB44CC654B9995EDC72C67F61A9E">
    <w:name w:val="96D8AB44CC654B9995EDC72C67F61A9E"/>
    <w:rsid w:val="00AC6E94"/>
  </w:style>
  <w:style w:type="paragraph" w:customStyle="1" w:styleId="D6EC48FE4BBF42DB84A828E34C051891">
    <w:name w:val="D6EC48FE4BBF42DB84A828E34C051891"/>
    <w:rsid w:val="00AC6E94"/>
  </w:style>
  <w:style w:type="paragraph" w:customStyle="1" w:styleId="FD39946E7EE24A189CB2B67080940CBC">
    <w:name w:val="FD39946E7EE24A189CB2B67080940CBC"/>
    <w:rsid w:val="00AC6E94"/>
  </w:style>
  <w:style w:type="paragraph" w:customStyle="1" w:styleId="7EBF65AA9F8B476CB14A05A60CB60660">
    <w:name w:val="7EBF65AA9F8B476CB14A05A60CB60660"/>
    <w:rsid w:val="00AC6E94"/>
  </w:style>
  <w:style w:type="paragraph" w:customStyle="1" w:styleId="A49328172BDD47449F4181C617F20E12">
    <w:name w:val="A49328172BDD47449F4181C617F20E12"/>
    <w:rsid w:val="00AC6E94"/>
  </w:style>
  <w:style w:type="paragraph" w:customStyle="1" w:styleId="0D66EC194F88443F87B1B0D6C6315117">
    <w:name w:val="0D66EC194F88443F87B1B0D6C6315117"/>
    <w:rsid w:val="00AC6E94"/>
  </w:style>
  <w:style w:type="paragraph" w:customStyle="1" w:styleId="D8597B8CF68B47D893C6C320302D9F1D">
    <w:name w:val="D8597B8CF68B47D893C6C320302D9F1D"/>
    <w:rsid w:val="00AC6E94"/>
  </w:style>
  <w:style w:type="paragraph" w:customStyle="1" w:styleId="FA64CFC9E00D492DA3E942E9BA361A4B">
    <w:name w:val="FA64CFC9E00D492DA3E942E9BA361A4B"/>
    <w:rsid w:val="00AC6E94"/>
  </w:style>
  <w:style w:type="paragraph" w:customStyle="1" w:styleId="4F67F48D4D1B4003A80CACB498C15F01">
    <w:name w:val="4F67F48D4D1B4003A80CACB498C15F01"/>
    <w:rsid w:val="00AC6E94"/>
  </w:style>
  <w:style w:type="paragraph" w:customStyle="1" w:styleId="C457F7C2F84245909FAC7865178E7668">
    <w:name w:val="C457F7C2F84245909FAC7865178E7668"/>
    <w:rsid w:val="00AC6E94"/>
  </w:style>
  <w:style w:type="paragraph" w:customStyle="1" w:styleId="52D06F50B64F45FB897E0031EFA8C6A9">
    <w:name w:val="52D06F50B64F45FB897E0031EFA8C6A9"/>
    <w:rsid w:val="00AC6E94"/>
  </w:style>
  <w:style w:type="paragraph" w:customStyle="1" w:styleId="EE8366291B624D60958ABF4E234D35A9">
    <w:name w:val="EE8366291B624D60958ABF4E234D35A9"/>
    <w:rsid w:val="00AC6E94"/>
  </w:style>
  <w:style w:type="paragraph" w:customStyle="1" w:styleId="B9E8D3A9B1B1479D9BF66E97A4FF03CC">
    <w:name w:val="B9E8D3A9B1B1479D9BF66E97A4FF03CC"/>
    <w:rsid w:val="00AC6E94"/>
  </w:style>
  <w:style w:type="paragraph" w:customStyle="1" w:styleId="65681419C0F64C97A97C84BCB9E0D0CB">
    <w:name w:val="65681419C0F64C97A97C84BCB9E0D0CB"/>
    <w:rsid w:val="00AC6E94"/>
  </w:style>
  <w:style w:type="paragraph" w:customStyle="1" w:styleId="EB1100D0A5804BCCA76320B393F6B955">
    <w:name w:val="EB1100D0A5804BCCA76320B393F6B955"/>
    <w:rsid w:val="00AC6E94"/>
  </w:style>
  <w:style w:type="paragraph" w:customStyle="1" w:styleId="6A04F89A28634D7B8FF1A64700B52DC7">
    <w:name w:val="6A04F89A28634D7B8FF1A64700B52DC7"/>
    <w:rsid w:val="00AC6E94"/>
  </w:style>
  <w:style w:type="paragraph" w:customStyle="1" w:styleId="E522CB6304EA4CFB827574C97B10D952">
    <w:name w:val="E522CB6304EA4CFB827574C97B10D952"/>
    <w:rsid w:val="00AC6E94"/>
  </w:style>
  <w:style w:type="paragraph" w:customStyle="1" w:styleId="6932B626089D46379DF7565E090787FD">
    <w:name w:val="6932B626089D46379DF7565E090787FD"/>
    <w:rsid w:val="00AC6E94"/>
  </w:style>
  <w:style w:type="paragraph" w:customStyle="1" w:styleId="27138B4376DD4BA78B40D2EB7060899D">
    <w:name w:val="27138B4376DD4BA78B40D2EB7060899D"/>
    <w:rsid w:val="00AC6E94"/>
  </w:style>
  <w:style w:type="paragraph" w:customStyle="1" w:styleId="852768981F6E46DDBEF74FAF84AA3E79">
    <w:name w:val="852768981F6E46DDBEF74FAF84AA3E79"/>
    <w:rsid w:val="00AC6E94"/>
  </w:style>
  <w:style w:type="paragraph" w:customStyle="1" w:styleId="47AC51365F9545FE820A7889EF71A582">
    <w:name w:val="47AC51365F9545FE820A7889EF71A582"/>
    <w:rsid w:val="00AC6E94"/>
  </w:style>
  <w:style w:type="paragraph" w:customStyle="1" w:styleId="12F7C6BB01964B4B819645F08455F838">
    <w:name w:val="12F7C6BB01964B4B819645F08455F838"/>
    <w:rsid w:val="00AC6E94"/>
  </w:style>
  <w:style w:type="paragraph" w:customStyle="1" w:styleId="377BE5FB3601408BB0E9D5C7C0458901">
    <w:name w:val="377BE5FB3601408BB0E9D5C7C0458901"/>
    <w:rsid w:val="00AC6E94"/>
  </w:style>
  <w:style w:type="paragraph" w:customStyle="1" w:styleId="B441E91EAEAD4050AEF6028A5AB1952F">
    <w:name w:val="B441E91EAEAD4050AEF6028A5AB1952F"/>
    <w:rsid w:val="00AC6E94"/>
  </w:style>
  <w:style w:type="paragraph" w:customStyle="1" w:styleId="FD08D67051084482A884BBE46C6D02C8">
    <w:name w:val="FD08D67051084482A884BBE46C6D02C8"/>
    <w:rsid w:val="00AC6E94"/>
  </w:style>
  <w:style w:type="paragraph" w:customStyle="1" w:styleId="911D637F648B4A9186A0EC01C3CFFB6F">
    <w:name w:val="911D637F648B4A9186A0EC01C3CFFB6F"/>
    <w:rsid w:val="00AC6E94"/>
  </w:style>
  <w:style w:type="paragraph" w:customStyle="1" w:styleId="2A7B53F22C1D44D6843444C8C80BADA6">
    <w:name w:val="2A7B53F22C1D44D6843444C8C80BADA6"/>
    <w:rsid w:val="00AC6E94"/>
  </w:style>
  <w:style w:type="paragraph" w:customStyle="1" w:styleId="1961EC2C5A6C4A97901D3C022727DC38">
    <w:name w:val="1961EC2C5A6C4A97901D3C022727DC38"/>
    <w:rsid w:val="00AC6E94"/>
  </w:style>
  <w:style w:type="paragraph" w:customStyle="1" w:styleId="89D9B8E40DF249F18AEE41258421A97F">
    <w:name w:val="89D9B8E40DF249F18AEE41258421A97F"/>
    <w:rsid w:val="00AC6E94"/>
  </w:style>
  <w:style w:type="paragraph" w:customStyle="1" w:styleId="B937ED52710A42379F3AD780ACDAED16">
    <w:name w:val="B937ED52710A42379F3AD780ACDAED16"/>
    <w:rsid w:val="00AC6E94"/>
  </w:style>
  <w:style w:type="paragraph" w:customStyle="1" w:styleId="59FC9E7A8B15438390F072A8A760FD4C">
    <w:name w:val="59FC9E7A8B15438390F072A8A760FD4C"/>
    <w:rsid w:val="00AC6E94"/>
  </w:style>
  <w:style w:type="paragraph" w:customStyle="1" w:styleId="8104F49E188B4C2E885AC42FAA73F783">
    <w:name w:val="8104F49E188B4C2E885AC42FAA73F783"/>
    <w:rsid w:val="00AC6E94"/>
  </w:style>
  <w:style w:type="paragraph" w:customStyle="1" w:styleId="4B55BBC1027E4A669F73000B2D2B381E">
    <w:name w:val="4B55BBC1027E4A669F73000B2D2B381E"/>
    <w:rsid w:val="00AC6E94"/>
  </w:style>
  <w:style w:type="paragraph" w:customStyle="1" w:styleId="85E496C7932B4A94BCABFEC5D6E3196F">
    <w:name w:val="85E496C7932B4A94BCABFEC5D6E3196F"/>
    <w:rsid w:val="00AC6E94"/>
  </w:style>
  <w:style w:type="paragraph" w:customStyle="1" w:styleId="5716C5C0F1614C61AF39DA7B043CFA39">
    <w:name w:val="5716C5C0F1614C61AF39DA7B043CFA39"/>
    <w:rsid w:val="00AC6E94"/>
  </w:style>
  <w:style w:type="paragraph" w:customStyle="1" w:styleId="2CB7A976CA9542FE851A6241281A3C45">
    <w:name w:val="2CB7A976CA9542FE851A6241281A3C45"/>
    <w:rsid w:val="00AC6E94"/>
  </w:style>
  <w:style w:type="paragraph" w:customStyle="1" w:styleId="D254AA4676024816AEF67B1E00A99F92">
    <w:name w:val="D254AA4676024816AEF67B1E00A99F92"/>
    <w:rsid w:val="00AC6E94"/>
  </w:style>
  <w:style w:type="paragraph" w:customStyle="1" w:styleId="4AF98437350B47C2B1B6D92ADFC67231">
    <w:name w:val="4AF98437350B47C2B1B6D92ADFC67231"/>
    <w:rsid w:val="00AC6E94"/>
  </w:style>
  <w:style w:type="paragraph" w:customStyle="1" w:styleId="2C4F5E373C414BCC9864662DB8023078">
    <w:name w:val="2C4F5E373C414BCC9864662DB8023078"/>
    <w:rsid w:val="00AC6E94"/>
  </w:style>
  <w:style w:type="paragraph" w:customStyle="1" w:styleId="6A87A428BD3F434EAB80E73B9C2D58D9">
    <w:name w:val="6A87A428BD3F434EAB80E73B9C2D58D9"/>
    <w:rsid w:val="00AC6E94"/>
  </w:style>
  <w:style w:type="paragraph" w:customStyle="1" w:styleId="051EA14989B54B179D950954F297C18A">
    <w:name w:val="051EA14989B54B179D950954F297C18A"/>
    <w:rsid w:val="00AC6E94"/>
  </w:style>
  <w:style w:type="paragraph" w:customStyle="1" w:styleId="AA3DE2672EDE487EB11BD855630BA5D3">
    <w:name w:val="AA3DE2672EDE487EB11BD855630BA5D3"/>
    <w:rsid w:val="00AC6E94"/>
  </w:style>
  <w:style w:type="paragraph" w:customStyle="1" w:styleId="9CAA872336584468A3E8D60FE4F630DC">
    <w:name w:val="9CAA872336584468A3E8D60FE4F630DC"/>
    <w:rsid w:val="00AC6E94"/>
  </w:style>
  <w:style w:type="paragraph" w:customStyle="1" w:styleId="F0DCF120AA4048318C47297454D6C6D0">
    <w:name w:val="F0DCF120AA4048318C47297454D6C6D0"/>
    <w:rsid w:val="00AC6E94"/>
  </w:style>
  <w:style w:type="paragraph" w:customStyle="1" w:styleId="A225F9A921B145388F5F6DE55E5453A8">
    <w:name w:val="A225F9A921B145388F5F6DE55E5453A8"/>
    <w:rsid w:val="00AC6E94"/>
  </w:style>
  <w:style w:type="paragraph" w:customStyle="1" w:styleId="D684255DDF994869ACFE63992133ABEC">
    <w:name w:val="D684255DDF994869ACFE63992133ABEC"/>
    <w:rsid w:val="00AC6E94"/>
  </w:style>
  <w:style w:type="paragraph" w:customStyle="1" w:styleId="7BE9F63ED93B474FB032F943AA5D907F">
    <w:name w:val="7BE9F63ED93B474FB032F943AA5D907F"/>
    <w:rsid w:val="00AC6E94"/>
  </w:style>
  <w:style w:type="paragraph" w:customStyle="1" w:styleId="769AFC083FF04B39A495569FEBFFBE10">
    <w:name w:val="769AFC083FF04B39A495569FEBFFBE10"/>
    <w:rsid w:val="00AC6E94"/>
  </w:style>
  <w:style w:type="paragraph" w:customStyle="1" w:styleId="07A0C52616694539A3B75703658D40D6">
    <w:name w:val="07A0C52616694539A3B75703658D40D6"/>
    <w:rsid w:val="00AC6E94"/>
  </w:style>
  <w:style w:type="paragraph" w:customStyle="1" w:styleId="5DD6F7F9C67D421D81FC72A7D3C31F9D">
    <w:name w:val="5DD6F7F9C67D421D81FC72A7D3C31F9D"/>
    <w:rsid w:val="00AC6E94"/>
  </w:style>
  <w:style w:type="paragraph" w:customStyle="1" w:styleId="4738EE7BF9954EF3965C185FC6A81579">
    <w:name w:val="4738EE7BF9954EF3965C185FC6A81579"/>
    <w:rsid w:val="00AC6E94"/>
  </w:style>
  <w:style w:type="paragraph" w:customStyle="1" w:styleId="FBD4079BC4C747BC82E17FE6B543B093">
    <w:name w:val="FBD4079BC4C747BC82E17FE6B543B093"/>
    <w:rsid w:val="00AC6E94"/>
  </w:style>
  <w:style w:type="paragraph" w:customStyle="1" w:styleId="3614F671EDD94525889077D9061A9284">
    <w:name w:val="3614F671EDD94525889077D9061A9284"/>
    <w:rsid w:val="00AC6E94"/>
  </w:style>
  <w:style w:type="paragraph" w:customStyle="1" w:styleId="1B9041507AE24C7E8EDD98C457EF786E">
    <w:name w:val="1B9041507AE24C7E8EDD98C457EF786E"/>
    <w:rsid w:val="00AC6E94"/>
  </w:style>
  <w:style w:type="paragraph" w:customStyle="1" w:styleId="54E0DA9DAAF84D4E82C03FE7F5DCB24C">
    <w:name w:val="54E0DA9DAAF84D4E82C03FE7F5DCB24C"/>
    <w:rsid w:val="00AC6E94"/>
  </w:style>
  <w:style w:type="paragraph" w:customStyle="1" w:styleId="D2AC3E5BA3AE499AB3AE0E4397C68456">
    <w:name w:val="D2AC3E5BA3AE499AB3AE0E4397C68456"/>
    <w:rsid w:val="00AC6E94"/>
  </w:style>
  <w:style w:type="paragraph" w:customStyle="1" w:styleId="43F597E3ED794D1BB09477CDED4576BF">
    <w:name w:val="43F597E3ED794D1BB09477CDED4576BF"/>
    <w:rsid w:val="00AC6E94"/>
  </w:style>
  <w:style w:type="paragraph" w:customStyle="1" w:styleId="8D9F5CA71B294BC597F48A6B0CFE9BA8">
    <w:name w:val="8D9F5CA71B294BC597F48A6B0CFE9BA8"/>
    <w:rsid w:val="00AC6E94"/>
  </w:style>
  <w:style w:type="paragraph" w:customStyle="1" w:styleId="409E4BD626964E72BD1A7BA68C8CBB2F">
    <w:name w:val="409E4BD626964E72BD1A7BA68C8CBB2F"/>
    <w:rsid w:val="00AC6E94"/>
  </w:style>
  <w:style w:type="paragraph" w:customStyle="1" w:styleId="96CA010D3293489189B51BDB0F23531C">
    <w:name w:val="96CA010D3293489189B51BDB0F23531C"/>
    <w:rsid w:val="00AC6E94"/>
  </w:style>
  <w:style w:type="paragraph" w:customStyle="1" w:styleId="92FC960D9B80487890DE4264D8A342CF">
    <w:name w:val="92FC960D9B80487890DE4264D8A342CF"/>
    <w:rsid w:val="00AC6E94"/>
  </w:style>
  <w:style w:type="paragraph" w:customStyle="1" w:styleId="7C55857F61B9482DBB18627CBF2498DB">
    <w:name w:val="7C55857F61B9482DBB18627CBF2498DB"/>
    <w:rsid w:val="00AC6E94"/>
  </w:style>
  <w:style w:type="paragraph" w:customStyle="1" w:styleId="25EB2D7DB6514795BBF3A37D8C06EA84">
    <w:name w:val="25EB2D7DB6514795BBF3A37D8C06EA84"/>
    <w:rsid w:val="00AC6E94"/>
  </w:style>
  <w:style w:type="paragraph" w:customStyle="1" w:styleId="AA006E37B80345A48CD3F5D21B3A44D3">
    <w:name w:val="AA006E37B80345A48CD3F5D21B3A44D3"/>
    <w:rsid w:val="00AC6E94"/>
  </w:style>
  <w:style w:type="paragraph" w:customStyle="1" w:styleId="CDE7A2E4D5424B1E8C5E903441CB9EB3">
    <w:name w:val="CDE7A2E4D5424B1E8C5E903441CB9EB3"/>
    <w:rsid w:val="00AC6E94"/>
  </w:style>
  <w:style w:type="paragraph" w:customStyle="1" w:styleId="CF2A6473BE0D428280849AB3A8B12C36">
    <w:name w:val="CF2A6473BE0D428280849AB3A8B12C36"/>
    <w:rsid w:val="00AC6E94"/>
  </w:style>
  <w:style w:type="paragraph" w:customStyle="1" w:styleId="C2EDF768FE4B487F882BF3A99020F35F">
    <w:name w:val="C2EDF768FE4B487F882BF3A99020F35F"/>
    <w:rsid w:val="00AC6E94"/>
  </w:style>
  <w:style w:type="paragraph" w:customStyle="1" w:styleId="4C48B0ADC01C45BB979A949AE76DDF9B">
    <w:name w:val="4C48B0ADC01C45BB979A949AE76DDF9B"/>
    <w:rsid w:val="00AC6E94"/>
  </w:style>
  <w:style w:type="paragraph" w:customStyle="1" w:styleId="0652BEC7F7BB49F6956C7E8C01F4B278">
    <w:name w:val="0652BEC7F7BB49F6956C7E8C01F4B278"/>
    <w:rsid w:val="00AC6E94"/>
  </w:style>
  <w:style w:type="paragraph" w:customStyle="1" w:styleId="B20FCDDAF3B04C44A9750201A6516A84">
    <w:name w:val="B20FCDDAF3B04C44A9750201A6516A84"/>
    <w:rsid w:val="00AC6E94"/>
  </w:style>
  <w:style w:type="paragraph" w:customStyle="1" w:styleId="C9800441A45F42B599D6CD936598A134">
    <w:name w:val="C9800441A45F42B599D6CD936598A134"/>
    <w:rsid w:val="00AC6E94"/>
  </w:style>
  <w:style w:type="paragraph" w:customStyle="1" w:styleId="B7082CFAFB1A4E12BB641DB278B44CB3">
    <w:name w:val="B7082CFAFB1A4E12BB641DB278B44CB3"/>
    <w:rsid w:val="00AC6E94"/>
  </w:style>
  <w:style w:type="paragraph" w:customStyle="1" w:styleId="9F56F92393044DF0B6EC7779CCBECBD2">
    <w:name w:val="9F56F92393044DF0B6EC7779CCBECBD2"/>
    <w:rsid w:val="00AC6E94"/>
  </w:style>
  <w:style w:type="paragraph" w:customStyle="1" w:styleId="1CDB5DCB8B954AE094736602F5C51555">
    <w:name w:val="1CDB5DCB8B954AE094736602F5C51555"/>
    <w:rsid w:val="00AC6E94"/>
  </w:style>
  <w:style w:type="paragraph" w:customStyle="1" w:styleId="AD600CF4BC2245EF87FB8E2F76F6A6FA">
    <w:name w:val="AD600CF4BC2245EF87FB8E2F76F6A6FA"/>
    <w:rsid w:val="00AC6E94"/>
  </w:style>
  <w:style w:type="paragraph" w:customStyle="1" w:styleId="069E5460F3A54139A46D2ED29DC1AEB0">
    <w:name w:val="069E5460F3A54139A46D2ED29DC1AEB0"/>
    <w:rsid w:val="00AC6E94"/>
  </w:style>
  <w:style w:type="paragraph" w:customStyle="1" w:styleId="76751386DF204638827A7A5DE191A211">
    <w:name w:val="76751386DF204638827A7A5DE191A211"/>
    <w:rsid w:val="00AC6E94"/>
  </w:style>
  <w:style w:type="paragraph" w:customStyle="1" w:styleId="D1686B90ADC0472AA2FA28D59BED9779">
    <w:name w:val="D1686B90ADC0472AA2FA28D59BED9779"/>
    <w:rsid w:val="00AC6E94"/>
  </w:style>
  <w:style w:type="paragraph" w:customStyle="1" w:styleId="763B19AB9A21470EBD6125B8413D903D">
    <w:name w:val="763B19AB9A21470EBD6125B8413D903D"/>
    <w:rsid w:val="00AC6E94"/>
  </w:style>
  <w:style w:type="paragraph" w:customStyle="1" w:styleId="4E0D0B1E3FB14D56B684C0D52AB56826">
    <w:name w:val="4E0D0B1E3FB14D56B684C0D52AB56826"/>
    <w:rsid w:val="00AC6E94"/>
  </w:style>
  <w:style w:type="paragraph" w:customStyle="1" w:styleId="E8180F90A7DB4ABBB931E03A8B2D883A">
    <w:name w:val="E8180F90A7DB4ABBB931E03A8B2D883A"/>
    <w:rsid w:val="00AC6E94"/>
  </w:style>
  <w:style w:type="paragraph" w:customStyle="1" w:styleId="732D320E8DA84CB0B9F0890FEE744524">
    <w:name w:val="732D320E8DA84CB0B9F0890FEE744524"/>
    <w:rsid w:val="00AC6E94"/>
  </w:style>
  <w:style w:type="paragraph" w:customStyle="1" w:styleId="FBE10E52289944F389C0002290FB9781">
    <w:name w:val="FBE10E52289944F389C0002290FB9781"/>
    <w:rsid w:val="00AC6E94"/>
  </w:style>
  <w:style w:type="paragraph" w:customStyle="1" w:styleId="4EF91C20617C433DA0AE3453EC956766">
    <w:name w:val="4EF91C20617C433DA0AE3453EC956766"/>
    <w:rsid w:val="00AC6E94"/>
  </w:style>
  <w:style w:type="paragraph" w:customStyle="1" w:styleId="1802B0D950294B9EB524E01C4F9BCFA6">
    <w:name w:val="1802B0D950294B9EB524E01C4F9BCFA6"/>
    <w:rsid w:val="00AC6E94"/>
  </w:style>
  <w:style w:type="paragraph" w:customStyle="1" w:styleId="1EFAE396E0C54714A4A9EFC01AF09D31">
    <w:name w:val="1EFAE396E0C54714A4A9EFC01AF09D31"/>
    <w:rsid w:val="00AC6E94"/>
  </w:style>
  <w:style w:type="paragraph" w:customStyle="1" w:styleId="51306268F6074AFE81B5304E74F898FC">
    <w:name w:val="51306268F6074AFE81B5304E74F898FC"/>
    <w:rsid w:val="00AC6E94"/>
  </w:style>
  <w:style w:type="paragraph" w:customStyle="1" w:styleId="9B4B5C6FD7784C2B824329BAF570A693">
    <w:name w:val="9B4B5C6FD7784C2B824329BAF570A693"/>
    <w:rsid w:val="00AC6E94"/>
  </w:style>
  <w:style w:type="paragraph" w:customStyle="1" w:styleId="505A3D972DB340FFBCCFD3AD9F09B487">
    <w:name w:val="505A3D972DB340FFBCCFD3AD9F09B487"/>
    <w:rsid w:val="00AC6E94"/>
  </w:style>
  <w:style w:type="paragraph" w:customStyle="1" w:styleId="9036B2671716467BA19962B30FA43F64">
    <w:name w:val="9036B2671716467BA19962B30FA43F64"/>
    <w:rsid w:val="00AC6E94"/>
  </w:style>
  <w:style w:type="paragraph" w:customStyle="1" w:styleId="03DE7DEACC1B4E69BE276AB07202231C">
    <w:name w:val="03DE7DEACC1B4E69BE276AB07202231C"/>
    <w:rsid w:val="00AC6E94"/>
  </w:style>
  <w:style w:type="paragraph" w:customStyle="1" w:styleId="00A7E9B3ADAD483A823C60FB15BB2CB3">
    <w:name w:val="00A7E9B3ADAD483A823C60FB15BB2CB3"/>
    <w:rsid w:val="00AC6E94"/>
  </w:style>
  <w:style w:type="paragraph" w:customStyle="1" w:styleId="1B215489D8AF43F6A0874CA657D29D2A">
    <w:name w:val="1B215489D8AF43F6A0874CA657D29D2A"/>
    <w:rsid w:val="00AC6E94"/>
  </w:style>
  <w:style w:type="paragraph" w:customStyle="1" w:styleId="A468B0430A164E768F39758E40F7AFD0">
    <w:name w:val="A468B0430A164E768F39758E40F7AFD0"/>
    <w:rsid w:val="00AC6E94"/>
  </w:style>
  <w:style w:type="paragraph" w:customStyle="1" w:styleId="71865239EC964EDA99696409E7338DF0">
    <w:name w:val="71865239EC964EDA99696409E7338DF0"/>
    <w:rsid w:val="00AC6E94"/>
  </w:style>
  <w:style w:type="paragraph" w:customStyle="1" w:styleId="453D0DD5B4A44C2298230E487A2D49FD">
    <w:name w:val="453D0DD5B4A44C2298230E487A2D49FD"/>
    <w:rsid w:val="00AC6E94"/>
  </w:style>
  <w:style w:type="paragraph" w:customStyle="1" w:styleId="C34863DB351149328728A1443CA9038B">
    <w:name w:val="C34863DB351149328728A1443CA9038B"/>
    <w:rsid w:val="00AC6E94"/>
  </w:style>
  <w:style w:type="paragraph" w:customStyle="1" w:styleId="A57637C3B10642E794CB4A7B75E805C2">
    <w:name w:val="A57637C3B10642E794CB4A7B75E805C2"/>
    <w:rsid w:val="00AC6E94"/>
  </w:style>
  <w:style w:type="paragraph" w:customStyle="1" w:styleId="07283D2AE9194FB98C49B35E2AABEADA">
    <w:name w:val="07283D2AE9194FB98C49B35E2AABEADA"/>
    <w:rsid w:val="00AC6E94"/>
  </w:style>
  <w:style w:type="paragraph" w:customStyle="1" w:styleId="E963719B97F8475B99D608EE0FCB7972">
    <w:name w:val="E963719B97F8475B99D608EE0FCB7972"/>
    <w:rsid w:val="00AC6E94"/>
  </w:style>
  <w:style w:type="paragraph" w:customStyle="1" w:styleId="082A32681B0D49A4B17699C161782217">
    <w:name w:val="082A32681B0D49A4B17699C161782217"/>
    <w:rsid w:val="00AC6E94"/>
  </w:style>
  <w:style w:type="paragraph" w:customStyle="1" w:styleId="BC78B3EB8DC346BFA010EBA8F9BB3BCB">
    <w:name w:val="BC78B3EB8DC346BFA010EBA8F9BB3BCB"/>
    <w:rsid w:val="00AC6E94"/>
  </w:style>
  <w:style w:type="paragraph" w:customStyle="1" w:styleId="1EA6CC36CAC84058B1478E8FD33954D2">
    <w:name w:val="1EA6CC36CAC84058B1478E8FD33954D2"/>
    <w:rsid w:val="00AC6E94"/>
  </w:style>
  <w:style w:type="paragraph" w:customStyle="1" w:styleId="83CEED5D7BE24BE7807FBFCD78002333">
    <w:name w:val="83CEED5D7BE24BE7807FBFCD78002333"/>
    <w:rsid w:val="00AC6E94"/>
  </w:style>
  <w:style w:type="paragraph" w:customStyle="1" w:styleId="149778EB1BA04CF09932D3BDD614B2FE">
    <w:name w:val="149778EB1BA04CF09932D3BDD614B2FE"/>
    <w:rsid w:val="00AC6E94"/>
  </w:style>
  <w:style w:type="paragraph" w:customStyle="1" w:styleId="FF051E79295C480BBB550D04030DD38C">
    <w:name w:val="FF051E79295C480BBB550D04030DD38C"/>
    <w:rsid w:val="00AC6E94"/>
  </w:style>
  <w:style w:type="paragraph" w:customStyle="1" w:styleId="DFD33982FE3D43EF8908C81809AEF819">
    <w:name w:val="DFD33982FE3D43EF8908C81809AEF819"/>
    <w:rsid w:val="00AC6E94"/>
  </w:style>
  <w:style w:type="paragraph" w:customStyle="1" w:styleId="8001FA65029F4268B27DC9197B692754">
    <w:name w:val="8001FA65029F4268B27DC9197B692754"/>
    <w:rsid w:val="00AC6E94"/>
  </w:style>
  <w:style w:type="paragraph" w:customStyle="1" w:styleId="C4F532C7F30E45EC8ADFB8AAA4B99BF1">
    <w:name w:val="C4F532C7F30E45EC8ADFB8AAA4B99BF1"/>
    <w:rsid w:val="00AC6E94"/>
  </w:style>
  <w:style w:type="paragraph" w:customStyle="1" w:styleId="603CE32786BF42D9AEC6DC5C677504A1">
    <w:name w:val="603CE32786BF42D9AEC6DC5C677504A1"/>
    <w:rsid w:val="00AC6E94"/>
  </w:style>
  <w:style w:type="paragraph" w:customStyle="1" w:styleId="2240FD71DCB54BF8B7C7D1AE37E698BA">
    <w:name w:val="2240FD71DCB54BF8B7C7D1AE37E698BA"/>
    <w:rsid w:val="00AC6E94"/>
  </w:style>
  <w:style w:type="paragraph" w:customStyle="1" w:styleId="A9C164F62FFF4584BFD4ABF9420DF8E4">
    <w:name w:val="A9C164F62FFF4584BFD4ABF9420DF8E4"/>
    <w:rsid w:val="00AC6E94"/>
  </w:style>
  <w:style w:type="paragraph" w:customStyle="1" w:styleId="5490D8ED33D849DB9AF46E7F5FA06565">
    <w:name w:val="5490D8ED33D849DB9AF46E7F5FA06565"/>
    <w:rsid w:val="00AC6E94"/>
  </w:style>
  <w:style w:type="paragraph" w:customStyle="1" w:styleId="D6BDB50030A9480E951FB0C15F9B0ECD">
    <w:name w:val="D6BDB50030A9480E951FB0C15F9B0ECD"/>
    <w:rsid w:val="00AC6E94"/>
  </w:style>
  <w:style w:type="paragraph" w:customStyle="1" w:styleId="2FECA536B4E24FAABE882918E8836F92">
    <w:name w:val="2FECA536B4E24FAABE882918E8836F92"/>
    <w:rsid w:val="00AC6E94"/>
  </w:style>
  <w:style w:type="paragraph" w:customStyle="1" w:styleId="D5AD0EC986464220BF3CA6EB31F86D1D">
    <w:name w:val="D5AD0EC986464220BF3CA6EB31F86D1D"/>
    <w:rsid w:val="00AC6E94"/>
  </w:style>
  <w:style w:type="paragraph" w:customStyle="1" w:styleId="D03521ECC3564497A384716FF489E4CB">
    <w:name w:val="D03521ECC3564497A384716FF489E4CB"/>
    <w:rsid w:val="00AC6E94"/>
  </w:style>
  <w:style w:type="paragraph" w:customStyle="1" w:styleId="E53E5A3723D447FAB2FEC258711DFFAE">
    <w:name w:val="E53E5A3723D447FAB2FEC258711DFFAE"/>
    <w:rsid w:val="00AC6E94"/>
  </w:style>
  <w:style w:type="paragraph" w:customStyle="1" w:styleId="5691DA76669F48D0955076E95D7AC758">
    <w:name w:val="5691DA76669F48D0955076E95D7AC758"/>
    <w:rsid w:val="00AC6E94"/>
  </w:style>
  <w:style w:type="paragraph" w:customStyle="1" w:styleId="630D3C5A8D4041E6AB50E4B23E13AD54">
    <w:name w:val="630D3C5A8D4041E6AB50E4B23E13AD54"/>
    <w:rsid w:val="00AC6E94"/>
  </w:style>
  <w:style w:type="paragraph" w:customStyle="1" w:styleId="AA282C9F415F4AB0A57EACDA5B0E0CE6">
    <w:name w:val="AA282C9F415F4AB0A57EACDA5B0E0CE6"/>
    <w:rsid w:val="00AC6E94"/>
  </w:style>
  <w:style w:type="paragraph" w:customStyle="1" w:styleId="33C773833D5E461EB1F19B0198C11945">
    <w:name w:val="33C773833D5E461EB1F19B0198C11945"/>
    <w:rsid w:val="00AC6E94"/>
  </w:style>
  <w:style w:type="paragraph" w:customStyle="1" w:styleId="E9516B1246714BF980643302D90551EE">
    <w:name w:val="E9516B1246714BF980643302D90551EE"/>
    <w:rsid w:val="00AC6E94"/>
  </w:style>
  <w:style w:type="paragraph" w:customStyle="1" w:styleId="02E15EA6B556484BBF769B65A5ECF6DD">
    <w:name w:val="02E15EA6B556484BBF769B65A5ECF6DD"/>
    <w:rsid w:val="00AC6E94"/>
  </w:style>
  <w:style w:type="paragraph" w:customStyle="1" w:styleId="2C7481C7AABB4D0B8837437A62E2AB56">
    <w:name w:val="2C7481C7AABB4D0B8837437A62E2AB56"/>
    <w:rsid w:val="00AC6E94"/>
  </w:style>
  <w:style w:type="paragraph" w:customStyle="1" w:styleId="FD920DBFE818465987E5068ED39F279E">
    <w:name w:val="FD920DBFE818465987E5068ED39F279E"/>
    <w:rsid w:val="00AC6E94"/>
  </w:style>
  <w:style w:type="paragraph" w:customStyle="1" w:styleId="FED59F862B3742CFA2DA100A4B98FFA8">
    <w:name w:val="FED59F862B3742CFA2DA100A4B98FFA8"/>
    <w:rsid w:val="00AC6E94"/>
  </w:style>
  <w:style w:type="paragraph" w:customStyle="1" w:styleId="7E9EE995CA954DFE984E06C41B815159">
    <w:name w:val="7E9EE995CA954DFE984E06C41B815159"/>
    <w:rsid w:val="00AC6E94"/>
  </w:style>
  <w:style w:type="paragraph" w:customStyle="1" w:styleId="0C4A64C42523495FBB48D011AF209A27">
    <w:name w:val="0C4A64C42523495FBB48D011AF209A27"/>
    <w:rsid w:val="00AC6E94"/>
  </w:style>
  <w:style w:type="paragraph" w:customStyle="1" w:styleId="4F93F968304441F29689111FECE5FB85">
    <w:name w:val="4F93F968304441F29689111FECE5FB85"/>
    <w:rsid w:val="00AC6E94"/>
  </w:style>
  <w:style w:type="paragraph" w:customStyle="1" w:styleId="38E7E45BF077486ABA73DCB7D2319721">
    <w:name w:val="38E7E45BF077486ABA73DCB7D2319721"/>
    <w:rsid w:val="00AC6E94"/>
  </w:style>
  <w:style w:type="paragraph" w:customStyle="1" w:styleId="21128528740E42E4BC86E16DF7C59F78">
    <w:name w:val="21128528740E42E4BC86E16DF7C59F78"/>
    <w:rsid w:val="00AC6E94"/>
  </w:style>
  <w:style w:type="paragraph" w:customStyle="1" w:styleId="DA45BC956BD545E0959D946F46A9319E">
    <w:name w:val="DA45BC956BD545E0959D946F46A9319E"/>
    <w:rsid w:val="00AC6E94"/>
  </w:style>
  <w:style w:type="paragraph" w:customStyle="1" w:styleId="0488B7369C0940DFA1EA4EBB5A46EED1">
    <w:name w:val="0488B7369C0940DFA1EA4EBB5A46EED1"/>
    <w:rsid w:val="00AC6E94"/>
  </w:style>
  <w:style w:type="paragraph" w:customStyle="1" w:styleId="018A5D608FC340F38536D3FAFCB6C77E">
    <w:name w:val="018A5D608FC340F38536D3FAFCB6C77E"/>
    <w:rsid w:val="00AC6E94"/>
  </w:style>
  <w:style w:type="paragraph" w:customStyle="1" w:styleId="66DFCB867F8E44CBADA136FE008D00BF">
    <w:name w:val="66DFCB867F8E44CBADA136FE008D00BF"/>
    <w:rsid w:val="00AC6E94"/>
  </w:style>
  <w:style w:type="paragraph" w:customStyle="1" w:styleId="A12D6EB38E7843348128089595A427FD">
    <w:name w:val="A12D6EB38E7843348128089595A427FD"/>
    <w:rsid w:val="00AC6E94"/>
  </w:style>
  <w:style w:type="paragraph" w:customStyle="1" w:styleId="02E1F2B3AFF0487088D8C49DC0428614">
    <w:name w:val="02E1F2B3AFF0487088D8C49DC0428614"/>
    <w:rsid w:val="00AC6E94"/>
  </w:style>
  <w:style w:type="paragraph" w:customStyle="1" w:styleId="35DFC62CE4DB4BD98DED4B00705D3886">
    <w:name w:val="35DFC62CE4DB4BD98DED4B00705D3886"/>
    <w:rsid w:val="00AC6E94"/>
  </w:style>
  <w:style w:type="paragraph" w:customStyle="1" w:styleId="32FA3AA207E54A1888178BA6D85C111E">
    <w:name w:val="32FA3AA207E54A1888178BA6D85C111E"/>
    <w:rsid w:val="00AC6E94"/>
  </w:style>
  <w:style w:type="paragraph" w:customStyle="1" w:styleId="CCCE33670C924F80A326B8120C011847">
    <w:name w:val="CCCE33670C924F80A326B8120C011847"/>
    <w:rsid w:val="00AC6E94"/>
  </w:style>
  <w:style w:type="paragraph" w:customStyle="1" w:styleId="0B6DBF74B6FB4FA1AA730BA352ECAD5E">
    <w:name w:val="0B6DBF74B6FB4FA1AA730BA352ECAD5E"/>
    <w:rsid w:val="00AC6E94"/>
  </w:style>
  <w:style w:type="paragraph" w:customStyle="1" w:styleId="2BB09374FC0141358400F74E2BB2CA8B">
    <w:name w:val="2BB09374FC0141358400F74E2BB2CA8B"/>
    <w:rsid w:val="00AC6E94"/>
  </w:style>
  <w:style w:type="paragraph" w:customStyle="1" w:styleId="E90E0A54877D4B2CBEEFDA0B09587A19">
    <w:name w:val="E90E0A54877D4B2CBEEFDA0B09587A19"/>
    <w:rsid w:val="00AC6E94"/>
  </w:style>
  <w:style w:type="paragraph" w:customStyle="1" w:styleId="D752A27057B84B1181872D4B1D1B372B">
    <w:name w:val="D752A27057B84B1181872D4B1D1B372B"/>
    <w:rsid w:val="00AC6E94"/>
  </w:style>
  <w:style w:type="paragraph" w:customStyle="1" w:styleId="4E64B9867B424F9389F5440365FF8102">
    <w:name w:val="4E64B9867B424F9389F5440365FF8102"/>
    <w:rsid w:val="00AC6E94"/>
  </w:style>
  <w:style w:type="paragraph" w:customStyle="1" w:styleId="A9AC82AA425E4F0CACC7264DB6531FE7">
    <w:name w:val="A9AC82AA425E4F0CACC7264DB6531FE7"/>
    <w:rsid w:val="00AC6E94"/>
  </w:style>
  <w:style w:type="paragraph" w:customStyle="1" w:styleId="DD1D2CDB1A104F1094BB9C907CD6C452">
    <w:name w:val="DD1D2CDB1A104F1094BB9C907CD6C452"/>
    <w:rsid w:val="00AC6E94"/>
  </w:style>
  <w:style w:type="paragraph" w:customStyle="1" w:styleId="078F6A63909341AC834DB638482A100B">
    <w:name w:val="078F6A63909341AC834DB638482A100B"/>
    <w:rsid w:val="00AC6E94"/>
  </w:style>
  <w:style w:type="paragraph" w:customStyle="1" w:styleId="2B645260AC1C445F9624885461E3DE42">
    <w:name w:val="2B645260AC1C445F9624885461E3DE42"/>
    <w:rsid w:val="00AC6E94"/>
  </w:style>
  <w:style w:type="paragraph" w:customStyle="1" w:styleId="E5F60F592B884A50839E764DDEAF9409">
    <w:name w:val="E5F60F592B884A50839E764DDEAF9409"/>
    <w:rsid w:val="00AC6E94"/>
  </w:style>
  <w:style w:type="paragraph" w:customStyle="1" w:styleId="748E87DC9572489F89D302A9D0A22A19">
    <w:name w:val="748E87DC9572489F89D302A9D0A22A19"/>
    <w:rsid w:val="00AC6E94"/>
  </w:style>
  <w:style w:type="paragraph" w:customStyle="1" w:styleId="3C025A0B23EB4B899176BB4CDCDBAAAF">
    <w:name w:val="3C025A0B23EB4B899176BB4CDCDBAAAF"/>
    <w:rsid w:val="00AC6E94"/>
  </w:style>
  <w:style w:type="paragraph" w:customStyle="1" w:styleId="8CCF40846F254758BBC33C992752A75D">
    <w:name w:val="8CCF40846F254758BBC33C992752A75D"/>
    <w:rsid w:val="00AC6E94"/>
  </w:style>
  <w:style w:type="paragraph" w:customStyle="1" w:styleId="FEFE67E3085A4F65868D4ACFE9E3024A">
    <w:name w:val="FEFE67E3085A4F65868D4ACFE9E3024A"/>
    <w:rsid w:val="00AC6E94"/>
  </w:style>
  <w:style w:type="paragraph" w:customStyle="1" w:styleId="BD0C339368AA42828A71725BD246EC4E">
    <w:name w:val="BD0C339368AA42828A71725BD246EC4E"/>
    <w:rsid w:val="00AC6E94"/>
  </w:style>
  <w:style w:type="paragraph" w:customStyle="1" w:styleId="389A61D0FC6D4858A15FFCA19DC01EF7">
    <w:name w:val="389A61D0FC6D4858A15FFCA19DC01EF7"/>
    <w:rsid w:val="00AC6E94"/>
  </w:style>
  <w:style w:type="paragraph" w:customStyle="1" w:styleId="49738076B66F4EAAA6DD605588F9DAF6">
    <w:name w:val="49738076B66F4EAAA6DD605588F9DAF6"/>
    <w:rsid w:val="00AC6E94"/>
  </w:style>
  <w:style w:type="paragraph" w:customStyle="1" w:styleId="A0076C10816140BE8716D3C02C75C723">
    <w:name w:val="A0076C10816140BE8716D3C02C75C723"/>
    <w:rsid w:val="00AC6E94"/>
  </w:style>
  <w:style w:type="paragraph" w:customStyle="1" w:styleId="1E845BE6609D40FAAAC940F623DA77CF">
    <w:name w:val="1E845BE6609D40FAAAC940F623DA77CF"/>
    <w:rsid w:val="00AC6E94"/>
  </w:style>
  <w:style w:type="paragraph" w:customStyle="1" w:styleId="8DF642B2447F4DDFABB26EACBEAB2A78">
    <w:name w:val="8DF642B2447F4DDFABB26EACBEAB2A78"/>
    <w:rsid w:val="00AC6E94"/>
  </w:style>
  <w:style w:type="paragraph" w:customStyle="1" w:styleId="CA702202FD1844CAB25687186F02CFB5">
    <w:name w:val="CA702202FD1844CAB25687186F02CFB5"/>
    <w:rsid w:val="00AC6E94"/>
  </w:style>
  <w:style w:type="paragraph" w:customStyle="1" w:styleId="32C2C5D31C7347F6B1ECB81311E6B1E6">
    <w:name w:val="32C2C5D31C7347F6B1ECB81311E6B1E6"/>
    <w:rsid w:val="00AC6E94"/>
  </w:style>
  <w:style w:type="paragraph" w:customStyle="1" w:styleId="AC04C91FD0324508B39CB76B3F71891D">
    <w:name w:val="AC04C91FD0324508B39CB76B3F71891D"/>
    <w:rsid w:val="00AC6E94"/>
  </w:style>
  <w:style w:type="paragraph" w:customStyle="1" w:styleId="9ECB06948FF14339819D1A0440E65E4C">
    <w:name w:val="9ECB06948FF14339819D1A0440E65E4C"/>
    <w:rsid w:val="00AC6E94"/>
  </w:style>
  <w:style w:type="paragraph" w:customStyle="1" w:styleId="B57BBDC0AFAE4D3CA59D68506DD7E490">
    <w:name w:val="B57BBDC0AFAE4D3CA59D68506DD7E490"/>
    <w:rsid w:val="00AC6E94"/>
  </w:style>
  <w:style w:type="paragraph" w:customStyle="1" w:styleId="89ACF6735053426CA8C0621AEE1204C2">
    <w:name w:val="89ACF6735053426CA8C0621AEE1204C2"/>
    <w:rsid w:val="00AC6E94"/>
  </w:style>
  <w:style w:type="paragraph" w:customStyle="1" w:styleId="4AAD69771ECB487EB91280D3B7EBF8AE">
    <w:name w:val="4AAD69771ECB487EB91280D3B7EBF8AE"/>
    <w:rsid w:val="00AC6E94"/>
  </w:style>
  <w:style w:type="paragraph" w:customStyle="1" w:styleId="47A97FE9907749F69592C57ED894AA0A">
    <w:name w:val="47A97FE9907749F69592C57ED894AA0A"/>
    <w:rsid w:val="00AC6E94"/>
  </w:style>
  <w:style w:type="paragraph" w:customStyle="1" w:styleId="1689E346EEB34E8C9BDE5F49332BC50E">
    <w:name w:val="1689E346EEB34E8C9BDE5F49332BC50E"/>
    <w:rsid w:val="00AC6E94"/>
  </w:style>
  <w:style w:type="paragraph" w:customStyle="1" w:styleId="5A9CB21FC1744AF7A26A37D2C4BBE609">
    <w:name w:val="5A9CB21FC1744AF7A26A37D2C4BBE609"/>
    <w:rsid w:val="00AC6E94"/>
  </w:style>
  <w:style w:type="paragraph" w:customStyle="1" w:styleId="B6FAC3E9CBCA47D4A20D73FD5BE65ED0">
    <w:name w:val="B6FAC3E9CBCA47D4A20D73FD5BE65ED0"/>
    <w:rsid w:val="00AC6E94"/>
  </w:style>
  <w:style w:type="paragraph" w:customStyle="1" w:styleId="E49A4B769F424F058D2538D474671C22">
    <w:name w:val="E49A4B769F424F058D2538D474671C22"/>
    <w:rsid w:val="00AC6E94"/>
  </w:style>
  <w:style w:type="paragraph" w:customStyle="1" w:styleId="863A7E2134644AB597B379A49F0634CD">
    <w:name w:val="863A7E2134644AB597B379A49F0634CD"/>
    <w:rsid w:val="00AC6E94"/>
  </w:style>
  <w:style w:type="paragraph" w:customStyle="1" w:styleId="5FDA4A6AF76B4D3CB2FD97608666880F">
    <w:name w:val="5FDA4A6AF76B4D3CB2FD97608666880F"/>
    <w:rsid w:val="00AC6E94"/>
  </w:style>
  <w:style w:type="paragraph" w:customStyle="1" w:styleId="0537303F833240DEB500CFD79AFF22AF">
    <w:name w:val="0537303F833240DEB500CFD79AFF22AF"/>
    <w:rsid w:val="00AC6E94"/>
  </w:style>
  <w:style w:type="paragraph" w:customStyle="1" w:styleId="DCA3FC5E925649F1A900585B6806C03F">
    <w:name w:val="DCA3FC5E925649F1A900585B6806C03F"/>
    <w:rsid w:val="00AC6E94"/>
  </w:style>
  <w:style w:type="paragraph" w:customStyle="1" w:styleId="7DF41429383C4095B6576813DAB61BB0">
    <w:name w:val="7DF41429383C4095B6576813DAB61BB0"/>
    <w:rsid w:val="00AC6E94"/>
  </w:style>
  <w:style w:type="paragraph" w:customStyle="1" w:styleId="9C3300A641774E29B64D93771BDE9B61">
    <w:name w:val="9C3300A641774E29B64D93771BDE9B61"/>
    <w:rsid w:val="00AC6E94"/>
  </w:style>
  <w:style w:type="paragraph" w:customStyle="1" w:styleId="ACEE9E8F54514DB494166573CD120569">
    <w:name w:val="ACEE9E8F54514DB494166573CD120569"/>
    <w:rsid w:val="00AC6E94"/>
  </w:style>
  <w:style w:type="paragraph" w:customStyle="1" w:styleId="7D57E95CBDF2485680F1E9DA9578E36C">
    <w:name w:val="7D57E95CBDF2485680F1E9DA9578E36C"/>
    <w:rsid w:val="00AC6E94"/>
  </w:style>
  <w:style w:type="paragraph" w:customStyle="1" w:styleId="45873E1FAB39475EA4B6F073F169C1FF">
    <w:name w:val="45873E1FAB39475EA4B6F073F169C1FF"/>
    <w:rsid w:val="00AC6E94"/>
  </w:style>
  <w:style w:type="paragraph" w:customStyle="1" w:styleId="12CE8D8510D242E2B4A2EC0C957AC021">
    <w:name w:val="12CE8D8510D242E2B4A2EC0C957AC021"/>
    <w:rsid w:val="00AC6E94"/>
  </w:style>
  <w:style w:type="paragraph" w:customStyle="1" w:styleId="000F98E0BBDB4A408991F9216B441F3D">
    <w:name w:val="000F98E0BBDB4A408991F9216B441F3D"/>
    <w:rsid w:val="00AC6E94"/>
  </w:style>
  <w:style w:type="paragraph" w:customStyle="1" w:styleId="E969E5EF2395478E99B2BBB78ADFCAA3">
    <w:name w:val="E969E5EF2395478E99B2BBB78ADFCAA3"/>
    <w:rsid w:val="00AC6E94"/>
  </w:style>
  <w:style w:type="paragraph" w:customStyle="1" w:styleId="5619C1F3449D445DB33BD0FAB866A6FD">
    <w:name w:val="5619C1F3449D445DB33BD0FAB866A6FD"/>
    <w:rsid w:val="00AC6E94"/>
  </w:style>
  <w:style w:type="paragraph" w:customStyle="1" w:styleId="EE372C440F6E4C9386DC050FC8E2D7A3">
    <w:name w:val="EE372C440F6E4C9386DC050FC8E2D7A3"/>
    <w:rsid w:val="00AC6E94"/>
  </w:style>
  <w:style w:type="paragraph" w:customStyle="1" w:styleId="469BEAFB086C454DA50FD64B8E63AD5F">
    <w:name w:val="469BEAFB086C454DA50FD64B8E63AD5F"/>
    <w:rsid w:val="00AC6E94"/>
  </w:style>
  <w:style w:type="paragraph" w:customStyle="1" w:styleId="BEDC33C0BE2A49059A35C077393E382A">
    <w:name w:val="BEDC33C0BE2A49059A35C077393E382A"/>
    <w:rsid w:val="00AC6E94"/>
  </w:style>
  <w:style w:type="paragraph" w:customStyle="1" w:styleId="ACA77203434D43A48551868ADD689835">
    <w:name w:val="ACA77203434D43A48551868ADD689835"/>
    <w:rsid w:val="00AC6E94"/>
  </w:style>
  <w:style w:type="paragraph" w:customStyle="1" w:styleId="8562C0B1F24A4082A6590A15D8F33AE9">
    <w:name w:val="8562C0B1F24A4082A6590A15D8F33AE9"/>
    <w:rsid w:val="00AC6E94"/>
  </w:style>
  <w:style w:type="paragraph" w:customStyle="1" w:styleId="8222F8D754F44F81B559C425A712C189">
    <w:name w:val="8222F8D754F44F81B559C425A712C189"/>
    <w:rsid w:val="00AC6E94"/>
  </w:style>
  <w:style w:type="paragraph" w:customStyle="1" w:styleId="53BC6F96E9E2471A913FDA0DFAD94465">
    <w:name w:val="53BC6F96E9E2471A913FDA0DFAD94465"/>
    <w:rsid w:val="00AC6E94"/>
  </w:style>
  <w:style w:type="paragraph" w:customStyle="1" w:styleId="7FF4AAAE37BE4DDA80E2F9D017051E7B">
    <w:name w:val="7FF4AAAE37BE4DDA80E2F9D017051E7B"/>
    <w:rsid w:val="00AC6E94"/>
  </w:style>
  <w:style w:type="paragraph" w:customStyle="1" w:styleId="1B4AB92A742B4F46947A3A955AF4C85A">
    <w:name w:val="1B4AB92A742B4F46947A3A955AF4C85A"/>
    <w:rsid w:val="00AC6E94"/>
  </w:style>
  <w:style w:type="paragraph" w:customStyle="1" w:styleId="ED979AE50AD44A68B1549325C885BA2B">
    <w:name w:val="ED979AE50AD44A68B1549325C885BA2B"/>
    <w:rsid w:val="00AC6E94"/>
  </w:style>
  <w:style w:type="paragraph" w:customStyle="1" w:styleId="63F8EFDCFFBB4DD98044CB8D9B0B2456">
    <w:name w:val="63F8EFDCFFBB4DD98044CB8D9B0B2456"/>
    <w:rsid w:val="00AC6E94"/>
  </w:style>
  <w:style w:type="paragraph" w:customStyle="1" w:styleId="7EE94AAEFA904479A331282AF67813E6">
    <w:name w:val="7EE94AAEFA904479A331282AF67813E6"/>
    <w:rsid w:val="00AC6E94"/>
  </w:style>
  <w:style w:type="paragraph" w:customStyle="1" w:styleId="1AEFBC6036AD49489187A2A7A14F0C21">
    <w:name w:val="1AEFBC6036AD49489187A2A7A14F0C21"/>
    <w:rsid w:val="00AC6E94"/>
  </w:style>
  <w:style w:type="paragraph" w:customStyle="1" w:styleId="3753D441BC5243C893928846A3EAAE36">
    <w:name w:val="3753D441BC5243C893928846A3EAAE36"/>
    <w:rsid w:val="00AC6E94"/>
  </w:style>
  <w:style w:type="paragraph" w:customStyle="1" w:styleId="88B6B604D540436785B75C30A1578771">
    <w:name w:val="88B6B604D540436785B75C30A1578771"/>
    <w:rsid w:val="00AC6E94"/>
  </w:style>
  <w:style w:type="paragraph" w:customStyle="1" w:styleId="2FCA2B84C59A47038E23151109CD2766">
    <w:name w:val="2FCA2B84C59A47038E23151109CD2766"/>
    <w:rsid w:val="00AC6E94"/>
  </w:style>
  <w:style w:type="paragraph" w:customStyle="1" w:styleId="48E4FB612FA840DAB19B8A8A6F765AC9">
    <w:name w:val="48E4FB612FA840DAB19B8A8A6F765AC9"/>
    <w:rsid w:val="00AC6E94"/>
  </w:style>
  <w:style w:type="paragraph" w:customStyle="1" w:styleId="A2F53799606C45EF944E6DA4BBC95457">
    <w:name w:val="A2F53799606C45EF944E6DA4BBC95457"/>
    <w:rsid w:val="00AC6E94"/>
  </w:style>
  <w:style w:type="paragraph" w:customStyle="1" w:styleId="692C5B9AC8D84352A5A24592A4BF001E">
    <w:name w:val="692C5B9AC8D84352A5A24592A4BF001E"/>
    <w:rsid w:val="00AC6E94"/>
  </w:style>
  <w:style w:type="paragraph" w:customStyle="1" w:styleId="0189FD98D5B447148E164A5AC3A2ECCC">
    <w:name w:val="0189FD98D5B447148E164A5AC3A2ECCC"/>
    <w:rsid w:val="00AC6E94"/>
  </w:style>
  <w:style w:type="paragraph" w:customStyle="1" w:styleId="D59F4B0DB9394AFC816C010497A48184">
    <w:name w:val="D59F4B0DB9394AFC816C010497A48184"/>
    <w:rsid w:val="00AC6E94"/>
  </w:style>
  <w:style w:type="paragraph" w:customStyle="1" w:styleId="6B5D17F65CA94C788923DEFA0B351DDA">
    <w:name w:val="6B5D17F65CA94C788923DEFA0B351DDA"/>
    <w:rsid w:val="00AC6E94"/>
  </w:style>
  <w:style w:type="paragraph" w:customStyle="1" w:styleId="13C0DEC9B67A45E69C99B4BFB3E0D96D">
    <w:name w:val="13C0DEC9B67A45E69C99B4BFB3E0D96D"/>
    <w:rsid w:val="00AC6E94"/>
  </w:style>
  <w:style w:type="paragraph" w:customStyle="1" w:styleId="1B7E4E507DB046C98D5520D087DE32F9">
    <w:name w:val="1B7E4E507DB046C98D5520D087DE32F9"/>
    <w:rsid w:val="00AC6E94"/>
  </w:style>
  <w:style w:type="paragraph" w:customStyle="1" w:styleId="E8044D05585F4E30B706074854CC84F0">
    <w:name w:val="E8044D05585F4E30B706074854CC84F0"/>
    <w:rsid w:val="00AC6E94"/>
  </w:style>
  <w:style w:type="paragraph" w:customStyle="1" w:styleId="EFB8482F13004A0AB540246E0355D6BE">
    <w:name w:val="EFB8482F13004A0AB540246E0355D6BE"/>
    <w:rsid w:val="00AC6E94"/>
  </w:style>
  <w:style w:type="paragraph" w:customStyle="1" w:styleId="EFC096980BC14204ADA3D7FCC2AA8EDE">
    <w:name w:val="EFC096980BC14204ADA3D7FCC2AA8EDE"/>
    <w:rsid w:val="00AC6E94"/>
  </w:style>
  <w:style w:type="paragraph" w:customStyle="1" w:styleId="EC85A789AF8A4AF1AAC4A5DB1341FA63">
    <w:name w:val="EC85A789AF8A4AF1AAC4A5DB1341FA63"/>
    <w:rsid w:val="00AC6E94"/>
  </w:style>
  <w:style w:type="paragraph" w:customStyle="1" w:styleId="94EC9CCBED594B5E9EC810E0FA0A7386">
    <w:name w:val="94EC9CCBED594B5E9EC810E0FA0A7386"/>
    <w:rsid w:val="00AC6E94"/>
  </w:style>
  <w:style w:type="paragraph" w:customStyle="1" w:styleId="53780864CAA14D268570698F48CEC565">
    <w:name w:val="53780864CAA14D268570698F48CEC565"/>
    <w:rsid w:val="00AC6E94"/>
  </w:style>
  <w:style w:type="paragraph" w:customStyle="1" w:styleId="3C58E485ECD948F6AD4518AF37044D74">
    <w:name w:val="3C58E485ECD948F6AD4518AF37044D74"/>
    <w:rsid w:val="00AC6E94"/>
  </w:style>
  <w:style w:type="paragraph" w:customStyle="1" w:styleId="F5F974694F38481BAD0148C5B1B73357">
    <w:name w:val="F5F974694F38481BAD0148C5B1B73357"/>
    <w:rsid w:val="00AC6E94"/>
  </w:style>
  <w:style w:type="paragraph" w:customStyle="1" w:styleId="A203DCDDC9B748DD8A84E60A8710153E">
    <w:name w:val="A203DCDDC9B748DD8A84E60A8710153E"/>
    <w:rsid w:val="00AC6E94"/>
  </w:style>
  <w:style w:type="paragraph" w:customStyle="1" w:styleId="8562C0B1F24A4082A6590A15D8F33AE91">
    <w:name w:val="8562C0B1F24A4082A6590A15D8F33AE9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eastAsia="Arial" w:cs="Arial"/>
      <w:color w:val="231F20"/>
      <w:sz w:val="16"/>
      <w:szCs w:val="16"/>
      <w:lang w:bidi="en-US"/>
    </w:rPr>
  </w:style>
  <w:style w:type="paragraph" w:customStyle="1" w:styleId="7EE94AAEFA904479A331282AF67813E61">
    <w:name w:val="7EE94AAEFA904479A331282AF67813E6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2FCA2B84C59A47038E23151109CD27661">
    <w:name w:val="2FCA2B84C59A47038E23151109CD2766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0189FD98D5B447148E164A5AC3A2ECCC1">
    <w:name w:val="0189FD98D5B447148E164A5AC3A2ECCC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3C0DEC9B67A45E69C99B4BFB3E0D96D1">
    <w:name w:val="13C0DEC9B67A45E69C99B4BFB3E0D96D1"/>
    <w:rsid w:val="00AC6E94"/>
    <w:pPr>
      <w:widowControl w:val="0"/>
      <w:numPr>
        <w:numId w:val="3"/>
      </w:numPr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94EC9CCBED594B5E9EC810E0FA0A73861">
    <w:name w:val="94EC9CCBED594B5E9EC810E0FA0A73861"/>
    <w:rsid w:val="00AC6E94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402A513855504E68B276D683FF21A2391">
    <w:name w:val="402A513855504E68B276D683FF21A2391"/>
    <w:rsid w:val="00AC6E94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3AB30521E5E54190A16834016A0196A51">
    <w:name w:val="3AB30521E5E54190A16834016A0196A5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05DF0C92BF0540E3A421F1915D6CF0DC1">
    <w:name w:val="05DF0C92BF0540E3A421F1915D6CF0DC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5E0139D353B44CF5ABB0139D94CE16981">
    <w:name w:val="5E0139D353B44CF5ABB0139D94CE1698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70EF2F432BD3417C83F9D927F664895F1">
    <w:name w:val="70EF2F432BD3417C83F9D927F664895F1"/>
    <w:rsid w:val="00AC6E94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838B0F4769874670AB2E0C36F72205791">
    <w:name w:val="838B0F4769874670AB2E0C36F72205791"/>
    <w:rsid w:val="00AC6E94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20B89340C3B648E4B2AED78B05A2E8DE1">
    <w:name w:val="20B89340C3B648E4B2AED78B05A2E8DE1"/>
    <w:rsid w:val="00AC6E94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8AD5E7F22E594704B2FE2BAD11672CB21">
    <w:name w:val="8AD5E7F22E594704B2FE2BAD11672CB2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015416611AC4AC885E99A98498D990B1">
    <w:name w:val="1015416611AC4AC885E99A98498D990B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C8370FEAA8FF43C1ACD204625243AA891">
    <w:name w:val="C8370FEAA8FF43C1ACD204625243AA89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EAE5286885A4F629F7E66FF6D1579901">
    <w:name w:val="1EAE5286885A4F629F7E66FF6D1579901"/>
    <w:rsid w:val="00AC6E94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42936A570F58451B991A3383B310CCEE1">
    <w:name w:val="42936A570F58451B991A3383B310CCEE1"/>
    <w:rsid w:val="00AC6E94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D9E0BC9A18834274857A0416D35F4BCE">
    <w:name w:val="D9E0BC9A18834274857A0416D35F4BCE"/>
    <w:rsid w:val="00AC6E94"/>
  </w:style>
  <w:style w:type="paragraph" w:customStyle="1" w:styleId="23169F79AEE34247B0856DD4DA5E6013">
    <w:name w:val="23169F79AEE34247B0856DD4DA5E6013"/>
    <w:rsid w:val="00AC6E94"/>
  </w:style>
  <w:style w:type="paragraph" w:customStyle="1" w:styleId="40CD413D515C43FA99E8E5CF9DCBEFC0">
    <w:name w:val="40CD413D515C43FA99E8E5CF9DCBEFC0"/>
    <w:rsid w:val="00AC6E94"/>
  </w:style>
  <w:style w:type="paragraph" w:customStyle="1" w:styleId="A4431D3994E34FB48D2E4E42E0C4C6EE">
    <w:name w:val="A4431D3994E34FB48D2E4E42E0C4C6EE"/>
    <w:rsid w:val="00AC6E94"/>
  </w:style>
  <w:style w:type="paragraph" w:customStyle="1" w:styleId="31F054EE47884E779C4FE832E5536BD1">
    <w:name w:val="31F054EE47884E779C4FE832E5536BD1"/>
    <w:rsid w:val="00AC6E94"/>
  </w:style>
  <w:style w:type="paragraph" w:customStyle="1" w:styleId="900966F0F6624FD7909EC72947A5AABC">
    <w:name w:val="900966F0F6624FD7909EC72947A5AABC"/>
    <w:rsid w:val="00AC6E94"/>
  </w:style>
  <w:style w:type="paragraph" w:customStyle="1" w:styleId="0462A2817AF549D1ACC5ED9548F1139A">
    <w:name w:val="0462A2817AF549D1ACC5ED9548F1139A"/>
    <w:rsid w:val="00AC6E94"/>
  </w:style>
  <w:style w:type="paragraph" w:customStyle="1" w:styleId="54CC461E69CB417E91071CC558BCB81C">
    <w:name w:val="54CC461E69CB417E91071CC558BCB81C"/>
    <w:rsid w:val="00AC6E94"/>
  </w:style>
  <w:style w:type="paragraph" w:customStyle="1" w:styleId="716A78C35DF74CC5801E7E76BDED97A4">
    <w:name w:val="716A78C35DF74CC5801E7E76BDED97A4"/>
    <w:rsid w:val="00AC6E94"/>
  </w:style>
  <w:style w:type="paragraph" w:customStyle="1" w:styleId="493D804B13B047B3BF8166FA8A4A2A56">
    <w:name w:val="493D804B13B047B3BF8166FA8A4A2A56"/>
    <w:rsid w:val="00AC6E94"/>
  </w:style>
  <w:style w:type="paragraph" w:customStyle="1" w:styleId="444D3CBE0390426B83A19FDC79D73FD0">
    <w:name w:val="444D3CBE0390426B83A19FDC79D73FD0"/>
    <w:rsid w:val="00AC6E94"/>
  </w:style>
  <w:style w:type="paragraph" w:customStyle="1" w:styleId="A37D580F4AF04932B305749B795ADBC6">
    <w:name w:val="A37D580F4AF04932B305749B795ADBC6"/>
    <w:rsid w:val="00AC6E94"/>
  </w:style>
  <w:style w:type="paragraph" w:customStyle="1" w:styleId="9192C15565C4426989627F0379F98B64">
    <w:name w:val="9192C15565C4426989627F0379F98B64"/>
    <w:rsid w:val="00AC6E94"/>
  </w:style>
  <w:style w:type="paragraph" w:customStyle="1" w:styleId="3ABB09254198450488B8673366FBB387">
    <w:name w:val="3ABB09254198450488B8673366FBB387"/>
    <w:rsid w:val="00AC6E94"/>
  </w:style>
  <w:style w:type="paragraph" w:customStyle="1" w:styleId="42035D97948A4E68BEFB4E09036CED55">
    <w:name w:val="42035D97948A4E68BEFB4E09036CED55"/>
    <w:rsid w:val="00AC6E94"/>
  </w:style>
  <w:style w:type="paragraph" w:customStyle="1" w:styleId="6F89C75F2A1044618EA0FC43BDD8EDD1">
    <w:name w:val="6F89C75F2A1044618EA0FC43BDD8EDD1"/>
    <w:rsid w:val="00AC6E94"/>
  </w:style>
  <w:style w:type="paragraph" w:customStyle="1" w:styleId="EF88FEC12FB542C6A1B8480B1C442F66">
    <w:name w:val="EF88FEC12FB542C6A1B8480B1C442F66"/>
    <w:rsid w:val="00AC6E94"/>
  </w:style>
  <w:style w:type="paragraph" w:customStyle="1" w:styleId="BB42DA10C8644C23AB32D01EEE9D5FFF">
    <w:name w:val="BB42DA10C8644C23AB32D01EEE9D5FFF"/>
    <w:rsid w:val="00AC6E94"/>
  </w:style>
  <w:style w:type="paragraph" w:customStyle="1" w:styleId="7190222BE4A84E3EBD30DEAF330F9DE9">
    <w:name w:val="7190222BE4A84E3EBD30DEAF330F9DE9"/>
    <w:rsid w:val="00AC6E94"/>
  </w:style>
  <w:style w:type="paragraph" w:customStyle="1" w:styleId="C9E778CA40B2461B8C6E79E834BABDC5">
    <w:name w:val="C9E778CA40B2461B8C6E79E834BABDC5"/>
    <w:rsid w:val="00AC6E94"/>
  </w:style>
  <w:style w:type="paragraph" w:customStyle="1" w:styleId="63E7BB2B743C42499C9C7019377DD2CE">
    <w:name w:val="63E7BB2B743C42499C9C7019377DD2CE"/>
    <w:rsid w:val="00AC6E94"/>
  </w:style>
  <w:style w:type="paragraph" w:customStyle="1" w:styleId="3810E35F8CE8421D8230E4460D2F1F27">
    <w:name w:val="3810E35F8CE8421D8230E4460D2F1F27"/>
    <w:rsid w:val="00AC6E94"/>
  </w:style>
  <w:style w:type="paragraph" w:customStyle="1" w:styleId="D1D61FB68DE44F6693F2A3378ADB981A">
    <w:name w:val="D1D61FB68DE44F6693F2A3378ADB981A"/>
    <w:rsid w:val="00AC6E94"/>
  </w:style>
  <w:style w:type="paragraph" w:customStyle="1" w:styleId="71AB95C9538C4985A4A55247FF2424CA">
    <w:name w:val="71AB95C9538C4985A4A55247FF2424CA"/>
    <w:rsid w:val="00AC6E94"/>
  </w:style>
  <w:style w:type="paragraph" w:customStyle="1" w:styleId="9BC31BCA233743A483CAA1859A8BF607">
    <w:name w:val="9BC31BCA233743A483CAA1859A8BF607"/>
    <w:rsid w:val="00AC6E94"/>
  </w:style>
  <w:style w:type="paragraph" w:customStyle="1" w:styleId="95E0771F152043F89834AD21CC4BFA79">
    <w:name w:val="95E0771F152043F89834AD21CC4BFA79"/>
    <w:rsid w:val="00AC6E94"/>
  </w:style>
  <w:style w:type="paragraph" w:customStyle="1" w:styleId="EEFFF2E45C8C46ECBD38B6D41F6A898B">
    <w:name w:val="EEFFF2E45C8C46ECBD38B6D41F6A898B"/>
    <w:rsid w:val="00AC6E94"/>
  </w:style>
  <w:style w:type="paragraph" w:customStyle="1" w:styleId="7A46A71655E5489B90D75C9D02FA4BC6">
    <w:name w:val="7A46A71655E5489B90D75C9D02FA4BC6"/>
    <w:rsid w:val="00AC6E94"/>
  </w:style>
  <w:style w:type="paragraph" w:customStyle="1" w:styleId="6B95982618F241FE9A31C62A5ECBFFCD">
    <w:name w:val="6B95982618F241FE9A31C62A5ECBFFCD"/>
    <w:rsid w:val="00AC6E94"/>
  </w:style>
  <w:style w:type="paragraph" w:customStyle="1" w:styleId="77B832FFDF9744CAAFCB46659E25DCDB">
    <w:name w:val="77B832FFDF9744CAAFCB46659E25DCDB"/>
    <w:rsid w:val="00AC6E94"/>
  </w:style>
  <w:style w:type="paragraph" w:customStyle="1" w:styleId="E4D99E2F14064EF4B8A625689F6F948C">
    <w:name w:val="E4D99E2F14064EF4B8A625689F6F948C"/>
    <w:rsid w:val="00AC6E94"/>
  </w:style>
  <w:style w:type="paragraph" w:customStyle="1" w:styleId="09E58F4EE8C6492DA320D9D3CBC728D0">
    <w:name w:val="09E58F4EE8C6492DA320D9D3CBC728D0"/>
    <w:rsid w:val="00AC6E94"/>
  </w:style>
  <w:style w:type="paragraph" w:customStyle="1" w:styleId="442AB734D6DB48D7845F5B0A279FEFD3">
    <w:name w:val="442AB734D6DB48D7845F5B0A279FEFD3"/>
    <w:rsid w:val="00AC6E94"/>
  </w:style>
  <w:style w:type="paragraph" w:customStyle="1" w:styleId="A56AA2D710684880A668F44C93DFC563">
    <w:name w:val="A56AA2D710684880A668F44C93DFC563"/>
    <w:rsid w:val="00AC6E94"/>
  </w:style>
  <w:style w:type="paragraph" w:customStyle="1" w:styleId="908810D449124FCB8C5587B53A26F363">
    <w:name w:val="908810D449124FCB8C5587B53A26F363"/>
    <w:rsid w:val="00AC6E94"/>
  </w:style>
  <w:style w:type="paragraph" w:customStyle="1" w:styleId="71EEFD1ED2724019B079037E96832919">
    <w:name w:val="71EEFD1ED2724019B079037E96832919"/>
    <w:rsid w:val="00AC6E94"/>
  </w:style>
  <w:style w:type="paragraph" w:customStyle="1" w:styleId="7B9A066F3733411E98127C710E9E57D4">
    <w:name w:val="7B9A066F3733411E98127C710E9E57D4"/>
    <w:rsid w:val="00AC6E94"/>
  </w:style>
  <w:style w:type="paragraph" w:customStyle="1" w:styleId="76599A9341DB48BABE5B54891375CC2E">
    <w:name w:val="76599A9341DB48BABE5B54891375CC2E"/>
    <w:rsid w:val="00AC6E94"/>
  </w:style>
  <w:style w:type="paragraph" w:customStyle="1" w:styleId="5D8E2E63AF914D2E83DD5155E53009D7">
    <w:name w:val="5D8E2E63AF914D2E83DD5155E53009D7"/>
    <w:rsid w:val="00AC6E94"/>
  </w:style>
  <w:style w:type="paragraph" w:customStyle="1" w:styleId="CB174A75CBA448479630D66B1419C682">
    <w:name w:val="CB174A75CBA448479630D66B1419C682"/>
    <w:rsid w:val="00AC6E94"/>
  </w:style>
  <w:style w:type="paragraph" w:customStyle="1" w:styleId="8E9E703A804443929851E77C31CFC86B">
    <w:name w:val="8E9E703A804443929851E77C31CFC86B"/>
    <w:rsid w:val="00AC6E94"/>
  </w:style>
  <w:style w:type="paragraph" w:customStyle="1" w:styleId="C4D9B623EF764163BACBA95AE6A7B0D6">
    <w:name w:val="C4D9B623EF764163BACBA95AE6A7B0D6"/>
    <w:rsid w:val="00AC6E94"/>
  </w:style>
  <w:style w:type="paragraph" w:customStyle="1" w:styleId="2E4E2678C5A345A4B1EEB333E98251D0">
    <w:name w:val="2E4E2678C5A345A4B1EEB333E98251D0"/>
    <w:rsid w:val="00AC6E94"/>
  </w:style>
  <w:style w:type="paragraph" w:customStyle="1" w:styleId="872FF487C8504BE8966C80129DE5E3C8">
    <w:name w:val="872FF487C8504BE8966C80129DE5E3C8"/>
    <w:rsid w:val="00AC6E94"/>
  </w:style>
  <w:style w:type="paragraph" w:customStyle="1" w:styleId="8A64828565014F7A92A7EBB1ED0AF456">
    <w:name w:val="8A64828565014F7A92A7EBB1ED0AF456"/>
    <w:rsid w:val="00AC6E94"/>
  </w:style>
  <w:style w:type="paragraph" w:customStyle="1" w:styleId="3EE612F17D864BA3B495E553BB7E7733">
    <w:name w:val="3EE612F17D864BA3B495E553BB7E7733"/>
    <w:rsid w:val="00AC6E94"/>
  </w:style>
  <w:style w:type="paragraph" w:customStyle="1" w:styleId="C6044AE849D34C609A1D9E6BCE9F60DC">
    <w:name w:val="C6044AE849D34C609A1D9E6BCE9F60DC"/>
    <w:rsid w:val="00AC6E94"/>
  </w:style>
  <w:style w:type="paragraph" w:customStyle="1" w:styleId="71F78D53CC3D4BC5B63A991180C50431">
    <w:name w:val="71F78D53CC3D4BC5B63A991180C50431"/>
    <w:rsid w:val="00AC6E94"/>
  </w:style>
  <w:style w:type="paragraph" w:customStyle="1" w:styleId="BADFABB051184C5282361FCC38750C79">
    <w:name w:val="BADFABB051184C5282361FCC38750C79"/>
    <w:rsid w:val="00AC6E94"/>
  </w:style>
  <w:style w:type="paragraph" w:customStyle="1" w:styleId="71F78D53CC3D4BC5B63A991180C504311">
    <w:name w:val="71F78D53CC3D4BC5B63A991180C50431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8562C0B1F24A4082A6590A15D8F33AE92">
    <w:name w:val="8562C0B1F24A4082A6590A15D8F33AE92"/>
    <w:rsid w:val="00AC6E94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E4D99E2F14064EF4B8A625689F6F948C1">
    <w:name w:val="E4D99E2F14064EF4B8A625689F6F948C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color w:val="4472C4" w:themeColor="accent1"/>
      <w:szCs w:val="16"/>
      <w:lang w:bidi="en-US"/>
    </w:rPr>
  </w:style>
  <w:style w:type="paragraph" w:customStyle="1" w:styleId="444D3CBE0390426B83A19FDC79D73FD01">
    <w:name w:val="444D3CBE0390426B83A19FDC79D73FD0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2035D97948A4E68BEFB4E09036CED551">
    <w:name w:val="42035D97948A4E68BEFB4E09036CED55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7190222BE4A84E3EBD30DEAF330F9DE91">
    <w:name w:val="7190222BE4A84E3EBD30DEAF330F9DE9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02A513855504E68B276D683FF21A2392">
    <w:name w:val="402A513855504E68B276D683FF21A2392"/>
    <w:rsid w:val="00AC6E94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3AB30521E5E54190A16834016A0196A52">
    <w:name w:val="3AB30521E5E54190A16834016A0196A5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05DF0C92BF0540E3A421F1915D6CF0DC2">
    <w:name w:val="05DF0C92BF0540E3A421F1915D6CF0DC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5E0139D353B44CF5ABB0139D94CE16982">
    <w:name w:val="5E0139D353B44CF5ABB0139D94CE1698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70EF2F432BD3417C83F9D927F664895F2">
    <w:name w:val="70EF2F432BD3417C83F9D927F664895F2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color w:val="4472C4" w:themeColor="accent1"/>
      <w:szCs w:val="16"/>
      <w:lang w:bidi="en-US"/>
    </w:rPr>
  </w:style>
  <w:style w:type="paragraph" w:customStyle="1" w:styleId="838B0F4769874670AB2E0C36F72205792">
    <w:name w:val="838B0F4769874670AB2E0C36F7220579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20B89340C3B648E4B2AED78B05A2E8DE2">
    <w:name w:val="20B89340C3B648E4B2AED78B05A2E8DE2"/>
    <w:rsid w:val="00AC6E94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8AD5E7F22E594704B2FE2BAD11672CB22">
    <w:name w:val="8AD5E7F22E594704B2FE2BAD11672CB2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015416611AC4AC885E99A98498D990B2">
    <w:name w:val="1015416611AC4AC885E99A98498D990B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C8370FEAA8FF43C1ACD204625243AA892">
    <w:name w:val="C8370FEAA8FF43C1ACD204625243AA89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EAE5286885A4F629F7E66FF6D1579902">
    <w:name w:val="1EAE5286885A4F629F7E66FF6D1579902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color w:val="4472C4" w:themeColor="accent1"/>
      <w:szCs w:val="16"/>
      <w:lang w:bidi="en-US"/>
    </w:rPr>
  </w:style>
  <w:style w:type="paragraph" w:customStyle="1" w:styleId="42936A570F58451B991A3383B310CCEE2">
    <w:name w:val="42936A570F58451B991A3383B310CCEE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0985233D4D80436DB3DED7BFBCB3DE8E">
    <w:name w:val="0985233D4D80436DB3DED7BFBCB3DE8E"/>
    <w:rsid w:val="00AC6E94"/>
  </w:style>
  <w:style w:type="paragraph" w:customStyle="1" w:styleId="A39A8C6A7A1C4B829536F4AB9944C84C">
    <w:name w:val="A39A8C6A7A1C4B829536F4AB9944C84C"/>
    <w:rsid w:val="00AC6E94"/>
  </w:style>
  <w:style w:type="paragraph" w:customStyle="1" w:styleId="CC48AB8138BD43D1B2937C5E67D0B7EC">
    <w:name w:val="CC48AB8138BD43D1B2937C5E67D0B7EC"/>
    <w:rsid w:val="00AC6E94"/>
  </w:style>
  <w:style w:type="paragraph" w:customStyle="1" w:styleId="9D3507D964DC482784016BB71069C50B">
    <w:name w:val="9D3507D964DC482784016BB71069C50B"/>
    <w:rsid w:val="00AC6E94"/>
  </w:style>
  <w:style w:type="paragraph" w:customStyle="1" w:styleId="AED6360F22E74B67B678B68909F56B08">
    <w:name w:val="AED6360F22E74B67B678B68909F56B08"/>
    <w:rsid w:val="00AC6E94"/>
  </w:style>
  <w:style w:type="paragraph" w:customStyle="1" w:styleId="C5AAF8168B2E4BBA9026AB8C61FF5DBF">
    <w:name w:val="C5AAF8168B2E4BBA9026AB8C61FF5DBF"/>
    <w:rsid w:val="00AC6E94"/>
  </w:style>
  <w:style w:type="paragraph" w:customStyle="1" w:styleId="1C53F5A08C30414695305F7E6A6DEC6F">
    <w:name w:val="1C53F5A08C30414695305F7E6A6DEC6F"/>
    <w:rsid w:val="00AC6E94"/>
  </w:style>
  <w:style w:type="paragraph" w:customStyle="1" w:styleId="B0FE5EF5FBA549939D83250C00CD56CD">
    <w:name w:val="B0FE5EF5FBA549939D83250C00CD56CD"/>
    <w:rsid w:val="00AC6E94"/>
  </w:style>
  <w:style w:type="paragraph" w:customStyle="1" w:styleId="9D58066E16DA429097DA26F8F1A742F7">
    <w:name w:val="9D58066E16DA429097DA26F8F1A742F7"/>
    <w:rsid w:val="00AC6E94"/>
  </w:style>
  <w:style w:type="paragraph" w:customStyle="1" w:styleId="EBF7A70C818640B3A34036E8E646EAC0">
    <w:name w:val="EBF7A70C818640B3A34036E8E646EAC0"/>
    <w:rsid w:val="00AC6E94"/>
  </w:style>
  <w:style w:type="paragraph" w:customStyle="1" w:styleId="CC43A34051924897A812B10101B4EB15">
    <w:name w:val="CC43A34051924897A812B10101B4EB15"/>
    <w:rsid w:val="00AC6E94"/>
  </w:style>
  <w:style w:type="paragraph" w:customStyle="1" w:styleId="5D56CAEA746B4982BC586C92654D7B51">
    <w:name w:val="5D56CAEA746B4982BC586C92654D7B51"/>
    <w:rsid w:val="00AC6E94"/>
  </w:style>
  <w:style w:type="paragraph" w:customStyle="1" w:styleId="480B6ADA8C74494F8F2A4658DD03D833">
    <w:name w:val="480B6ADA8C74494F8F2A4658DD03D833"/>
    <w:rsid w:val="00AC6E94"/>
  </w:style>
  <w:style w:type="paragraph" w:customStyle="1" w:styleId="764074CC88B34E4CB6CAFA638E47C834">
    <w:name w:val="764074CC88B34E4CB6CAFA638E47C834"/>
    <w:rsid w:val="00AC6E94"/>
  </w:style>
  <w:style w:type="paragraph" w:customStyle="1" w:styleId="38A98340CFE144A7B358874D32028A27">
    <w:name w:val="38A98340CFE144A7B358874D32028A27"/>
    <w:rsid w:val="00AC6E94"/>
  </w:style>
  <w:style w:type="paragraph" w:customStyle="1" w:styleId="E1606CD8FD4A4565A28CDADF01AE0499">
    <w:name w:val="E1606CD8FD4A4565A28CDADF01AE0499"/>
    <w:rsid w:val="00AC6E94"/>
  </w:style>
  <w:style w:type="paragraph" w:customStyle="1" w:styleId="3CD36C1751124336B731958636EFDAA0">
    <w:name w:val="3CD36C1751124336B731958636EFDAA0"/>
    <w:rsid w:val="00AC6E94"/>
  </w:style>
  <w:style w:type="paragraph" w:customStyle="1" w:styleId="6FE7093FD7734C9196744403F632F002">
    <w:name w:val="6FE7093FD7734C9196744403F632F002"/>
    <w:rsid w:val="00AC6E94"/>
  </w:style>
  <w:style w:type="paragraph" w:customStyle="1" w:styleId="FDEFADA756F74963A298173922E03067">
    <w:name w:val="FDEFADA756F74963A298173922E03067"/>
    <w:rsid w:val="00AC6E94"/>
  </w:style>
  <w:style w:type="paragraph" w:customStyle="1" w:styleId="A85B0C7E9A644DFD9C73442B1CCC8F49">
    <w:name w:val="A85B0C7E9A644DFD9C73442B1CCC8F49"/>
    <w:rsid w:val="00AC6E94"/>
  </w:style>
  <w:style w:type="paragraph" w:customStyle="1" w:styleId="76100D082E394819B07016FC9540D9C8">
    <w:name w:val="76100D082E394819B07016FC9540D9C8"/>
    <w:rsid w:val="00AC6E94"/>
  </w:style>
  <w:style w:type="paragraph" w:customStyle="1" w:styleId="71F78D53CC3D4BC5B63A991180C504312">
    <w:name w:val="71F78D53CC3D4BC5B63A991180C50431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CC48AB8138BD43D1B2937C5E67D0B7EC1">
    <w:name w:val="CC48AB8138BD43D1B2937C5E67D0B7EC1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C5AAF8168B2E4BBA9026AB8C61FF5DBF1">
    <w:name w:val="C5AAF8168B2E4BBA9026AB8C61FF5DBF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EBF7A70C818640B3A34036E8E646EAC01">
    <w:name w:val="EBF7A70C818640B3A34036E8E646EAC0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64074CC88B34E4CB6CAFA638E47C8341">
    <w:name w:val="764074CC88B34E4CB6CAFA638E47C834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6100D082E394819B07016FC9540D9C81">
    <w:name w:val="76100D082E394819B07016FC9540D9C8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402A513855504E68B276D683FF21A2393">
    <w:name w:val="402A513855504E68B276D683FF21A2393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3AB30521E5E54190A16834016A0196A53">
    <w:name w:val="3AB30521E5E54190A16834016A0196A5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05DF0C92BF0540E3A421F1915D6CF0DC3">
    <w:name w:val="05DF0C92BF0540E3A421F1915D6CF0DC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5E0139D353B44CF5ABB0139D94CE16983">
    <w:name w:val="5E0139D353B44CF5ABB0139D94CE1698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0EF2F432BD3417C83F9D927F664895F3">
    <w:name w:val="70EF2F432BD3417C83F9D927F664895F3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838B0F4769874670AB2E0C36F72205793">
    <w:name w:val="838B0F4769874670AB2E0C36F72205793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20B89340C3B648E4B2AED78B05A2E8DE3">
    <w:name w:val="20B89340C3B648E4B2AED78B05A2E8DE3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8AD5E7F22E594704B2FE2BAD11672CB23">
    <w:name w:val="8AD5E7F22E594704B2FE2BAD11672CB2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1015416611AC4AC885E99A98498D990B3">
    <w:name w:val="1015416611AC4AC885E99A98498D990B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C8370FEAA8FF43C1ACD204625243AA893">
    <w:name w:val="C8370FEAA8FF43C1ACD204625243AA89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1EAE5286885A4F629F7E66FF6D1579903">
    <w:name w:val="1EAE5286885A4F629F7E66FF6D1579903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42936A570F58451B991A3383B310CCEE3">
    <w:name w:val="42936A570F58451B991A3383B310CCEE3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71F78D53CC3D4BC5B63A991180C504313">
    <w:name w:val="71F78D53CC3D4BC5B63A991180C504313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CC48AB8138BD43D1B2937C5E67D0B7EC2">
    <w:name w:val="CC48AB8138BD43D1B2937C5E67D0B7EC2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C5AAF8168B2E4BBA9026AB8C61FF5DBF2">
    <w:name w:val="C5AAF8168B2E4BBA9026AB8C61FF5DBF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EBF7A70C818640B3A34036E8E646EAC02">
    <w:name w:val="EBF7A70C818640B3A34036E8E646EAC0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64074CC88B34E4CB6CAFA638E47C8342">
    <w:name w:val="764074CC88B34E4CB6CAFA638E47C834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6100D082E394819B07016FC9540D9C82">
    <w:name w:val="76100D082E394819B07016FC9540D9C82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402A513855504E68B276D683FF21A2394">
    <w:name w:val="402A513855504E68B276D683FF21A2394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3AB30521E5E54190A16834016A0196A54">
    <w:name w:val="3AB30521E5E54190A16834016A0196A5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05DF0C92BF0540E3A421F1915D6CF0DC4">
    <w:name w:val="05DF0C92BF0540E3A421F1915D6CF0DC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5E0139D353B44CF5ABB0139D94CE16984">
    <w:name w:val="5E0139D353B44CF5ABB0139D94CE1698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0EF2F432BD3417C83F9D927F664895F4">
    <w:name w:val="70EF2F432BD3417C83F9D927F664895F4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838B0F4769874670AB2E0C36F72205794">
    <w:name w:val="838B0F4769874670AB2E0C36F72205794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20B89340C3B648E4B2AED78B05A2E8DE4">
    <w:name w:val="20B89340C3B648E4B2AED78B05A2E8DE4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8AD5E7F22E594704B2FE2BAD11672CB24">
    <w:name w:val="8AD5E7F22E594704B2FE2BAD11672CB2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1015416611AC4AC885E99A98498D990B4">
    <w:name w:val="1015416611AC4AC885E99A98498D990B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C8370FEAA8FF43C1ACD204625243AA894">
    <w:name w:val="C8370FEAA8FF43C1ACD204625243AA89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1EAE5286885A4F629F7E66FF6D1579904">
    <w:name w:val="1EAE5286885A4F629F7E66FF6D1579904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42936A570F58451B991A3383B310CCEE4">
    <w:name w:val="42936A570F58451B991A3383B310CCEE4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FB4CCD56D5724C4CA9A782BD49F22E28">
    <w:name w:val="FB4CCD56D5724C4CA9A782BD49F22E28"/>
    <w:rsid w:val="00AC6E94"/>
  </w:style>
  <w:style w:type="paragraph" w:customStyle="1" w:styleId="0F66289E485A4EE7914B16351038B06E">
    <w:name w:val="0F66289E485A4EE7914B16351038B06E"/>
    <w:rsid w:val="00AC6E94"/>
  </w:style>
  <w:style w:type="paragraph" w:customStyle="1" w:styleId="B0950B0988BF4B9CB52660457D280B95">
    <w:name w:val="B0950B0988BF4B9CB52660457D280B95"/>
    <w:rsid w:val="00AC6E94"/>
  </w:style>
  <w:style w:type="paragraph" w:customStyle="1" w:styleId="1E80D1EBFD7A4846A955DD60FB437CFB">
    <w:name w:val="1E80D1EBFD7A4846A955DD60FB437CFB"/>
    <w:rsid w:val="00AC6E94"/>
  </w:style>
  <w:style w:type="paragraph" w:customStyle="1" w:styleId="EF4EB10CDB254B5DB30E6D36681245A8">
    <w:name w:val="EF4EB10CDB254B5DB30E6D36681245A8"/>
    <w:rsid w:val="00AC6E94"/>
  </w:style>
  <w:style w:type="paragraph" w:customStyle="1" w:styleId="65BD28960FF7458CB2CE5B553560C6D1">
    <w:name w:val="65BD28960FF7458CB2CE5B553560C6D1"/>
    <w:rsid w:val="00AC6E94"/>
  </w:style>
  <w:style w:type="paragraph" w:customStyle="1" w:styleId="2FA8B7D02B074F2F97F7091CD5D6C995">
    <w:name w:val="2FA8B7D02B074F2F97F7091CD5D6C995"/>
    <w:rsid w:val="00AC6E94"/>
  </w:style>
  <w:style w:type="paragraph" w:customStyle="1" w:styleId="C3AAE819532E41C19771550138249834">
    <w:name w:val="C3AAE819532E41C19771550138249834"/>
    <w:rsid w:val="00AC6E94"/>
  </w:style>
  <w:style w:type="paragraph" w:customStyle="1" w:styleId="78178E94D9D145CE85870B4A0608D73D">
    <w:name w:val="78178E94D9D145CE85870B4A0608D73D"/>
    <w:rsid w:val="00AC6E94"/>
  </w:style>
  <w:style w:type="paragraph" w:customStyle="1" w:styleId="44B73A232B4E4F8C84175083633A2430">
    <w:name w:val="44B73A232B4E4F8C84175083633A2430"/>
    <w:rsid w:val="00AC6E94"/>
  </w:style>
  <w:style w:type="paragraph" w:customStyle="1" w:styleId="B26846BBFCB945CF9B7CB7BF4B1EFA9E">
    <w:name w:val="B26846BBFCB945CF9B7CB7BF4B1EFA9E"/>
    <w:rsid w:val="00AC6E94"/>
  </w:style>
  <w:style w:type="paragraph" w:customStyle="1" w:styleId="6744FBDC8CE34A03B27FF51D47125D3D">
    <w:name w:val="6744FBDC8CE34A03B27FF51D47125D3D"/>
    <w:rsid w:val="00AC6E94"/>
  </w:style>
  <w:style w:type="paragraph" w:customStyle="1" w:styleId="320EE19D26894A3387906496518F007D">
    <w:name w:val="320EE19D26894A3387906496518F007D"/>
    <w:rsid w:val="00AC6E94"/>
  </w:style>
  <w:style w:type="paragraph" w:customStyle="1" w:styleId="18EB88280F3C4BCFA407038378450E1E">
    <w:name w:val="18EB88280F3C4BCFA407038378450E1E"/>
    <w:rsid w:val="00AC6E94"/>
  </w:style>
  <w:style w:type="paragraph" w:customStyle="1" w:styleId="1500187996D9467B87A03F24099DFC80">
    <w:name w:val="1500187996D9467B87A03F24099DFC80"/>
    <w:rsid w:val="00AC6E94"/>
  </w:style>
  <w:style w:type="paragraph" w:customStyle="1" w:styleId="37D0E9D3378A487C8A45BFE1CA7A7A54">
    <w:name w:val="37D0E9D3378A487C8A45BFE1CA7A7A54"/>
    <w:rsid w:val="00AC6E94"/>
  </w:style>
  <w:style w:type="paragraph" w:customStyle="1" w:styleId="FF42797A08724A9C9BF0E92AD290DD89">
    <w:name w:val="FF42797A08724A9C9BF0E92AD290DD89"/>
    <w:rsid w:val="00AC6E94"/>
  </w:style>
  <w:style w:type="paragraph" w:customStyle="1" w:styleId="0E8D20A2CFAC4D5D8C713A4AD67809F6">
    <w:name w:val="0E8D20A2CFAC4D5D8C713A4AD67809F6"/>
    <w:rsid w:val="00AC6E94"/>
  </w:style>
  <w:style w:type="paragraph" w:customStyle="1" w:styleId="6E568F5BEF1E4A9A80B57E574E356CE6">
    <w:name w:val="6E568F5BEF1E4A9A80B57E574E356CE6"/>
    <w:rsid w:val="00AC6E94"/>
  </w:style>
  <w:style w:type="paragraph" w:customStyle="1" w:styleId="999FAEA3303E44F4A0888EAF0CF41C9A">
    <w:name w:val="999FAEA3303E44F4A0888EAF0CF41C9A"/>
    <w:rsid w:val="00AC6E94"/>
  </w:style>
  <w:style w:type="paragraph" w:customStyle="1" w:styleId="591E333BD1224A8C9F913C630033AE93">
    <w:name w:val="591E333BD1224A8C9F913C630033AE93"/>
    <w:rsid w:val="00AC6E94"/>
  </w:style>
  <w:style w:type="paragraph" w:customStyle="1" w:styleId="543E0EB4DE124CC09805733292E1DCB2">
    <w:name w:val="543E0EB4DE124CC09805733292E1DCB2"/>
    <w:rsid w:val="00AC6E94"/>
  </w:style>
  <w:style w:type="paragraph" w:customStyle="1" w:styleId="CC18AB9ECA0C4E419648743BF17A6282">
    <w:name w:val="CC18AB9ECA0C4E419648743BF17A6282"/>
    <w:rsid w:val="00AC6E94"/>
  </w:style>
  <w:style w:type="paragraph" w:customStyle="1" w:styleId="987AC0D212814AE396F6FBFF6B560207">
    <w:name w:val="987AC0D212814AE396F6FBFF6B560207"/>
    <w:rsid w:val="00AC6E94"/>
  </w:style>
  <w:style w:type="paragraph" w:customStyle="1" w:styleId="F2439C8624854F18997684808B46716A">
    <w:name w:val="F2439C8624854F18997684808B46716A"/>
    <w:rsid w:val="00AC6E94"/>
  </w:style>
  <w:style w:type="paragraph" w:customStyle="1" w:styleId="A49E5A23E1184B719782825654EB7222">
    <w:name w:val="A49E5A23E1184B719782825654EB7222"/>
    <w:rsid w:val="00AC6E94"/>
  </w:style>
  <w:style w:type="paragraph" w:customStyle="1" w:styleId="63295F55CFF04DDAA71C072A7DED4AFC">
    <w:name w:val="63295F55CFF04DDAA71C072A7DED4AFC"/>
    <w:rsid w:val="00AC6E94"/>
  </w:style>
  <w:style w:type="paragraph" w:customStyle="1" w:styleId="F7B12B6A6A074F43AC415306E6B5309B">
    <w:name w:val="F7B12B6A6A074F43AC415306E6B5309B"/>
    <w:rsid w:val="00AC6E94"/>
  </w:style>
  <w:style w:type="paragraph" w:customStyle="1" w:styleId="925922BE12924A5B9B510301305D28FE">
    <w:name w:val="925922BE12924A5B9B510301305D28FE"/>
    <w:rsid w:val="00AC6E94"/>
  </w:style>
  <w:style w:type="paragraph" w:customStyle="1" w:styleId="4DC858E7ABA14BD3AC2CCE426876D52D">
    <w:name w:val="4DC858E7ABA14BD3AC2CCE426876D52D"/>
    <w:rsid w:val="00AC6E94"/>
  </w:style>
  <w:style w:type="paragraph" w:customStyle="1" w:styleId="54A7333B84E74311BC3F79C48E98B85A">
    <w:name w:val="54A7333B84E74311BC3F79C48E98B85A"/>
    <w:rsid w:val="00AC6E94"/>
  </w:style>
  <w:style w:type="paragraph" w:customStyle="1" w:styleId="8B08CBDE7E5649358DC5BA6C0DC13D06">
    <w:name w:val="8B08CBDE7E5649358DC5BA6C0DC13D06"/>
    <w:rsid w:val="00AC6E94"/>
  </w:style>
  <w:style w:type="paragraph" w:customStyle="1" w:styleId="33D4AA1928CC4867A40ABC65AF0F7533">
    <w:name w:val="33D4AA1928CC4867A40ABC65AF0F7533"/>
    <w:rsid w:val="00AC6E94"/>
  </w:style>
  <w:style w:type="paragraph" w:customStyle="1" w:styleId="208E13323C544F7EBF03BF82F3889C20">
    <w:name w:val="208E13323C544F7EBF03BF82F3889C20"/>
    <w:rsid w:val="00AC6E94"/>
  </w:style>
  <w:style w:type="paragraph" w:customStyle="1" w:styleId="A79FEC534C354194AAD055445593898A">
    <w:name w:val="A79FEC534C354194AAD055445593898A"/>
    <w:rsid w:val="00AC6E94"/>
  </w:style>
  <w:style w:type="paragraph" w:customStyle="1" w:styleId="B5F213FD688A4DE0B146A04CE111C2B4">
    <w:name w:val="B5F213FD688A4DE0B146A04CE111C2B4"/>
    <w:rsid w:val="00AC6E94"/>
  </w:style>
  <w:style w:type="paragraph" w:customStyle="1" w:styleId="5197CD34E49D4BF1896209088D4B4E2D">
    <w:name w:val="5197CD34E49D4BF1896209088D4B4E2D"/>
    <w:rsid w:val="00AC6E94"/>
  </w:style>
  <w:style w:type="paragraph" w:customStyle="1" w:styleId="BB92997125AA49EC91B05D24127BE44F">
    <w:name w:val="BB92997125AA49EC91B05D24127BE44F"/>
    <w:rsid w:val="00AC6E94"/>
  </w:style>
  <w:style w:type="paragraph" w:customStyle="1" w:styleId="2200EC79F9744060B5F62FC64BD4747F">
    <w:name w:val="2200EC79F9744060B5F62FC64BD4747F"/>
    <w:rsid w:val="00AC6E94"/>
  </w:style>
  <w:style w:type="paragraph" w:customStyle="1" w:styleId="2274C8962FD74C01AA425521DD7E3DE8">
    <w:name w:val="2274C8962FD74C01AA425521DD7E3DE8"/>
    <w:rsid w:val="00AC6E94"/>
  </w:style>
  <w:style w:type="paragraph" w:customStyle="1" w:styleId="629A2001A4A3417C8DD71463D59E9015">
    <w:name w:val="629A2001A4A3417C8DD71463D59E9015"/>
    <w:rsid w:val="00AC6E94"/>
  </w:style>
  <w:style w:type="paragraph" w:customStyle="1" w:styleId="E444E7BFBDEE4AE4A96D8FE9DF566EED">
    <w:name w:val="E444E7BFBDEE4AE4A96D8FE9DF566EED"/>
    <w:rsid w:val="00AC6E94"/>
  </w:style>
  <w:style w:type="paragraph" w:customStyle="1" w:styleId="E57AA0798B904FEC9CEB56A458A5A15D">
    <w:name w:val="E57AA0798B904FEC9CEB56A458A5A15D"/>
    <w:rsid w:val="00AC6E94"/>
  </w:style>
  <w:style w:type="paragraph" w:customStyle="1" w:styleId="8F5F9DFF0B3B4C1288C9E4AF06DBE370">
    <w:name w:val="8F5F9DFF0B3B4C1288C9E4AF06DBE370"/>
    <w:rsid w:val="00AC6E94"/>
  </w:style>
  <w:style w:type="paragraph" w:customStyle="1" w:styleId="309745FE8CDC4666802ABF45D00BF604">
    <w:name w:val="309745FE8CDC4666802ABF45D00BF604"/>
    <w:rsid w:val="00AC6E94"/>
  </w:style>
  <w:style w:type="paragraph" w:customStyle="1" w:styleId="6C2D5A2C055B44F29DD43DC3AD7466F2">
    <w:name w:val="6C2D5A2C055B44F29DD43DC3AD7466F2"/>
    <w:rsid w:val="00AC6E94"/>
  </w:style>
  <w:style w:type="paragraph" w:customStyle="1" w:styleId="2DC792F89E464935B0F50A3BA721B6D1">
    <w:name w:val="2DC792F89E464935B0F50A3BA721B6D1"/>
    <w:rsid w:val="00AC6E94"/>
  </w:style>
  <w:style w:type="paragraph" w:customStyle="1" w:styleId="9DBD0CC2B75C44A882DD1CDB363BBDBC">
    <w:name w:val="9DBD0CC2B75C44A882DD1CDB363BBDBC"/>
    <w:rsid w:val="00AC6E94"/>
  </w:style>
  <w:style w:type="paragraph" w:customStyle="1" w:styleId="E5A5D6FC5A0E492CB7A7C827A4D75AC5">
    <w:name w:val="E5A5D6FC5A0E492CB7A7C827A4D75AC5"/>
    <w:rsid w:val="00AC6E94"/>
  </w:style>
  <w:style w:type="paragraph" w:customStyle="1" w:styleId="1EC4A10DE1684B7DB5B5977C68BDB9DE">
    <w:name w:val="1EC4A10DE1684B7DB5B5977C68BDB9DE"/>
    <w:rsid w:val="00AC6E94"/>
  </w:style>
  <w:style w:type="paragraph" w:customStyle="1" w:styleId="4F9F83E760624AE09FE5E3004DF30E69">
    <w:name w:val="4F9F83E760624AE09FE5E3004DF30E69"/>
    <w:rsid w:val="00AC6E94"/>
  </w:style>
  <w:style w:type="paragraph" w:customStyle="1" w:styleId="EAB0B3ADEED34C188C45CF4B340A35ED">
    <w:name w:val="EAB0B3ADEED34C188C45CF4B340A35ED"/>
    <w:rsid w:val="00AC6E94"/>
  </w:style>
  <w:style w:type="paragraph" w:customStyle="1" w:styleId="BF4EDD0B30B948C2B481F107801ED2A0">
    <w:name w:val="BF4EDD0B30B948C2B481F107801ED2A0"/>
    <w:rsid w:val="00AC6E94"/>
  </w:style>
  <w:style w:type="paragraph" w:customStyle="1" w:styleId="8FFBBD9244474C8FA4BE197A1F296508">
    <w:name w:val="8FFBBD9244474C8FA4BE197A1F296508"/>
    <w:rsid w:val="00AC6E94"/>
  </w:style>
  <w:style w:type="paragraph" w:customStyle="1" w:styleId="A98DC7F8B8344A6ABC4D562330D7A800">
    <w:name w:val="A98DC7F8B8344A6ABC4D562330D7A800"/>
    <w:rsid w:val="00AC6E94"/>
  </w:style>
  <w:style w:type="paragraph" w:customStyle="1" w:styleId="E557CD9EE2AE42B1A6D6B5E501364BF0">
    <w:name w:val="E557CD9EE2AE42B1A6D6B5E501364BF0"/>
    <w:rsid w:val="00AC6E94"/>
  </w:style>
  <w:style w:type="character" w:customStyle="1" w:styleId="Bluetext">
    <w:name w:val="Blue text"/>
    <w:uiPriority w:val="1"/>
    <w:qFormat/>
    <w:rsid w:val="000F4169"/>
    <w:rPr>
      <w:color w:val="4472C4" w:themeColor="accent1"/>
    </w:rPr>
  </w:style>
  <w:style w:type="paragraph" w:customStyle="1" w:styleId="872FF487C8504BE8966C80129DE5E3C81">
    <w:name w:val="872FF487C8504BE8966C80129DE5E3C8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A64828565014F7A92A7EBB1ED0AF4561">
    <w:name w:val="8A64828565014F7A92A7EBB1ED0AF456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EE612F17D864BA3B495E553BB7E77331">
    <w:name w:val="3EE612F17D864BA3B495E553BB7E7733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6044AE849D34C609A1D9E6BCE9F60DC1">
    <w:name w:val="C6044AE849D34C609A1D9E6BCE9F60DC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1F78D53CC3D4BC5B63A991180C504314">
    <w:name w:val="71F78D53CC3D4BC5B63A991180C504314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ADFABB051184C5282361FCC38750C791">
    <w:name w:val="BADFABB051184C5282361FCC38750C79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character" w:customStyle="1" w:styleId="Orangetext">
    <w:name w:val="Orange text"/>
    <w:uiPriority w:val="1"/>
    <w:qFormat/>
    <w:rsid w:val="00AC6E94"/>
    <w:rPr>
      <w:color w:val="ED7D31" w:themeColor="accent2"/>
    </w:rPr>
  </w:style>
  <w:style w:type="paragraph" w:customStyle="1" w:styleId="0985233D4D80436DB3DED7BFBCB3DE8E1">
    <w:name w:val="0985233D4D80436DB3DED7BFBCB3DE8E1"/>
    <w:rsid w:val="00AC6E94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A39A8C6A7A1C4B829536F4AB9944C84C1">
    <w:name w:val="A39A8C6A7A1C4B829536F4AB9944C84C1"/>
    <w:rsid w:val="00AC6E94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CC48AB8138BD43D1B2937C5E67D0B7EC3">
    <w:name w:val="CC48AB8138BD43D1B2937C5E67D0B7EC3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C5AAF8168B2E4BBA9026AB8C61FF5DBF3">
    <w:name w:val="C5AAF8168B2E4BBA9026AB8C61FF5DBF3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EBF7A70C818640B3A34036E8E646EAC03">
    <w:name w:val="EBF7A70C818640B3A34036E8E646EAC03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64074CC88B34E4CB6CAFA638E47C8343">
    <w:name w:val="764074CC88B34E4CB6CAFA638E47C8343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6100D082E394819B07016FC9540D9C83">
    <w:name w:val="76100D082E394819B07016FC9540D9C83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EF4EB10CDB254B5DB30E6D36681245A81">
    <w:name w:val="EF4EB10CDB254B5DB30E6D36681245A8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44B73A232B4E4F8C84175083633A24301">
    <w:name w:val="44B73A232B4E4F8C84175083633A24301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F7B12B6A6A074F43AC415306E6B5309B1">
    <w:name w:val="F7B12B6A6A074F43AC415306E6B5309B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33D4AA1928CC4867A40ABC65AF0F75331">
    <w:name w:val="33D4AA1928CC4867A40ABC65AF0F7533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B92997125AA49EC91B05D24127BE44F1">
    <w:name w:val="BB92997125AA49EC91B05D24127BE44F1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E557CD9EE2AE42B1A6D6B5E501364BF01">
    <w:name w:val="E557CD9EE2AE42B1A6D6B5E501364BF0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F919D834839644208FCB2A26F8361073">
    <w:name w:val="F919D834839644208FCB2A26F8361073"/>
    <w:rsid w:val="00AC6E94"/>
  </w:style>
  <w:style w:type="paragraph" w:customStyle="1" w:styleId="BBE957AE62B14B4894651877A7C5D8CA">
    <w:name w:val="BBE957AE62B14B4894651877A7C5D8CA"/>
    <w:rsid w:val="00AC6E94"/>
  </w:style>
  <w:style w:type="paragraph" w:customStyle="1" w:styleId="0CE24648935D4A839BDC606E878AD1BD">
    <w:name w:val="0CE24648935D4A839BDC606E878AD1BD"/>
    <w:rsid w:val="00AC6E94"/>
  </w:style>
  <w:style w:type="paragraph" w:customStyle="1" w:styleId="9F48E9F3C0674E2DB2B385D95F06AECC">
    <w:name w:val="9F48E9F3C0674E2DB2B385D95F06AECC"/>
    <w:rsid w:val="00AC6E94"/>
  </w:style>
  <w:style w:type="paragraph" w:customStyle="1" w:styleId="104ED8B2B3104EC4B0F5C4223231F2C2">
    <w:name w:val="104ED8B2B3104EC4B0F5C4223231F2C2"/>
    <w:rsid w:val="00AC6E94"/>
  </w:style>
  <w:style w:type="paragraph" w:customStyle="1" w:styleId="6B398312BDCC4301985AC989E46D8C16">
    <w:name w:val="6B398312BDCC4301985AC989E46D8C16"/>
    <w:rsid w:val="00AC6E94"/>
  </w:style>
  <w:style w:type="paragraph" w:customStyle="1" w:styleId="D240418E472240E2B94AE87F8573DE66">
    <w:name w:val="D240418E472240E2B94AE87F8573DE66"/>
    <w:rsid w:val="00AC6E94"/>
  </w:style>
  <w:style w:type="paragraph" w:customStyle="1" w:styleId="1C5978BBF5C6469A8FFD1502E2E4D7A2">
    <w:name w:val="1C5978BBF5C6469A8FFD1502E2E4D7A2"/>
    <w:rsid w:val="00AC6E94"/>
  </w:style>
  <w:style w:type="paragraph" w:customStyle="1" w:styleId="CFD3754CF29D4701980CFDC9AEE102ED">
    <w:name w:val="CFD3754CF29D4701980CFDC9AEE102ED"/>
    <w:rsid w:val="00AC6E94"/>
  </w:style>
  <w:style w:type="paragraph" w:customStyle="1" w:styleId="D37D0BE57C544F029BFB6B149EA70850">
    <w:name w:val="D37D0BE57C544F029BFB6B149EA70850"/>
    <w:rsid w:val="00AC6E94"/>
  </w:style>
  <w:style w:type="paragraph" w:customStyle="1" w:styleId="5837C84C562C4D85AB91E4A6FB6D0F2F">
    <w:name w:val="5837C84C562C4D85AB91E4A6FB6D0F2F"/>
    <w:rsid w:val="00AC6E94"/>
  </w:style>
  <w:style w:type="paragraph" w:customStyle="1" w:styleId="2CD975DC3EAF4183A20634F590E665F1">
    <w:name w:val="2CD975DC3EAF4183A20634F590E665F1"/>
    <w:rsid w:val="00AC6E94"/>
  </w:style>
  <w:style w:type="paragraph" w:customStyle="1" w:styleId="70F1B500C49144E192B33D17EEBD5F0E">
    <w:name w:val="70F1B500C49144E192B33D17EEBD5F0E"/>
    <w:rsid w:val="00AC6E94"/>
  </w:style>
  <w:style w:type="paragraph" w:customStyle="1" w:styleId="D36D2780946542F2B255886205CFCC3C">
    <w:name w:val="D36D2780946542F2B255886205CFCC3C"/>
    <w:rsid w:val="00AC6E94"/>
  </w:style>
  <w:style w:type="paragraph" w:customStyle="1" w:styleId="907EB5CE7ACD4B058F61DA55AC8D041D">
    <w:name w:val="907EB5CE7ACD4B058F61DA55AC8D041D"/>
    <w:rsid w:val="00AC6E94"/>
  </w:style>
  <w:style w:type="paragraph" w:customStyle="1" w:styleId="68C15137B07E48528F582045B6CEFEDD">
    <w:name w:val="68C15137B07E48528F582045B6CEFEDD"/>
    <w:rsid w:val="00AC6E94"/>
  </w:style>
  <w:style w:type="paragraph" w:customStyle="1" w:styleId="69EE8735C83F460091913728985195C3">
    <w:name w:val="69EE8735C83F460091913728985195C3"/>
    <w:rsid w:val="00AC6E94"/>
  </w:style>
  <w:style w:type="paragraph" w:customStyle="1" w:styleId="4693FBE5B05F479DBBF00DA05DD02385">
    <w:name w:val="4693FBE5B05F479DBBF00DA05DD02385"/>
    <w:rsid w:val="00AC6E94"/>
  </w:style>
  <w:style w:type="paragraph" w:customStyle="1" w:styleId="3FB0336BEEBE44C89DFAAEB4F71F9989">
    <w:name w:val="3FB0336BEEBE44C89DFAAEB4F71F9989"/>
    <w:rsid w:val="00AC6E94"/>
  </w:style>
  <w:style w:type="paragraph" w:customStyle="1" w:styleId="246CF4CA00A245A79B1E45AD2C03D7CE">
    <w:name w:val="246CF4CA00A245A79B1E45AD2C03D7CE"/>
    <w:rsid w:val="00AC6E94"/>
  </w:style>
  <w:style w:type="paragraph" w:customStyle="1" w:styleId="BBD8CD1A2A2644E8B575D4FDA2EA4E13">
    <w:name w:val="BBD8CD1A2A2644E8B575D4FDA2EA4E13"/>
    <w:rsid w:val="00AC6E94"/>
  </w:style>
  <w:style w:type="paragraph" w:customStyle="1" w:styleId="5B1D16F7E5EE4DA4965EE4E3F9B03369">
    <w:name w:val="5B1D16F7E5EE4DA4965EE4E3F9B03369"/>
    <w:rsid w:val="00AC6E94"/>
  </w:style>
  <w:style w:type="paragraph" w:customStyle="1" w:styleId="CBF9D025973E430287113A7FDBB9EECD">
    <w:name w:val="CBF9D025973E430287113A7FDBB9EECD"/>
    <w:rsid w:val="00AC6E94"/>
  </w:style>
  <w:style w:type="paragraph" w:customStyle="1" w:styleId="1C0B7A7F7FF1490E914C006668B10D56">
    <w:name w:val="1C0B7A7F7FF1490E914C006668B10D56"/>
    <w:rsid w:val="00AC6E94"/>
  </w:style>
  <w:style w:type="paragraph" w:customStyle="1" w:styleId="3E1C7865902140BC832F5B3661BF374D">
    <w:name w:val="3E1C7865902140BC832F5B3661BF374D"/>
    <w:rsid w:val="00AC6E94"/>
  </w:style>
  <w:style w:type="paragraph" w:customStyle="1" w:styleId="E9740459319D427A84FBCF693F3904EE">
    <w:name w:val="E9740459319D427A84FBCF693F3904EE"/>
    <w:rsid w:val="00AC6E94"/>
  </w:style>
  <w:style w:type="paragraph" w:customStyle="1" w:styleId="271A84542D6A48528712011EFA76B2DB">
    <w:name w:val="271A84542D6A48528712011EFA76B2DB"/>
    <w:rsid w:val="00AC6E94"/>
  </w:style>
  <w:style w:type="paragraph" w:customStyle="1" w:styleId="1FCC14D2EBC24551A487230F610CE903">
    <w:name w:val="1FCC14D2EBC24551A487230F610CE903"/>
    <w:rsid w:val="00AC6E94"/>
  </w:style>
  <w:style w:type="paragraph" w:customStyle="1" w:styleId="AB0FE2AF21934E1C9457E60EF618D11B">
    <w:name w:val="AB0FE2AF21934E1C9457E60EF618D11B"/>
    <w:rsid w:val="00AC6E94"/>
  </w:style>
  <w:style w:type="paragraph" w:customStyle="1" w:styleId="787F7503322A4396A194D451B82DC4C8">
    <w:name w:val="787F7503322A4396A194D451B82DC4C8"/>
    <w:rsid w:val="00AC6E94"/>
  </w:style>
  <w:style w:type="paragraph" w:customStyle="1" w:styleId="F37088CDB8EB4EB8A99B8FBEAF1E7311">
    <w:name w:val="F37088CDB8EB4EB8A99B8FBEAF1E7311"/>
    <w:rsid w:val="00AC6E94"/>
  </w:style>
  <w:style w:type="paragraph" w:customStyle="1" w:styleId="EF011436EA804372BE1103888683103D">
    <w:name w:val="EF011436EA804372BE1103888683103D"/>
    <w:rsid w:val="00AC6E94"/>
  </w:style>
  <w:style w:type="paragraph" w:customStyle="1" w:styleId="CDF88E0EB5C54B0D9C2E4FC12F7741FC">
    <w:name w:val="CDF88E0EB5C54B0D9C2E4FC12F7741FC"/>
    <w:rsid w:val="00AC6E94"/>
  </w:style>
  <w:style w:type="paragraph" w:customStyle="1" w:styleId="0D36396A3CAA4DBD85919EA4BFD20C16">
    <w:name w:val="0D36396A3CAA4DBD85919EA4BFD20C16"/>
    <w:rsid w:val="00AC6E94"/>
  </w:style>
  <w:style w:type="paragraph" w:customStyle="1" w:styleId="F28BB0A627DD45B8BAA8F57573A33870">
    <w:name w:val="F28BB0A627DD45B8BAA8F57573A33870"/>
    <w:rsid w:val="00AC6E94"/>
  </w:style>
  <w:style w:type="paragraph" w:customStyle="1" w:styleId="8B12947A229E44A7A841C61277E8BF17">
    <w:name w:val="8B12947A229E44A7A841C61277E8BF17"/>
    <w:rsid w:val="00AC6E94"/>
  </w:style>
  <w:style w:type="paragraph" w:customStyle="1" w:styleId="D0B0C72899C549A6B1C793407A19834E">
    <w:name w:val="D0B0C72899C549A6B1C793407A19834E"/>
    <w:rsid w:val="00AC6E94"/>
  </w:style>
  <w:style w:type="paragraph" w:customStyle="1" w:styleId="C3D554E9D121455DBD60725F73EC87FD">
    <w:name w:val="C3D554E9D121455DBD60725F73EC87FD"/>
    <w:rsid w:val="00AC6E94"/>
  </w:style>
  <w:style w:type="paragraph" w:customStyle="1" w:styleId="74C218A46F0E401291C26E7B37CFE566">
    <w:name w:val="74C218A46F0E401291C26E7B37CFE566"/>
    <w:rsid w:val="00AC6E94"/>
  </w:style>
  <w:style w:type="paragraph" w:customStyle="1" w:styleId="3D5CE7D868E44284818F8CDEB0FB59D6">
    <w:name w:val="3D5CE7D868E44284818F8CDEB0FB59D6"/>
    <w:rsid w:val="00AC6E94"/>
  </w:style>
  <w:style w:type="paragraph" w:customStyle="1" w:styleId="3504F8BF72B340D294C9A35BC801F652">
    <w:name w:val="3504F8BF72B340D294C9A35BC801F652"/>
    <w:rsid w:val="00AC6E94"/>
  </w:style>
  <w:style w:type="paragraph" w:customStyle="1" w:styleId="3BEF20A6DA1D480FA3C61E2AEA3E0667">
    <w:name w:val="3BEF20A6DA1D480FA3C61E2AEA3E0667"/>
    <w:rsid w:val="00AC6E94"/>
  </w:style>
  <w:style w:type="paragraph" w:customStyle="1" w:styleId="335C1403AC9D40548D33CD0F0D864CBE">
    <w:name w:val="335C1403AC9D40548D33CD0F0D864CBE"/>
    <w:rsid w:val="00AC6E94"/>
  </w:style>
  <w:style w:type="paragraph" w:customStyle="1" w:styleId="D231E0C87A864104886A5BA1813C4D00">
    <w:name w:val="D231E0C87A864104886A5BA1813C4D00"/>
    <w:rsid w:val="00AC6E94"/>
  </w:style>
  <w:style w:type="paragraph" w:customStyle="1" w:styleId="2E3A201035524A159F9E4277B6D113C4">
    <w:name w:val="2E3A201035524A159F9E4277B6D113C4"/>
    <w:rsid w:val="00AC6E94"/>
  </w:style>
  <w:style w:type="paragraph" w:customStyle="1" w:styleId="745DBAE21D984FD09B852FCB51704A07">
    <w:name w:val="745DBAE21D984FD09B852FCB51704A07"/>
    <w:rsid w:val="00AC6E94"/>
  </w:style>
  <w:style w:type="paragraph" w:customStyle="1" w:styleId="18B2352E94E6468BB5752A5F8058DBDB">
    <w:name w:val="18B2352E94E6468BB5752A5F8058DBDB"/>
    <w:rsid w:val="00AC6E94"/>
  </w:style>
  <w:style w:type="paragraph" w:customStyle="1" w:styleId="548CA56437324C5B981EA5EA4AF9CE73">
    <w:name w:val="548CA56437324C5B981EA5EA4AF9CE73"/>
    <w:rsid w:val="00AC6E94"/>
  </w:style>
  <w:style w:type="paragraph" w:customStyle="1" w:styleId="73EE54776D2A41FAAC8B5B613D1C67C5">
    <w:name w:val="73EE54776D2A41FAAC8B5B613D1C67C5"/>
    <w:rsid w:val="00AC6E94"/>
  </w:style>
  <w:style w:type="paragraph" w:customStyle="1" w:styleId="2303537AFE66403BA24E726E490E6A14">
    <w:name w:val="2303537AFE66403BA24E726E490E6A14"/>
    <w:rsid w:val="00AC6E94"/>
  </w:style>
  <w:style w:type="paragraph" w:customStyle="1" w:styleId="346C642317794D2C8D909DCCE0C3A9E5">
    <w:name w:val="346C642317794D2C8D909DCCE0C3A9E5"/>
    <w:rsid w:val="00AC6E94"/>
  </w:style>
  <w:style w:type="paragraph" w:customStyle="1" w:styleId="997E63451A84408193A6716BF6CBF3C3">
    <w:name w:val="997E63451A84408193A6716BF6CBF3C3"/>
    <w:rsid w:val="00AC6E94"/>
  </w:style>
  <w:style w:type="paragraph" w:customStyle="1" w:styleId="E0B26F8512124DF4A38DDF2224CE1C97">
    <w:name w:val="E0B26F8512124DF4A38DDF2224CE1C97"/>
    <w:rsid w:val="00AC6E94"/>
  </w:style>
  <w:style w:type="paragraph" w:customStyle="1" w:styleId="47DAC3E04F454DD9A64E19F117D6561E">
    <w:name w:val="47DAC3E04F454DD9A64E19F117D6561E"/>
    <w:rsid w:val="00AC6E94"/>
  </w:style>
  <w:style w:type="paragraph" w:customStyle="1" w:styleId="DADEAAF946984F66B044687730999134">
    <w:name w:val="DADEAAF946984F66B044687730999134"/>
    <w:rsid w:val="00AC6E94"/>
  </w:style>
  <w:style w:type="paragraph" w:customStyle="1" w:styleId="6DB5A0F86B8E421F92423CD12E09217B">
    <w:name w:val="6DB5A0F86B8E421F92423CD12E09217B"/>
    <w:rsid w:val="00AC6E94"/>
  </w:style>
  <w:style w:type="paragraph" w:customStyle="1" w:styleId="872FF487C8504BE8966C80129DE5E3C82">
    <w:name w:val="872FF487C8504BE8966C80129DE5E3C8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A64828565014F7A92A7EBB1ED0AF4562">
    <w:name w:val="8A64828565014F7A92A7EBB1ED0AF456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EE612F17D864BA3B495E553BB7E77332">
    <w:name w:val="3EE612F17D864BA3B495E553BB7E7733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6044AE849D34C609A1D9E6BCE9F60DC2">
    <w:name w:val="C6044AE849D34C609A1D9E6BCE9F60DC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1F78D53CC3D4BC5B63A991180C504315">
    <w:name w:val="71F78D53CC3D4BC5B63A991180C504315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ADFABB051184C5282361FCC38750C792">
    <w:name w:val="BADFABB051184C5282361FCC38750C79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985233D4D80436DB3DED7BFBCB3DE8E2">
    <w:name w:val="0985233D4D80436DB3DED7BFBCB3DE8E2"/>
    <w:rsid w:val="00AC6E94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A39A8C6A7A1C4B829536F4AB9944C84C2">
    <w:name w:val="A39A8C6A7A1C4B829536F4AB9944C84C2"/>
    <w:rsid w:val="00AC6E94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CC48AB8138BD43D1B2937C5E67D0B7EC4">
    <w:name w:val="CC48AB8138BD43D1B2937C5E67D0B7EC4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C5AAF8168B2E4BBA9026AB8C61FF5DBF4">
    <w:name w:val="C5AAF8168B2E4BBA9026AB8C61FF5DBF4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EBF7A70C818640B3A34036E8E646EAC04">
    <w:name w:val="EBF7A70C818640B3A34036E8E646EAC04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64074CC88B34E4CB6CAFA638E47C8344">
    <w:name w:val="764074CC88B34E4CB6CAFA638E47C8344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6100D082E394819B07016FC9540D9C84">
    <w:name w:val="76100D082E394819B07016FC9540D9C84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character" w:customStyle="1" w:styleId="Bluetext2">
    <w:name w:val="Blue text 2"/>
    <w:uiPriority w:val="1"/>
    <w:qFormat/>
    <w:rsid w:val="000F4169"/>
    <w:rPr>
      <w:color w:val="FFC000" w:themeColor="accent4"/>
    </w:rPr>
  </w:style>
  <w:style w:type="paragraph" w:customStyle="1" w:styleId="F919D834839644208FCB2A26F83610731">
    <w:name w:val="F919D834839644208FCB2A26F8361073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BE957AE62B14B4894651877A7C5D8CA1">
    <w:name w:val="BBE957AE62B14B4894651877A7C5D8CA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CE24648935D4A839BDC606E878AD1BD1">
    <w:name w:val="0CE24648935D4A839BDC606E878AD1BD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9F48E9F3C0674E2DB2B385D95F06AECC1">
    <w:name w:val="9F48E9F3C0674E2DB2B385D95F06AECC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104ED8B2B3104EC4B0F5C4223231F2C21">
    <w:name w:val="104ED8B2B3104EC4B0F5C4223231F2C2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6B398312BDCC4301985AC989E46D8C161">
    <w:name w:val="6B398312BDCC4301985AC989E46D8C16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1C5978BBF5C6469A8FFD1502E2E4D7A21">
    <w:name w:val="1C5978BBF5C6469A8FFD1502E2E4D7A21"/>
    <w:rsid w:val="00AC6E94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CFD3754CF29D4701980CFDC9AEE102ED1">
    <w:name w:val="CFD3754CF29D4701980CFDC9AEE102ED1"/>
    <w:rsid w:val="00AC6E94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D37D0BE57C544F029BFB6B149EA708501">
    <w:name w:val="D37D0BE57C544F029BFB6B149EA708501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70F1B500C49144E192B33D17EEBD5F0E1">
    <w:name w:val="70F1B500C49144E192B33D17EEBD5F0E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69EE8735C83F460091913728985195C31">
    <w:name w:val="69EE8735C83F460091913728985195C3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BBD8CD1A2A2644E8B575D4FDA2EA4E131">
    <w:name w:val="BBD8CD1A2A2644E8B575D4FDA2EA4E13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1FCC14D2EBC24551A487230F610CE9031">
    <w:name w:val="1FCC14D2EBC24551A487230F610CE903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character" w:customStyle="1" w:styleId="Graytext">
    <w:name w:val="Gray text"/>
    <w:uiPriority w:val="1"/>
    <w:qFormat/>
    <w:rsid w:val="008E0949"/>
    <w:rPr>
      <w:color w:val="808080" w:themeColor="background1" w:themeShade="80"/>
    </w:rPr>
  </w:style>
  <w:style w:type="paragraph" w:customStyle="1" w:styleId="AB0FE2AF21934E1C9457E60EF618D11B1">
    <w:name w:val="AB0FE2AF21934E1C9457E60EF618D11B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87F7503322A4396A194D451B82DC4C81">
    <w:name w:val="787F7503322A4396A194D451B82DC4C8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F37088CDB8EB4EB8A99B8FBEAF1E73111">
    <w:name w:val="F37088CDB8EB4EB8A99B8FBEAF1E7311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F011436EA804372BE1103888683103D1">
    <w:name w:val="EF011436EA804372BE1103888683103D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DF88E0EB5C54B0D9C2E4FC12F7741FC1">
    <w:name w:val="CDF88E0EB5C54B0D9C2E4FC12F7741FC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D36396A3CAA4DBD85919EA4BFD20C161">
    <w:name w:val="0D36396A3CAA4DBD85919EA4BFD20C16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B12947A229E44A7A841C61277E8BF171">
    <w:name w:val="8B12947A229E44A7A841C61277E8BF171"/>
    <w:rsid w:val="00AC6E94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D0B0C72899C549A6B1C793407A19834E1">
    <w:name w:val="D0B0C72899C549A6B1C793407A19834E1"/>
    <w:rsid w:val="00AC6E94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C3D554E9D121455DBD60725F73EC87FD1">
    <w:name w:val="C3D554E9D121455DBD60725F73EC87FD1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3504F8BF72B340D294C9A35BC801F6521">
    <w:name w:val="3504F8BF72B340D294C9A35BC801F652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2E3A201035524A159F9E4277B6D113C41">
    <w:name w:val="2E3A201035524A159F9E4277B6D113C4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3EE54776D2A41FAAC8B5B613D1C67C51">
    <w:name w:val="73EE54776D2A41FAAC8B5B613D1C67C5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6DB5A0F86B8E421F92423CD12E09217B1">
    <w:name w:val="6DB5A0F86B8E421F92423CD12E09217B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32830235260B4D12B3DC5E286E000E1B">
    <w:name w:val="32830235260B4D12B3DC5E286E000E1B"/>
    <w:rsid w:val="0099254A"/>
  </w:style>
  <w:style w:type="paragraph" w:customStyle="1" w:styleId="95931FD3439540728B7E92B19D975FDB">
    <w:name w:val="95931FD3439540728B7E92B19D975FDB"/>
    <w:rsid w:val="0099254A"/>
  </w:style>
  <w:style w:type="paragraph" w:customStyle="1" w:styleId="AF47308AAA4D4D82A2C67AC4200F8E83">
    <w:name w:val="AF47308AAA4D4D82A2C67AC4200F8E83"/>
    <w:rsid w:val="0099254A"/>
  </w:style>
  <w:style w:type="paragraph" w:customStyle="1" w:styleId="A6D35BBDBB2B4127888D652F59E0CFE3">
    <w:name w:val="A6D35BBDBB2B4127888D652F59E0CFE3"/>
    <w:rsid w:val="0099254A"/>
  </w:style>
  <w:style w:type="paragraph" w:customStyle="1" w:styleId="AB025AEAB0D544AF8A14570551D24274">
    <w:name w:val="AB025AEAB0D544AF8A14570551D24274"/>
    <w:rsid w:val="0099254A"/>
  </w:style>
  <w:style w:type="paragraph" w:customStyle="1" w:styleId="CD8B739E65A3449CAF883BF3D7D312A3">
    <w:name w:val="CD8B739E65A3449CAF883BF3D7D312A3"/>
    <w:rsid w:val="0099254A"/>
  </w:style>
  <w:style w:type="paragraph" w:customStyle="1" w:styleId="E8EF6CF7F01648EDB4FB4144B2D60A1B">
    <w:name w:val="E8EF6CF7F01648EDB4FB4144B2D60A1B"/>
    <w:rsid w:val="0099254A"/>
  </w:style>
  <w:style w:type="paragraph" w:customStyle="1" w:styleId="2B317C2BD75B46768350C682E852D6FD">
    <w:name w:val="2B317C2BD75B46768350C682E852D6FD"/>
    <w:rsid w:val="0099254A"/>
  </w:style>
  <w:style w:type="paragraph" w:customStyle="1" w:styleId="47530CE0942249D0A8C85CD9392A6062">
    <w:name w:val="47530CE0942249D0A8C85CD9392A6062"/>
    <w:rsid w:val="0099254A"/>
  </w:style>
  <w:style w:type="paragraph" w:customStyle="1" w:styleId="2C3C5901BE9D4A0586BEFDF3D3A5ABD8">
    <w:name w:val="2C3C5901BE9D4A0586BEFDF3D3A5ABD8"/>
    <w:rsid w:val="0099254A"/>
  </w:style>
  <w:style w:type="paragraph" w:customStyle="1" w:styleId="B6006A80A95C454A980823217764299C">
    <w:name w:val="B6006A80A95C454A980823217764299C"/>
    <w:rsid w:val="0099254A"/>
  </w:style>
  <w:style w:type="paragraph" w:customStyle="1" w:styleId="872FF487C8504BE8966C80129DE5E3C83">
    <w:name w:val="872FF487C8504BE8966C80129DE5E3C83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A64828565014F7A92A7EBB1ED0AF4563">
    <w:name w:val="8A64828565014F7A92A7EBB1ED0AF4563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EE612F17D864BA3B495E553BB7E77333">
    <w:name w:val="3EE612F17D864BA3B495E553BB7E77333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6044AE849D34C609A1D9E6BCE9F60DC3">
    <w:name w:val="C6044AE849D34C609A1D9E6BCE9F60DC3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1F78D53CC3D4BC5B63A991180C504316">
    <w:name w:val="71F78D53CC3D4BC5B63A991180C504316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ADFABB051184C5282361FCC38750C793">
    <w:name w:val="BADFABB051184C5282361FCC38750C793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6006A80A95C454A980823217764299C1">
    <w:name w:val="B6006A80A95C454A980823217764299C1"/>
    <w:rsid w:val="0099254A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F919D834839644208FCB2A26F83610732">
    <w:name w:val="F919D834839644208FCB2A26F8361073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BE957AE62B14B4894651877A7C5D8CA2">
    <w:name w:val="BBE957AE62B14B4894651877A7C5D8CA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CE24648935D4A839BDC606E878AD1BD2">
    <w:name w:val="0CE24648935D4A839BDC606E878AD1BD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9F48E9F3C0674E2DB2B385D95F06AECC2">
    <w:name w:val="9F48E9F3C0674E2DB2B385D95F06AECC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104ED8B2B3104EC4B0F5C4223231F2C22">
    <w:name w:val="104ED8B2B3104EC4B0F5C4223231F2C2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6B398312BDCC4301985AC989E46D8C162">
    <w:name w:val="6B398312BDCC4301985AC989E46D8C16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1C5978BBF5C6469A8FFD1502E2E4D7A22">
    <w:name w:val="1C5978BBF5C6469A8FFD1502E2E4D7A22"/>
    <w:rsid w:val="0099254A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CFD3754CF29D4701980CFDC9AEE102ED2">
    <w:name w:val="CFD3754CF29D4701980CFDC9AEE102ED2"/>
    <w:rsid w:val="0099254A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D37D0BE57C544F029BFB6B149EA708502">
    <w:name w:val="D37D0BE57C544F029BFB6B149EA708502"/>
    <w:rsid w:val="0099254A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70F1B500C49144E192B33D17EEBD5F0E2">
    <w:name w:val="70F1B500C49144E192B33D17EEBD5F0E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69EE8735C83F460091913728985195C32">
    <w:name w:val="69EE8735C83F460091913728985195C3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BBD8CD1A2A2644E8B575D4FDA2EA4E132">
    <w:name w:val="BBD8CD1A2A2644E8B575D4FDA2EA4E13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1FCC14D2EBC24551A487230F610CE9032">
    <w:name w:val="1FCC14D2EBC24551A487230F610CE9032"/>
    <w:rsid w:val="0099254A"/>
    <w:pPr>
      <w:widowControl w:val="0"/>
      <w:numPr>
        <w:numId w:val="4"/>
      </w:numPr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AB0FE2AF21934E1C9457E60EF618D11B2">
    <w:name w:val="AB0FE2AF21934E1C9457E60EF618D11B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87F7503322A4396A194D451B82DC4C82">
    <w:name w:val="787F7503322A4396A194D451B82DC4C8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F37088CDB8EB4EB8A99B8FBEAF1E73112">
    <w:name w:val="F37088CDB8EB4EB8A99B8FBEAF1E7311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F011436EA804372BE1103888683103D2">
    <w:name w:val="EF011436EA804372BE1103888683103D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DF88E0EB5C54B0D9C2E4FC12F7741FC2">
    <w:name w:val="CDF88E0EB5C54B0D9C2E4FC12F7741FC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D36396A3CAA4DBD85919EA4BFD20C162">
    <w:name w:val="0D36396A3CAA4DBD85919EA4BFD20C16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B12947A229E44A7A841C61277E8BF172">
    <w:name w:val="8B12947A229E44A7A841C61277E8BF172"/>
    <w:rsid w:val="0099254A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D0B0C72899C549A6B1C793407A19834E2">
    <w:name w:val="D0B0C72899C549A6B1C793407A19834E2"/>
    <w:rsid w:val="0099254A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C3D554E9D121455DBD60725F73EC87FD2">
    <w:name w:val="C3D554E9D121455DBD60725F73EC87FD2"/>
    <w:rsid w:val="0099254A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3504F8BF72B340D294C9A35BC801F6522">
    <w:name w:val="3504F8BF72B340D294C9A35BC801F652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2E3A201035524A159F9E4277B6D113C42">
    <w:name w:val="2E3A201035524A159F9E4277B6D113C4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3EE54776D2A41FAAC8B5B613D1C67C52">
    <w:name w:val="73EE54776D2A41FAAC8B5B613D1C67C5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6DB5A0F86B8E421F92423CD12E09217B2">
    <w:name w:val="6DB5A0F86B8E421F92423CD12E09217B2"/>
    <w:rsid w:val="0099254A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7468952EFBF34AF79678E31F7FD77865">
    <w:name w:val="7468952EFBF34AF79678E31F7FD77865"/>
    <w:rsid w:val="0099254A"/>
  </w:style>
  <w:style w:type="paragraph" w:customStyle="1" w:styleId="08766E924F854653A60809EE7E0A7A2D">
    <w:name w:val="08766E924F854653A60809EE7E0A7A2D"/>
    <w:rsid w:val="0099254A"/>
  </w:style>
  <w:style w:type="paragraph" w:customStyle="1" w:styleId="7E8C7EF2DED54C89A492E4A4E4C295BB">
    <w:name w:val="7E8C7EF2DED54C89A492E4A4E4C295BB"/>
    <w:rsid w:val="0099254A"/>
  </w:style>
  <w:style w:type="paragraph" w:customStyle="1" w:styleId="96A9275CE4454D988C8141CF6A2E6B85">
    <w:name w:val="96A9275CE4454D988C8141CF6A2E6B85"/>
    <w:rsid w:val="0099254A"/>
  </w:style>
  <w:style w:type="paragraph" w:customStyle="1" w:styleId="8C1913AE28BB4ABAA4F162AA9E321E01">
    <w:name w:val="8C1913AE28BB4ABAA4F162AA9E321E01"/>
    <w:rsid w:val="0099254A"/>
  </w:style>
  <w:style w:type="paragraph" w:customStyle="1" w:styleId="AA201844272F4AC6A8EF4C37E58DE010">
    <w:name w:val="AA201844272F4AC6A8EF4C37E58DE010"/>
    <w:rsid w:val="0099254A"/>
  </w:style>
  <w:style w:type="paragraph" w:customStyle="1" w:styleId="A3B196BE31104DE1B442385902C3A6D9">
    <w:name w:val="A3B196BE31104DE1B442385902C3A6D9"/>
    <w:rsid w:val="0099254A"/>
  </w:style>
  <w:style w:type="paragraph" w:customStyle="1" w:styleId="276296D6AD654441976D95ACDED5E4D3">
    <w:name w:val="276296D6AD654441976D95ACDED5E4D3"/>
    <w:rsid w:val="0099254A"/>
  </w:style>
  <w:style w:type="paragraph" w:customStyle="1" w:styleId="98503C74386B46358918D2FAE0DCF366">
    <w:name w:val="98503C74386B46358918D2FAE0DCF366"/>
    <w:rsid w:val="0099254A"/>
  </w:style>
  <w:style w:type="paragraph" w:customStyle="1" w:styleId="55906C94621644088266D83114E4D0A6">
    <w:name w:val="55906C94621644088266D83114E4D0A6"/>
    <w:rsid w:val="0099254A"/>
  </w:style>
  <w:style w:type="paragraph" w:customStyle="1" w:styleId="D6E2DB848385400EA96841CDE7DCD9F7">
    <w:name w:val="D6E2DB848385400EA96841CDE7DCD9F7"/>
    <w:rsid w:val="0099254A"/>
  </w:style>
  <w:style w:type="paragraph" w:customStyle="1" w:styleId="E26A4BEF5F9047199A46B9590ED7598C">
    <w:name w:val="E26A4BEF5F9047199A46B9590ED7598C"/>
    <w:rsid w:val="0099254A"/>
  </w:style>
  <w:style w:type="paragraph" w:customStyle="1" w:styleId="54F87D045A314067916EE37BD11EE0F8">
    <w:name w:val="54F87D045A314067916EE37BD11EE0F8"/>
    <w:rsid w:val="0099254A"/>
  </w:style>
  <w:style w:type="paragraph" w:customStyle="1" w:styleId="03FB4FF66F2F4842A22E05D4074E794B">
    <w:name w:val="03FB4FF66F2F4842A22E05D4074E794B"/>
    <w:rsid w:val="0099254A"/>
  </w:style>
  <w:style w:type="paragraph" w:customStyle="1" w:styleId="899C26FB681C463B839B1DC3EF84280F">
    <w:name w:val="899C26FB681C463B839B1DC3EF84280F"/>
    <w:rsid w:val="0099254A"/>
  </w:style>
  <w:style w:type="paragraph" w:customStyle="1" w:styleId="EA9242DBA9FE481793B332113DB4FB75">
    <w:name w:val="EA9242DBA9FE481793B332113DB4FB75"/>
    <w:rsid w:val="0099254A"/>
  </w:style>
  <w:style w:type="paragraph" w:customStyle="1" w:styleId="B3CD6A6492A54790954C2332F1E47B6A">
    <w:name w:val="B3CD6A6492A54790954C2332F1E47B6A"/>
    <w:rsid w:val="0099254A"/>
  </w:style>
  <w:style w:type="paragraph" w:customStyle="1" w:styleId="E601F9402A54409AB5F6F1B85E0FA5EC">
    <w:name w:val="E601F9402A54409AB5F6F1B85E0FA5EC"/>
    <w:rsid w:val="0099254A"/>
  </w:style>
  <w:style w:type="paragraph" w:customStyle="1" w:styleId="6D125398F64742B5AEA8AE9D85074668">
    <w:name w:val="6D125398F64742B5AEA8AE9D85074668"/>
    <w:rsid w:val="0099254A"/>
  </w:style>
  <w:style w:type="paragraph" w:customStyle="1" w:styleId="ECF1BBD702EC4C8C880E81903B5F1A27">
    <w:name w:val="ECF1BBD702EC4C8C880E81903B5F1A27"/>
    <w:rsid w:val="0099254A"/>
  </w:style>
  <w:style w:type="paragraph" w:customStyle="1" w:styleId="DEEC109AD33C474C8674FCFA19BE2127">
    <w:name w:val="DEEC109AD33C474C8674FCFA19BE2127"/>
    <w:rsid w:val="0099254A"/>
  </w:style>
  <w:style w:type="paragraph" w:customStyle="1" w:styleId="2CF752AF4AC94F54B53A579E7086D33F">
    <w:name w:val="2CF752AF4AC94F54B53A579E7086D33F"/>
    <w:rsid w:val="0099254A"/>
  </w:style>
  <w:style w:type="paragraph" w:customStyle="1" w:styleId="032C398AEDB64F399797DB51168400A4">
    <w:name w:val="032C398AEDB64F399797DB51168400A4"/>
    <w:rsid w:val="0099254A"/>
  </w:style>
  <w:style w:type="paragraph" w:customStyle="1" w:styleId="539A617B761E4C399B2557276ABDB9F7">
    <w:name w:val="539A617B761E4C399B2557276ABDB9F7"/>
    <w:rsid w:val="0099254A"/>
  </w:style>
  <w:style w:type="paragraph" w:customStyle="1" w:styleId="0C1EDF142FFB45029978AD9291E893BD">
    <w:name w:val="0C1EDF142FFB45029978AD9291E893BD"/>
    <w:rsid w:val="0099254A"/>
  </w:style>
  <w:style w:type="paragraph" w:customStyle="1" w:styleId="0684D9F99F7D4158BD0BD082FFDA82B7">
    <w:name w:val="0684D9F99F7D4158BD0BD082FFDA82B7"/>
    <w:rsid w:val="0099254A"/>
  </w:style>
  <w:style w:type="paragraph" w:customStyle="1" w:styleId="4D7B585CE6BE4818A3B52D3927FD78DD">
    <w:name w:val="4D7B585CE6BE4818A3B52D3927FD78DD"/>
    <w:rsid w:val="0099254A"/>
  </w:style>
  <w:style w:type="paragraph" w:customStyle="1" w:styleId="1C7C83EF9D2B4AD8B0148D5175DA7BE9">
    <w:name w:val="1C7C83EF9D2B4AD8B0148D5175DA7BE9"/>
    <w:rsid w:val="0099254A"/>
  </w:style>
  <w:style w:type="paragraph" w:customStyle="1" w:styleId="3862BF47A817444FB19D25CA5AEA2795">
    <w:name w:val="3862BF47A817444FB19D25CA5AEA2795"/>
    <w:rsid w:val="0099254A"/>
  </w:style>
  <w:style w:type="paragraph" w:customStyle="1" w:styleId="523A1743FA424B65AC1C9746BB45DDA5">
    <w:name w:val="523A1743FA424B65AC1C9746BB45DDA5"/>
    <w:rsid w:val="0099254A"/>
  </w:style>
  <w:style w:type="paragraph" w:customStyle="1" w:styleId="016E4419A8B14EA682407712380F0023">
    <w:name w:val="016E4419A8B14EA682407712380F0023"/>
    <w:rsid w:val="0099254A"/>
  </w:style>
  <w:style w:type="paragraph" w:customStyle="1" w:styleId="7EE389BDE5E34CB9B3ADF9969BB64E7B">
    <w:name w:val="7EE389BDE5E34CB9B3ADF9969BB64E7B"/>
    <w:rsid w:val="0099254A"/>
  </w:style>
  <w:style w:type="paragraph" w:customStyle="1" w:styleId="872644D53C704227BA20C02F894D6CDF">
    <w:name w:val="872644D53C704227BA20C02F894D6CDF"/>
    <w:rsid w:val="0099254A"/>
  </w:style>
  <w:style w:type="paragraph" w:customStyle="1" w:styleId="463AD1AADFCB48A78A088FF4A9D608A5">
    <w:name w:val="463AD1AADFCB48A78A088FF4A9D608A5"/>
    <w:rsid w:val="0099254A"/>
  </w:style>
  <w:style w:type="paragraph" w:customStyle="1" w:styleId="ED87E7A04C04464D8F8BA22C2475277D">
    <w:name w:val="ED87E7A04C04464D8F8BA22C2475277D"/>
    <w:rsid w:val="0099254A"/>
  </w:style>
  <w:style w:type="paragraph" w:customStyle="1" w:styleId="872FF487C8504BE8966C80129DE5E3C84">
    <w:name w:val="872FF487C8504BE8966C80129DE5E3C84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A64828565014F7A92A7EBB1ED0AF4564">
    <w:name w:val="8A64828565014F7A92A7EBB1ED0AF4564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EE612F17D864BA3B495E553BB7E77334">
    <w:name w:val="3EE612F17D864BA3B495E553BB7E77334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6044AE849D34C609A1D9E6BCE9F60DC4">
    <w:name w:val="C6044AE849D34C609A1D9E6BCE9F60DC4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1F78D53CC3D4BC5B63A991180C504317">
    <w:name w:val="71F78D53CC3D4BC5B63A991180C504317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ADFABB051184C5282361FCC38750C794">
    <w:name w:val="BADFABB051184C5282361FCC38750C794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D6E2DB848385400EA96841CDE7DCD9F71">
    <w:name w:val="D6E2DB848385400EA96841CDE7DCD9F71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20"/>
      <w:szCs w:val="40"/>
      <w:lang w:bidi="en-US"/>
    </w:rPr>
  </w:style>
  <w:style w:type="paragraph" w:customStyle="1" w:styleId="F919D834839644208FCB2A26F83610733">
    <w:name w:val="F919D834839644208FCB2A26F8361073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BE957AE62B14B4894651877A7C5D8CA3">
    <w:name w:val="BBE957AE62B14B4894651877A7C5D8CA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CE24648935D4A839BDC606E878AD1BD3">
    <w:name w:val="0CE24648935D4A839BDC606E878AD1BD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9F48E9F3C0674E2DB2B385D95F06AECC3">
    <w:name w:val="9F48E9F3C0674E2DB2B385D95F06AECC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104ED8B2B3104EC4B0F5C4223231F2C23">
    <w:name w:val="104ED8B2B3104EC4B0F5C4223231F2C2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6B398312BDCC4301985AC989E46D8C163">
    <w:name w:val="6B398312BDCC4301985AC989E46D8C16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32C398AEDB64F399797DB51168400A41">
    <w:name w:val="032C398AEDB64F399797DB51168400A41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20"/>
      <w:szCs w:val="40"/>
      <w:lang w:bidi="en-US"/>
    </w:rPr>
  </w:style>
  <w:style w:type="paragraph" w:customStyle="1" w:styleId="AB0FE2AF21934E1C9457E60EF618D11B3">
    <w:name w:val="AB0FE2AF21934E1C9457E60EF618D11B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87F7503322A4396A194D451B82DC4C83">
    <w:name w:val="787F7503322A4396A194D451B82DC4C8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F37088CDB8EB4EB8A99B8FBEAF1E73113">
    <w:name w:val="F37088CDB8EB4EB8A99B8FBEAF1E7311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F011436EA804372BE1103888683103D3">
    <w:name w:val="EF011436EA804372BE1103888683103D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DF88E0EB5C54B0D9C2E4FC12F7741FC3">
    <w:name w:val="CDF88E0EB5C54B0D9C2E4FC12F7741FC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D36396A3CAA4DBD85919EA4BFD20C163">
    <w:name w:val="0D36396A3CAA4DBD85919EA4BFD20C16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D87E7A04C04464D8F8BA22C2475277D1">
    <w:name w:val="ED87E7A04C04464D8F8BA22C2475277D1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20"/>
      <w:szCs w:val="40"/>
      <w:lang w:bidi="en-US"/>
    </w:rPr>
  </w:style>
  <w:style w:type="character" w:customStyle="1" w:styleId="Greentext">
    <w:name w:val="Green  text"/>
    <w:uiPriority w:val="1"/>
    <w:qFormat/>
    <w:rsid w:val="008E0949"/>
    <w:rPr>
      <w:color w:val="44546A" w:themeColor="text2"/>
    </w:rPr>
  </w:style>
  <w:style w:type="paragraph" w:customStyle="1" w:styleId="872FF487C8504BE8966C80129DE5E3C85">
    <w:name w:val="872FF487C8504BE8966C80129DE5E3C85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A64828565014F7A92A7EBB1ED0AF4565">
    <w:name w:val="8A64828565014F7A92A7EBB1ED0AF4565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6044AE849D34C609A1D9E6BCE9F60DC5">
    <w:name w:val="C6044AE849D34C609A1D9E6BCE9F60DC5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1F78D53CC3D4BC5B63A991180C504318">
    <w:name w:val="71F78D53CC3D4BC5B63A991180C504318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ADFABB051184C5282361FCC38750C795">
    <w:name w:val="BADFABB051184C5282361FCC38750C795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D6E2DB848385400EA96841CDE7DCD9F72">
    <w:name w:val="D6E2DB848385400EA96841CDE7DCD9F72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character" w:customStyle="1" w:styleId="Magentatext">
    <w:name w:val="Magenta text"/>
    <w:uiPriority w:val="1"/>
    <w:qFormat/>
    <w:rsid w:val="008E0949"/>
    <w:rPr>
      <w:color w:val="FFC000" w:themeColor="accent4"/>
    </w:rPr>
  </w:style>
  <w:style w:type="paragraph" w:customStyle="1" w:styleId="F919D834839644208FCB2A26F83610734">
    <w:name w:val="F919D834839644208FCB2A26F8361073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BE957AE62B14B4894651877A7C5D8CA4">
    <w:name w:val="BBE957AE62B14B4894651877A7C5D8CA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F48E9F3C0674E2DB2B385D95F06AECC4">
    <w:name w:val="9F48E9F3C0674E2DB2B385D95F06AECC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04ED8B2B3104EC4B0F5C4223231F2C24">
    <w:name w:val="104ED8B2B3104EC4B0F5C4223231F2C2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6B398312BDCC4301985AC989E46D8C164">
    <w:name w:val="6B398312BDCC4301985AC989E46D8C16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32C398AEDB64F399797DB51168400A42">
    <w:name w:val="032C398AEDB64F399797DB51168400A42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AB0FE2AF21934E1C9457E60EF618D11B4">
    <w:name w:val="AB0FE2AF21934E1C9457E60EF618D11B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87F7503322A4396A194D451B82DC4C84">
    <w:name w:val="787F7503322A4396A194D451B82DC4C8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F011436EA804372BE1103888683103D4">
    <w:name w:val="EF011436EA804372BE1103888683103D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DF88E0EB5C54B0D9C2E4FC12F7741FC4">
    <w:name w:val="CDF88E0EB5C54B0D9C2E4FC12F7741FC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D36396A3CAA4DBD85919EA4BFD20C164">
    <w:name w:val="0D36396A3CAA4DBD85919EA4BFD20C16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D87E7A04C04464D8F8BA22C2475277D2">
    <w:name w:val="ED87E7A04C04464D8F8BA22C2475277D2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872FF487C8504BE8966C80129DE5E3C86">
    <w:name w:val="872FF487C8504BE8966C80129DE5E3C86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A64828565014F7A92A7EBB1ED0AF4566">
    <w:name w:val="8A64828565014F7A92A7EBB1ED0AF4566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6044AE849D34C609A1D9E6BCE9F60DC6">
    <w:name w:val="C6044AE849D34C609A1D9E6BCE9F60DC6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1F78D53CC3D4BC5B63A991180C504319">
    <w:name w:val="71F78D53CC3D4BC5B63A991180C504319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ADFABB051184C5282361FCC38750C796">
    <w:name w:val="BADFABB051184C5282361FCC38750C796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D6E2DB848385400EA96841CDE7DCD9F73">
    <w:name w:val="D6E2DB848385400EA96841CDE7DCD9F73"/>
    <w:rsid w:val="006C5D8D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F919D834839644208FCB2A26F83610735">
    <w:name w:val="F919D834839644208FCB2A26F8361073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BE957AE62B14B4894651877A7C5D8CA5">
    <w:name w:val="BBE957AE62B14B4894651877A7C5D8CA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F48E9F3C0674E2DB2B385D95F06AECC5">
    <w:name w:val="9F48E9F3C0674E2DB2B385D95F06AECC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04ED8B2B3104EC4B0F5C4223231F2C25">
    <w:name w:val="104ED8B2B3104EC4B0F5C4223231F2C2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6B398312BDCC4301985AC989E46D8C165">
    <w:name w:val="6B398312BDCC4301985AC989E46D8C16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32C398AEDB64F399797DB51168400A43">
    <w:name w:val="032C398AEDB64F399797DB51168400A43"/>
    <w:rsid w:val="006C5D8D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AB0FE2AF21934E1C9457E60EF618D11B5">
    <w:name w:val="AB0FE2AF21934E1C9457E60EF618D11B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87F7503322A4396A194D451B82DC4C85">
    <w:name w:val="787F7503322A4396A194D451B82DC4C8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F011436EA804372BE1103888683103D5">
    <w:name w:val="EF011436EA804372BE1103888683103D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DF88E0EB5C54B0D9C2E4FC12F7741FC5">
    <w:name w:val="CDF88E0EB5C54B0D9C2E4FC12F7741FC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D36396A3CAA4DBD85919EA4BFD20C165">
    <w:name w:val="0D36396A3CAA4DBD85919EA4BFD20C16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D87E7A04C04464D8F8BA22C2475277D3">
    <w:name w:val="ED87E7A04C04464D8F8BA22C2475277D3"/>
    <w:rsid w:val="006C5D8D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872FF487C8504BE8966C80129DE5E3C87">
    <w:name w:val="872FF487C8504BE8966C80129DE5E3C87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A64828565014F7A92A7EBB1ED0AF4567">
    <w:name w:val="8A64828565014F7A92A7EBB1ED0AF4567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6044AE849D34C609A1D9E6BCE9F60DC7">
    <w:name w:val="C6044AE849D34C609A1D9E6BCE9F60DC7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1F78D53CC3D4BC5B63A991180C5043110">
    <w:name w:val="71F78D53CC3D4BC5B63A991180C5043110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ADFABB051184C5282361FCC38750C797">
    <w:name w:val="BADFABB051184C5282361FCC38750C797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468952EFBF34AF79678E31F7FD778651">
    <w:name w:val="7468952EFBF34AF79678E31F7FD77865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8766E924F854653A60809EE7E0A7A2D1">
    <w:name w:val="08766E924F854653A60809EE7E0A7A2D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E8C7EF2DED54C89A492E4A4E4C295BB1">
    <w:name w:val="7E8C7EF2DED54C89A492E4A4E4C295BB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6A9275CE4454D988C8141CF6A2E6B851">
    <w:name w:val="96A9275CE4454D988C8141CF6A2E6B85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C1913AE28BB4ABAA4F162AA9E321E011">
    <w:name w:val="8C1913AE28BB4ABAA4F162AA9E321E01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D6E2DB848385400EA96841CDE7DCD9F74">
    <w:name w:val="D6E2DB848385400EA96841CDE7DCD9F74"/>
    <w:rsid w:val="008E094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F919D834839644208FCB2A26F83610736">
    <w:name w:val="F919D834839644208FCB2A26F8361073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BE957AE62B14B4894651877A7C5D8CA6">
    <w:name w:val="BBE957AE62B14B4894651877A7C5D8CA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F48E9F3C0674E2DB2B385D95F06AECC6">
    <w:name w:val="9F48E9F3C0674E2DB2B385D95F06AECC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04ED8B2B3104EC4B0F5C4223231F2C26">
    <w:name w:val="104ED8B2B3104EC4B0F5C4223231F2C2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6B398312BDCC4301985AC989E46D8C166">
    <w:name w:val="6B398312BDCC4301985AC989E46D8C16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54F87D045A314067916EE37BD11EE0F81">
    <w:name w:val="54F87D045A314067916EE37BD11EE0F8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3FB4FF66F2F4842A22E05D4074E794B1">
    <w:name w:val="03FB4FF66F2F4842A22E05D4074E794B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99C26FB681C463B839B1DC3EF84280F1">
    <w:name w:val="899C26FB681C463B839B1DC3EF84280F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A9242DBA9FE481793B332113DB4FB751">
    <w:name w:val="EA9242DBA9FE481793B332113DB4FB75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3CD6A6492A54790954C2332F1E47B6A1">
    <w:name w:val="B3CD6A6492A54790954C2332F1E47B6A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32C398AEDB64F399797DB51168400A44">
    <w:name w:val="032C398AEDB64F399797DB51168400A44"/>
    <w:rsid w:val="008E094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AB0FE2AF21934E1C9457E60EF618D11B6">
    <w:name w:val="AB0FE2AF21934E1C9457E60EF618D11B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87F7503322A4396A194D451B82DC4C86">
    <w:name w:val="787F7503322A4396A194D451B82DC4C8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F011436EA804372BE1103888683103D6">
    <w:name w:val="EF011436EA804372BE1103888683103D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DF88E0EB5C54B0D9C2E4FC12F7741FC6">
    <w:name w:val="CDF88E0EB5C54B0D9C2E4FC12F7741FC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D36396A3CAA4DBD85919EA4BFD20C166">
    <w:name w:val="0D36396A3CAA4DBD85919EA4BFD20C16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C1EDF142FFB45029978AD9291E893BD1">
    <w:name w:val="0C1EDF142FFB45029978AD9291E893BD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684D9F99F7D4158BD0BD082FFDA82B71">
    <w:name w:val="0684D9F99F7D4158BD0BD082FFDA82B7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4D7B585CE6BE4818A3B52D3927FD78DD1">
    <w:name w:val="4D7B585CE6BE4818A3B52D3927FD78DD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C7C83EF9D2B4AD8B0148D5175DA7BE91">
    <w:name w:val="1C7C83EF9D2B4AD8B0148D5175DA7BE9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3862BF47A817444FB19D25CA5AEA27951">
    <w:name w:val="3862BF47A817444FB19D25CA5AEA2795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D87E7A04C04464D8F8BA22C2475277D4">
    <w:name w:val="ED87E7A04C04464D8F8BA22C2475277D4"/>
    <w:rsid w:val="008E094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character" w:customStyle="1" w:styleId="Textevert">
    <w:name w:val="Texte vert"/>
    <w:uiPriority w:val="1"/>
    <w:qFormat/>
    <w:rsid w:val="003F3DE5"/>
    <w:rPr>
      <w:color w:val="44546A" w:themeColor="text2"/>
    </w:rPr>
  </w:style>
  <w:style w:type="paragraph" w:customStyle="1" w:styleId="872FF487C8504BE8966C80129DE5E3C88">
    <w:name w:val="872FF487C8504BE8966C80129DE5E3C8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A64828565014F7A92A7EBB1ED0AF4568">
    <w:name w:val="8A64828565014F7A92A7EBB1ED0AF456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6044AE849D34C609A1D9E6BCE9F60DC8">
    <w:name w:val="C6044AE849D34C609A1D9E6BCE9F60DC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1F78D53CC3D4BC5B63A991180C5043111">
    <w:name w:val="71F78D53CC3D4BC5B63A991180C5043111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ADFABB051184C5282361FCC38750C798">
    <w:name w:val="BADFABB051184C5282361FCC38750C79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D9E0BC9A18834274857A0416D35F4BCE1">
    <w:name w:val="D9E0BC9A18834274857A0416D35F4BCE1"/>
    <w:rsid w:val="003F3DE5"/>
    <w:pPr>
      <w:widowControl w:val="0"/>
      <w:autoSpaceDE w:val="0"/>
      <w:autoSpaceDN w:val="0"/>
      <w:spacing w:before="27" w:after="240" w:line="216" w:lineRule="auto"/>
      <w:outlineLvl w:val="0"/>
    </w:pPr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paragraph" w:customStyle="1" w:styleId="7468952EFBF34AF79678E31F7FD778652">
    <w:name w:val="7468952EFBF34AF79678E31F7FD77865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8766E924F854653A60809EE7E0A7A2D2">
    <w:name w:val="08766E924F854653A60809EE7E0A7A2D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E8C7EF2DED54C89A492E4A4E4C295BB2">
    <w:name w:val="7E8C7EF2DED54C89A492E4A4E4C295BB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6A9275CE4454D988C8141CF6A2E6B852">
    <w:name w:val="96A9275CE4454D988C8141CF6A2E6B85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C1913AE28BB4ABAA4F162AA9E321E012">
    <w:name w:val="8C1913AE28BB4ABAA4F162AA9E321E01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AA201844272F4AC6A8EF4C37E58DE0101">
    <w:name w:val="AA201844272F4AC6A8EF4C37E58DE0101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A3B196BE31104DE1B442385902C3A6D91">
    <w:name w:val="A3B196BE31104DE1B442385902C3A6D91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55906C94621644088266D83114E4D0A61">
    <w:name w:val="55906C94621644088266D83114E4D0A61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D6E2DB848385400EA96841CDE7DCD9F75">
    <w:name w:val="D6E2DB848385400EA96841CDE7DCD9F75"/>
    <w:rsid w:val="003F3DE5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character" w:customStyle="1" w:styleId="Textemagenta">
    <w:name w:val="Texte magenta"/>
    <w:uiPriority w:val="1"/>
    <w:qFormat/>
    <w:rsid w:val="003F3DE5"/>
    <w:rPr>
      <w:color w:val="FFC000" w:themeColor="accent4"/>
    </w:rPr>
  </w:style>
  <w:style w:type="paragraph" w:customStyle="1" w:styleId="F919D834839644208FCB2A26F83610737">
    <w:name w:val="F919D834839644208FCB2A26F83610737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BE957AE62B14B4894651877A7C5D8CA7">
    <w:name w:val="BBE957AE62B14B4894651877A7C5D8CA7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F48E9F3C0674E2DB2B385D95F06AECC7">
    <w:name w:val="9F48E9F3C0674E2DB2B385D95F06AECC7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04ED8B2B3104EC4B0F5C4223231F2C27">
    <w:name w:val="104ED8B2B3104EC4B0F5C4223231F2C27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6B398312BDCC4301985AC989E46D8C167">
    <w:name w:val="6B398312BDCC4301985AC989E46D8C167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26A4BEF5F9047199A46B9590ED7598C1">
    <w:name w:val="E26A4BEF5F9047199A46B9590ED7598C1"/>
    <w:rsid w:val="003F3DE5"/>
    <w:pPr>
      <w:widowControl w:val="0"/>
      <w:autoSpaceDE w:val="0"/>
      <w:autoSpaceDN w:val="0"/>
      <w:spacing w:before="27" w:after="240" w:line="216" w:lineRule="auto"/>
      <w:outlineLvl w:val="0"/>
    </w:pPr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paragraph" w:customStyle="1" w:styleId="54F87D045A314067916EE37BD11EE0F82">
    <w:name w:val="54F87D045A314067916EE37BD11EE0F8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3FB4FF66F2F4842A22E05D4074E794B2">
    <w:name w:val="03FB4FF66F2F4842A22E05D4074E794B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99C26FB681C463B839B1DC3EF84280F2">
    <w:name w:val="899C26FB681C463B839B1DC3EF84280F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A9242DBA9FE481793B332113DB4FB752">
    <w:name w:val="EA9242DBA9FE481793B332113DB4FB75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3CD6A6492A54790954C2332F1E47B6A2">
    <w:name w:val="B3CD6A6492A54790954C2332F1E47B6A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601F9402A54409AB5F6F1B85E0FA5EC1">
    <w:name w:val="E601F9402A54409AB5F6F1B85E0FA5EC1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6D125398F64742B5AEA8AE9D850746681">
    <w:name w:val="6D125398F64742B5AEA8AE9D850746681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2CF752AF4AC94F54B53A579E7086D33F1">
    <w:name w:val="2CF752AF4AC94F54B53A579E7086D33F1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032C398AEDB64F399797DB51168400A45">
    <w:name w:val="032C398AEDB64F399797DB51168400A45"/>
    <w:rsid w:val="003F3DE5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character" w:customStyle="1" w:styleId="Textegris">
    <w:name w:val="Texte gris"/>
    <w:uiPriority w:val="1"/>
    <w:qFormat/>
    <w:rsid w:val="003F3DE5"/>
    <w:rPr>
      <w:color w:val="808080" w:themeColor="background1" w:themeShade="80"/>
    </w:rPr>
  </w:style>
  <w:style w:type="paragraph" w:customStyle="1" w:styleId="AB0FE2AF21934E1C9457E60EF618D11B7">
    <w:name w:val="AB0FE2AF21934E1C9457E60EF618D11B7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87F7503322A4396A194D451B82DC4C87">
    <w:name w:val="787F7503322A4396A194D451B82DC4C87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F011436EA804372BE1103888683103D7">
    <w:name w:val="EF011436EA804372BE1103888683103D7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DF88E0EB5C54B0D9C2E4FC12F7741FC7">
    <w:name w:val="CDF88E0EB5C54B0D9C2E4FC12F7741FC7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D36396A3CAA4DBD85919EA4BFD20C167">
    <w:name w:val="0D36396A3CAA4DBD85919EA4BFD20C167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539A617B761E4C399B2557276ABDB9F71">
    <w:name w:val="539A617B761E4C399B2557276ABDB9F71"/>
    <w:rsid w:val="003F3DE5"/>
    <w:pPr>
      <w:widowControl w:val="0"/>
      <w:autoSpaceDE w:val="0"/>
      <w:autoSpaceDN w:val="0"/>
      <w:spacing w:before="27" w:after="240" w:line="216" w:lineRule="auto"/>
      <w:outlineLvl w:val="0"/>
    </w:pPr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paragraph" w:customStyle="1" w:styleId="0C1EDF142FFB45029978AD9291E893BD2">
    <w:name w:val="0C1EDF142FFB45029978AD9291E893BD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684D9F99F7D4158BD0BD082FFDA82B72">
    <w:name w:val="0684D9F99F7D4158BD0BD082FFDA82B7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4D7B585CE6BE4818A3B52D3927FD78DD2">
    <w:name w:val="4D7B585CE6BE4818A3B52D3927FD78DD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C7C83EF9D2B4AD8B0148D5175DA7BE92">
    <w:name w:val="1C7C83EF9D2B4AD8B0148D5175DA7BE9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3862BF47A817444FB19D25CA5AEA27952">
    <w:name w:val="3862BF47A817444FB19D25CA5AEA2795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523A1743FA424B65AC1C9746BB45DDA51">
    <w:name w:val="523A1743FA424B65AC1C9746BB45DDA51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016E4419A8B14EA682407712380F00231">
    <w:name w:val="016E4419A8B14EA682407712380F00231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463AD1AADFCB48A78A088FF4A9D608A51">
    <w:name w:val="463AD1AADFCB48A78A088FF4A9D608A51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ED87E7A04C04464D8F8BA22C2475277D5">
    <w:name w:val="ED87E7A04C04464D8F8BA22C2475277D5"/>
    <w:rsid w:val="003F3DE5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872FF487C8504BE8966C80129DE5E3C89">
    <w:name w:val="872FF487C8504BE8966C80129DE5E3C89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A64828565014F7A92A7EBB1ED0AF4569">
    <w:name w:val="8A64828565014F7A92A7EBB1ED0AF4569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6044AE849D34C609A1D9E6BCE9F60DC9">
    <w:name w:val="C6044AE849D34C609A1D9E6BCE9F60DC9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1F78D53CC3D4BC5B63A991180C5043112">
    <w:name w:val="71F78D53CC3D4BC5B63A991180C5043112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ADFABB051184C5282361FCC38750C799">
    <w:name w:val="BADFABB051184C5282361FCC38750C799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D9E0BC9A18834274857A0416D35F4BCE2">
    <w:name w:val="D9E0BC9A18834274857A0416D35F4BCE2"/>
    <w:rsid w:val="003F3DE5"/>
    <w:pPr>
      <w:widowControl w:val="0"/>
      <w:autoSpaceDE w:val="0"/>
      <w:autoSpaceDN w:val="0"/>
      <w:spacing w:before="27" w:after="240" w:line="216" w:lineRule="auto"/>
      <w:outlineLvl w:val="0"/>
    </w:pPr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paragraph" w:customStyle="1" w:styleId="7468952EFBF34AF79678E31F7FD778653">
    <w:name w:val="7468952EFBF34AF79678E31F7FD77865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8766E924F854653A60809EE7E0A7A2D3">
    <w:name w:val="08766E924F854653A60809EE7E0A7A2D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E8C7EF2DED54C89A492E4A4E4C295BB3">
    <w:name w:val="7E8C7EF2DED54C89A492E4A4E4C295BB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6A9275CE4454D988C8141CF6A2E6B853">
    <w:name w:val="96A9275CE4454D988C8141CF6A2E6B85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C1913AE28BB4ABAA4F162AA9E321E013">
    <w:name w:val="8C1913AE28BB4ABAA4F162AA9E321E01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AA201844272F4AC6A8EF4C37E58DE0102">
    <w:name w:val="AA201844272F4AC6A8EF4C37E58DE0102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A3B196BE31104DE1B442385902C3A6D92">
    <w:name w:val="A3B196BE31104DE1B442385902C3A6D92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55906C94621644088266D83114E4D0A62">
    <w:name w:val="55906C94621644088266D83114E4D0A62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D6E2DB848385400EA96841CDE7DCD9F76">
    <w:name w:val="D6E2DB848385400EA96841CDE7DCD9F76"/>
    <w:rsid w:val="003F3DE5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F919D834839644208FCB2A26F83610738">
    <w:name w:val="F919D834839644208FCB2A26F8361073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BE957AE62B14B4894651877A7C5D8CA8">
    <w:name w:val="BBE957AE62B14B4894651877A7C5D8CA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F48E9F3C0674E2DB2B385D95F06AECC8">
    <w:name w:val="9F48E9F3C0674E2DB2B385D95F06AECC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04ED8B2B3104EC4B0F5C4223231F2C28">
    <w:name w:val="104ED8B2B3104EC4B0F5C4223231F2C2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6B398312BDCC4301985AC989E46D8C168">
    <w:name w:val="6B398312BDCC4301985AC989E46D8C16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26A4BEF5F9047199A46B9590ED7598C2">
    <w:name w:val="E26A4BEF5F9047199A46B9590ED7598C2"/>
    <w:rsid w:val="003F3DE5"/>
    <w:pPr>
      <w:widowControl w:val="0"/>
      <w:autoSpaceDE w:val="0"/>
      <w:autoSpaceDN w:val="0"/>
      <w:spacing w:before="27" w:after="240" w:line="216" w:lineRule="auto"/>
      <w:outlineLvl w:val="0"/>
    </w:pPr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paragraph" w:customStyle="1" w:styleId="54F87D045A314067916EE37BD11EE0F83">
    <w:name w:val="54F87D045A314067916EE37BD11EE0F8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3FB4FF66F2F4842A22E05D4074E794B3">
    <w:name w:val="03FB4FF66F2F4842A22E05D4074E794B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99C26FB681C463B839B1DC3EF84280F3">
    <w:name w:val="899C26FB681C463B839B1DC3EF84280F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A9242DBA9FE481793B332113DB4FB753">
    <w:name w:val="EA9242DBA9FE481793B332113DB4FB75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3CD6A6492A54790954C2332F1E47B6A3">
    <w:name w:val="B3CD6A6492A54790954C2332F1E47B6A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601F9402A54409AB5F6F1B85E0FA5EC2">
    <w:name w:val="E601F9402A54409AB5F6F1B85E0FA5EC2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6D125398F64742B5AEA8AE9D850746682">
    <w:name w:val="6D125398F64742B5AEA8AE9D850746682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2CF752AF4AC94F54B53A579E7086D33F2">
    <w:name w:val="2CF752AF4AC94F54B53A579E7086D33F2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032C398AEDB64F399797DB51168400A46">
    <w:name w:val="032C398AEDB64F399797DB51168400A46"/>
    <w:rsid w:val="003F3DE5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AB0FE2AF21934E1C9457E60EF618D11B8">
    <w:name w:val="AB0FE2AF21934E1C9457E60EF618D11B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87F7503322A4396A194D451B82DC4C88">
    <w:name w:val="787F7503322A4396A194D451B82DC4C8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F011436EA804372BE1103888683103D8">
    <w:name w:val="EF011436EA804372BE1103888683103D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DF88E0EB5C54B0D9C2E4FC12F7741FC8">
    <w:name w:val="CDF88E0EB5C54B0D9C2E4FC12F7741FC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D36396A3CAA4DBD85919EA4BFD20C168">
    <w:name w:val="0D36396A3CAA4DBD85919EA4BFD20C168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539A617B761E4C399B2557276ABDB9F72">
    <w:name w:val="539A617B761E4C399B2557276ABDB9F72"/>
    <w:rsid w:val="003F3DE5"/>
    <w:pPr>
      <w:widowControl w:val="0"/>
      <w:autoSpaceDE w:val="0"/>
      <w:autoSpaceDN w:val="0"/>
      <w:spacing w:before="27" w:after="240" w:line="216" w:lineRule="auto"/>
      <w:outlineLvl w:val="0"/>
    </w:pPr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paragraph" w:customStyle="1" w:styleId="0C1EDF142FFB45029978AD9291E893BD3">
    <w:name w:val="0C1EDF142FFB45029978AD9291E893BD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684D9F99F7D4158BD0BD082FFDA82B73">
    <w:name w:val="0684D9F99F7D4158BD0BD082FFDA82B7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4D7B585CE6BE4818A3B52D3927FD78DD3">
    <w:name w:val="4D7B585CE6BE4818A3B52D3927FD78DD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C7C83EF9D2B4AD8B0148D5175DA7BE93">
    <w:name w:val="1C7C83EF9D2B4AD8B0148D5175DA7BE9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3862BF47A817444FB19D25CA5AEA27953">
    <w:name w:val="3862BF47A817444FB19D25CA5AEA27953"/>
    <w:rsid w:val="003F3DE5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523A1743FA424B65AC1C9746BB45DDA52">
    <w:name w:val="523A1743FA424B65AC1C9746BB45DDA52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016E4419A8B14EA682407712380F00232">
    <w:name w:val="016E4419A8B14EA682407712380F00232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463AD1AADFCB48A78A088FF4A9D608A52">
    <w:name w:val="463AD1AADFCB48A78A088FF4A9D608A52"/>
    <w:rsid w:val="003F3DE5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ED87E7A04C04464D8F8BA22C2475277D6">
    <w:name w:val="ED87E7A04C04464D8F8BA22C2475277D6"/>
    <w:rsid w:val="003F3DE5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449DC3-51F5-4C02-A1EC-3940FCA640D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ACB4D2F-CA42-4F13-B786-47E884337C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76D7D-C39A-48E4-A840-643B7B4A5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BOUAOUDA FATIMAZAHRA</dc:creator>
  <keywords/>
  <dc:description/>
  <lastModifiedBy>BOUAOUDA FATIMAZAHRA</lastModifiedBy>
  <dcterms:created xsi:type="dcterms:W3CDTF">2025-05-15T22:47:56.3891218Z</dcterms:created>
  <dcterms:modified xsi:type="dcterms:W3CDTF">2025-05-20T15:28:27.1159157Z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